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5DB" w:rsidRPr="00852889" w:rsidRDefault="001E65DB" w:rsidP="001E65DB">
      <w:pPr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E65DB" w:rsidRPr="00852889" w:rsidRDefault="001E65DB" w:rsidP="001E65DB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852889">
        <w:rPr>
          <w:rFonts w:ascii="Times New Roman" w:hAnsi="Times New Roman"/>
          <w:b/>
          <w:bCs/>
          <w:sz w:val="26"/>
          <w:szCs w:val="26"/>
        </w:rPr>
        <w:t>МІНІСТЕРСТВО ОСВІТИ І НАУКИ УКРАЇНИ</w:t>
      </w:r>
    </w:p>
    <w:p w:rsidR="001E65DB" w:rsidRPr="00852889" w:rsidRDefault="001E65DB" w:rsidP="001E65DB">
      <w:pPr>
        <w:pStyle w:val="FR2"/>
        <w:spacing w:before="0"/>
        <w:ind w:left="0" w:firstLine="0"/>
        <w:jc w:val="center"/>
        <w:rPr>
          <w:rFonts w:ascii="Times New Roman" w:hAnsi="Times New Roman" w:cs="Times New Roman"/>
          <w:b/>
          <w:szCs w:val="28"/>
        </w:rPr>
      </w:pPr>
      <w:r w:rsidRPr="00852889">
        <w:rPr>
          <w:rFonts w:ascii="Times New Roman" w:hAnsi="Times New Roman" w:cs="Times New Roman"/>
          <w:b/>
          <w:bCs/>
          <w:sz w:val="26"/>
          <w:szCs w:val="26"/>
        </w:rPr>
        <w:t>НАЦІОНАЛЬНИЙ УНІВЕРСИТЕТ «ЛЬВІВСЬКА ПОЛІТЕХНІКА»</w:t>
      </w:r>
    </w:p>
    <w:p w:rsidR="001E65DB" w:rsidRPr="00852889" w:rsidRDefault="001E65DB" w:rsidP="001E65DB">
      <w:pPr>
        <w:jc w:val="center"/>
        <w:rPr>
          <w:rFonts w:ascii="Times New Roman" w:hAnsi="Times New Roman"/>
          <w:b/>
          <w:szCs w:val="28"/>
        </w:rPr>
      </w:pPr>
    </w:p>
    <w:p w:rsidR="001E65DB" w:rsidRPr="00852889" w:rsidRDefault="001E65DB" w:rsidP="001E65DB">
      <w:pPr>
        <w:ind w:firstLine="567"/>
        <w:rPr>
          <w:rFonts w:ascii="Times New Roman" w:hAnsi="Times New Roman"/>
          <w:sz w:val="20"/>
          <w:szCs w:val="20"/>
        </w:rPr>
      </w:pPr>
      <w:proofErr w:type="spellStart"/>
      <w:r w:rsidRPr="00852889">
        <w:rPr>
          <w:rFonts w:ascii="Times New Roman" w:hAnsi="Times New Roman"/>
          <w:sz w:val="26"/>
          <w:szCs w:val="26"/>
        </w:rPr>
        <w:t>Інститут</w:t>
      </w:r>
      <w:r w:rsidRPr="00852889">
        <w:rPr>
          <w:rFonts w:ascii="Times New Roman" w:hAnsi="Times New Roman"/>
          <w:sz w:val="26"/>
          <w:szCs w:val="26"/>
          <w:u w:val="single"/>
        </w:rPr>
        <w:t>_</w:t>
      </w:r>
      <w:r w:rsidRPr="00852889">
        <w:rPr>
          <w:rFonts w:ascii="Times New Roman" w:hAnsi="Times New Roman"/>
          <w:szCs w:val="28"/>
          <w:u w:val="single"/>
        </w:rPr>
        <w:t>__________</w:t>
      </w:r>
      <w:r w:rsidR="00E35D6C" w:rsidRPr="00852889">
        <w:rPr>
          <w:rFonts w:ascii="Times New Roman" w:hAnsi="Times New Roman"/>
          <w:sz w:val="28"/>
          <w:szCs w:val="28"/>
          <w:u w:val="single"/>
        </w:rPr>
        <w:t>Інститут</w:t>
      </w:r>
      <w:proofErr w:type="spellEnd"/>
      <w:r w:rsidR="00E35D6C" w:rsidRPr="00852889">
        <w:rPr>
          <w:rFonts w:ascii="Times New Roman" w:hAnsi="Times New Roman"/>
          <w:sz w:val="28"/>
          <w:szCs w:val="28"/>
          <w:u w:val="single"/>
        </w:rPr>
        <w:t xml:space="preserve"> дистанційного навчання</w:t>
      </w:r>
      <w:r w:rsidRPr="00852889">
        <w:rPr>
          <w:rFonts w:ascii="Times New Roman" w:hAnsi="Times New Roman"/>
          <w:szCs w:val="28"/>
        </w:rPr>
        <w:t>________________</w:t>
      </w:r>
    </w:p>
    <w:p w:rsidR="001E65DB" w:rsidRPr="00852889" w:rsidRDefault="001E65DB" w:rsidP="001E65DB">
      <w:pPr>
        <w:jc w:val="center"/>
        <w:rPr>
          <w:rFonts w:ascii="Times New Roman" w:hAnsi="Times New Roman"/>
          <w:b/>
          <w:szCs w:val="28"/>
        </w:rPr>
      </w:pPr>
      <w:r w:rsidRPr="00852889">
        <w:rPr>
          <w:rFonts w:ascii="Times New Roman" w:hAnsi="Times New Roman"/>
          <w:sz w:val="20"/>
          <w:szCs w:val="20"/>
        </w:rPr>
        <w:t>/назва навчально-наукового інституту/</w:t>
      </w:r>
    </w:p>
    <w:p w:rsidR="001E65DB" w:rsidRPr="00852889" w:rsidRDefault="001E65DB" w:rsidP="001E65DB">
      <w:pPr>
        <w:jc w:val="center"/>
        <w:rPr>
          <w:rFonts w:ascii="Times New Roman" w:hAnsi="Times New Roman"/>
          <w:b/>
          <w:szCs w:val="28"/>
        </w:rPr>
      </w:pPr>
    </w:p>
    <w:p w:rsidR="001E65DB" w:rsidRPr="00852889" w:rsidRDefault="001E65DB" w:rsidP="001E65DB">
      <w:pPr>
        <w:jc w:val="center"/>
        <w:rPr>
          <w:rFonts w:ascii="Times New Roman" w:hAnsi="Times New Roman"/>
          <w:b/>
          <w:szCs w:val="28"/>
        </w:rPr>
      </w:pPr>
    </w:p>
    <w:p w:rsidR="001E65DB" w:rsidRPr="00852889" w:rsidRDefault="001E65DB" w:rsidP="001E65DB">
      <w:pPr>
        <w:jc w:val="center"/>
        <w:rPr>
          <w:rFonts w:ascii="Times New Roman" w:hAnsi="Times New Roman"/>
          <w:color w:val="000000"/>
          <w:sz w:val="24"/>
        </w:rPr>
      </w:pPr>
      <w:r w:rsidRPr="00852889">
        <w:rPr>
          <w:rFonts w:ascii="Times New Roman" w:hAnsi="Times New Roman"/>
          <w:sz w:val="26"/>
          <w:szCs w:val="26"/>
        </w:rPr>
        <w:t xml:space="preserve">Кафедра </w:t>
      </w:r>
      <w:r w:rsidRPr="00852889">
        <w:rPr>
          <w:rFonts w:ascii="Times New Roman" w:hAnsi="Times New Roman"/>
          <w:szCs w:val="28"/>
        </w:rPr>
        <w:t>________</w:t>
      </w:r>
      <w:r w:rsidR="00E35D6C" w:rsidRPr="00852889">
        <w:rPr>
          <w:rFonts w:ascii="Times New Roman" w:hAnsi="Times New Roman"/>
          <w:sz w:val="28"/>
          <w:szCs w:val="28"/>
          <w:u w:val="single"/>
        </w:rPr>
        <w:t>Програмного забезпечення</w:t>
      </w:r>
      <w:r w:rsidRPr="00852889">
        <w:rPr>
          <w:rFonts w:ascii="Times New Roman" w:hAnsi="Times New Roman"/>
          <w:szCs w:val="28"/>
        </w:rPr>
        <w:t>________</w:t>
      </w:r>
    </w:p>
    <w:p w:rsidR="001E65DB" w:rsidRPr="00852889" w:rsidRDefault="001E65DB" w:rsidP="001E65DB">
      <w:pPr>
        <w:shd w:val="clear" w:color="auto" w:fill="FFFFFF"/>
        <w:tabs>
          <w:tab w:val="left" w:pos="3960"/>
          <w:tab w:val="center" w:pos="4960"/>
        </w:tabs>
        <w:rPr>
          <w:rFonts w:ascii="Times New Roman" w:hAnsi="Times New Roman"/>
        </w:rPr>
      </w:pPr>
      <w:r w:rsidRPr="00852889">
        <w:rPr>
          <w:rFonts w:ascii="Times New Roman" w:hAnsi="Times New Roman"/>
          <w:color w:val="000000"/>
          <w:sz w:val="24"/>
        </w:rPr>
        <w:tab/>
        <w:t xml:space="preserve"> </w:t>
      </w:r>
      <w:r w:rsidRPr="00852889">
        <w:rPr>
          <w:rFonts w:ascii="Times New Roman" w:hAnsi="Times New Roman"/>
          <w:color w:val="000000"/>
          <w:sz w:val="24"/>
        </w:rPr>
        <w:tab/>
      </w:r>
      <w:r w:rsidRPr="00852889">
        <w:rPr>
          <w:rFonts w:ascii="Times New Roman" w:hAnsi="Times New Roman"/>
          <w:color w:val="000000"/>
          <w:sz w:val="20"/>
          <w:szCs w:val="20"/>
        </w:rPr>
        <w:t xml:space="preserve">       /назва /</w:t>
      </w:r>
    </w:p>
    <w:p w:rsidR="001E65DB" w:rsidRPr="00852889" w:rsidRDefault="001E65DB" w:rsidP="001E65DB">
      <w:pPr>
        <w:rPr>
          <w:rFonts w:ascii="Times New Roman" w:hAnsi="Times New Roman"/>
        </w:rPr>
      </w:pPr>
    </w:p>
    <w:p w:rsidR="001E65DB" w:rsidRPr="00852889" w:rsidRDefault="001E65DB" w:rsidP="001E65DB">
      <w:pPr>
        <w:ind w:firstLine="5670"/>
        <w:jc w:val="center"/>
        <w:rPr>
          <w:rFonts w:ascii="Times New Roman" w:hAnsi="Times New Roman"/>
          <w:sz w:val="24"/>
        </w:rPr>
      </w:pPr>
    </w:p>
    <w:p w:rsidR="001E65DB" w:rsidRPr="00852889" w:rsidRDefault="001E65DB" w:rsidP="001E65DB">
      <w:pPr>
        <w:ind w:firstLine="5670"/>
        <w:jc w:val="center"/>
        <w:rPr>
          <w:rFonts w:ascii="Times New Roman" w:hAnsi="Times New Roman"/>
          <w:sz w:val="24"/>
        </w:rPr>
      </w:pPr>
    </w:p>
    <w:p w:rsidR="001E65DB" w:rsidRPr="00852889" w:rsidRDefault="001E65DB" w:rsidP="001E65DB">
      <w:pPr>
        <w:ind w:firstLine="5670"/>
        <w:jc w:val="center"/>
        <w:rPr>
          <w:rFonts w:ascii="Times New Roman" w:hAnsi="Times New Roman"/>
          <w:sz w:val="24"/>
        </w:rPr>
      </w:pPr>
    </w:p>
    <w:p w:rsidR="001E65DB" w:rsidRPr="00852889" w:rsidRDefault="001E65DB" w:rsidP="001E65DB">
      <w:pPr>
        <w:ind w:left="4820"/>
        <w:rPr>
          <w:rFonts w:ascii="Times New Roman" w:hAnsi="Times New Roman"/>
          <w:sz w:val="26"/>
          <w:szCs w:val="26"/>
        </w:rPr>
      </w:pPr>
      <w:r w:rsidRPr="00852889">
        <w:rPr>
          <w:rFonts w:ascii="Times New Roman" w:hAnsi="Times New Roman"/>
          <w:sz w:val="26"/>
          <w:szCs w:val="26"/>
        </w:rPr>
        <w:t xml:space="preserve">                «</w:t>
      </w:r>
      <w:r w:rsidRPr="00852889">
        <w:rPr>
          <w:rFonts w:ascii="Times New Roman" w:hAnsi="Times New Roman"/>
          <w:b/>
          <w:sz w:val="26"/>
          <w:szCs w:val="26"/>
        </w:rPr>
        <w:t>ЗАТВЕРДЖУЮ</w:t>
      </w:r>
      <w:r w:rsidRPr="00852889">
        <w:rPr>
          <w:rFonts w:ascii="Times New Roman" w:hAnsi="Times New Roman"/>
          <w:sz w:val="26"/>
          <w:szCs w:val="26"/>
        </w:rPr>
        <w:t>»</w:t>
      </w:r>
    </w:p>
    <w:p w:rsidR="001E65DB" w:rsidRPr="00852889" w:rsidRDefault="001E65DB" w:rsidP="001E65DB">
      <w:pPr>
        <w:tabs>
          <w:tab w:val="left" w:pos="6237"/>
          <w:tab w:val="left" w:pos="6379"/>
        </w:tabs>
        <w:ind w:left="4820"/>
        <w:rPr>
          <w:rFonts w:ascii="Times New Roman" w:hAnsi="Times New Roman"/>
          <w:sz w:val="26"/>
          <w:szCs w:val="26"/>
        </w:rPr>
      </w:pPr>
    </w:p>
    <w:p w:rsidR="001E65DB" w:rsidRPr="00852889" w:rsidRDefault="001E65DB" w:rsidP="001E65DB">
      <w:pPr>
        <w:tabs>
          <w:tab w:val="left" w:pos="4820"/>
          <w:tab w:val="left" w:pos="6237"/>
          <w:tab w:val="left" w:pos="6379"/>
        </w:tabs>
        <w:ind w:left="4820"/>
        <w:rPr>
          <w:rFonts w:ascii="Times New Roman" w:hAnsi="Times New Roman"/>
          <w:sz w:val="26"/>
          <w:szCs w:val="26"/>
        </w:rPr>
      </w:pPr>
      <w:r w:rsidRPr="00852889">
        <w:rPr>
          <w:rFonts w:ascii="Times New Roman" w:hAnsi="Times New Roman"/>
          <w:sz w:val="26"/>
          <w:szCs w:val="26"/>
        </w:rPr>
        <w:t xml:space="preserve">Голова  науково-методичної комісії </w:t>
      </w:r>
    </w:p>
    <w:p w:rsidR="001E65DB" w:rsidRPr="00852889" w:rsidRDefault="001E65DB" w:rsidP="001E65DB">
      <w:pPr>
        <w:tabs>
          <w:tab w:val="left" w:pos="4820"/>
          <w:tab w:val="left" w:pos="6237"/>
          <w:tab w:val="left" w:pos="6379"/>
        </w:tabs>
        <w:ind w:left="4820"/>
        <w:rPr>
          <w:rFonts w:ascii="Times New Roman" w:hAnsi="Times New Roman"/>
          <w:sz w:val="24"/>
        </w:rPr>
      </w:pPr>
      <w:r w:rsidRPr="00852889">
        <w:rPr>
          <w:rFonts w:ascii="Times New Roman" w:hAnsi="Times New Roman"/>
          <w:sz w:val="26"/>
          <w:szCs w:val="26"/>
        </w:rPr>
        <w:t>спеціальності</w:t>
      </w:r>
      <w:r w:rsidRPr="00852889">
        <w:rPr>
          <w:rFonts w:ascii="Times New Roman" w:hAnsi="Times New Roman"/>
          <w:szCs w:val="28"/>
          <w:u w:val="single"/>
        </w:rPr>
        <w:t>_</w:t>
      </w:r>
      <w:r w:rsidR="00E35D6C" w:rsidRPr="00852889">
        <w:rPr>
          <w:rFonts w:ascii="Times New Roman" w:hAnsi="Times New Roman"/>
          <w:szCs w:val="28"/>
          <w:u w:val="single"/>
        </w:rPr>
        <w:t>.050103 "Програмна інженерія"</w:t>
      </w:r>
    </w:p>
    <w:p w:rsidR="001E65DB" w:rsidRPr="00852889" w:rsidRDefault="001E65DB" w:rsidP="001E65DB">
      <w:pPr>
        <w:shd w:val="clear" w:color="auto" w:fill="FFFFFF"/>
        <w:tabs>
          <w:tab w:val="left" w:pos="4820"/>
        </w:tabs>
        <w:ind w:left="4820"/>
        <w:rPr>
          <w:rFonts w:ascii="Times New Roman" w:hAnsi="Times New Roman"/>
          <w:sz w:val="24"/>
        </w:rPr>
      </w:pPr>
      <w:r w:rsidRPr="00852889">
        <w:rPr>
          <w:rFonts w:ascii="Times New Roman" w:hAnsi="Times New Roman"/>
          <w:sz w:val="24"/>
        </w:rPr>
        <w:t xml:space="preserve">                                         </w:t>
      </w:r>
      <w:r w:rsidRPr="00852889">
        <w:rPr>
          <w:rFonts w:ascii="Times New Roman" w:hAnsi="Times New Roman"/>
          <w:color w:val="000000"/>
          <w:sz w:val="20"/>
          <w:szCs w:val="20"/>
        </w:rPr>
        <w:t>/назва /</w:t>
      </w:r>
      <w:r w:rsidRPr="00852889">
        <w:rPr>
          <w:rFonts w:ascii="Times New Roman" w:hAnsi="Times New Roman"/>
          <w:sz w:val="20"/>
          <w:szCs w:val="20"/>
        </w:rPr>
        <w:t xml:space="preserve">                            </w:t>
      </w:r>
    </w:p>
    <w:p w:rsidR="001E65DB" w:rsidRPr="00852889" w:rsidRDefault="001E65DB" w:rsidP="001E65DB">
      <w:pPr>
        <w:tabs>
          <w:tab w:val="left" w:pos="4820"/>
        </w:tabs>
        <w:ind w:left="4820"/>
        <w:rPr>
          <w:rFonts w:ascii="Times New Roman" w:hAnsi="Times New Roman"/>
          <w:sz w:val="20"/>
          <w:szCs w:val="20"/>
        </w:rPr>
      </w:pPr>
      <w:r w:rsidRPr="00852889">
        <w:rPr>
          <w:rFonts w:ascii="Times New Roman" w:hAnsi="Times New Roman"/>
          <w:sz w:val="24"/>
        </w:rPr>
        <w:t>_______________/__</w:t>
      </w:r>
      <w:r w:rsidR="00E35D6C" w:rsidRPr="00852889">
        <w:rPr>
          <w:rFonts w:ascii="Times New Roman" w:hAnsi="Times New Roman"/>
          <w:sz w:val="24"/>
          <w:u w:val="single"/>
        </w:rPr>
        <w:t xml:space="preserve">проф. </w:t>
      </w:r>
      <w:proofErr w:type="spellStart"/>
      <w:r w:rsidR="00E35D6C" w:rsidRPr="00852889">
        <w:rPr>
          <w:rFonts w:ascii="Times New Roman" w:hAnsi="Times New Roman"/>
          <w:sz w:val="24"/>
          <w:u w:val="single"/>
        </w:rPr>
        <w:t>Яковина</w:t>
      </w:r>
      <w:proofErr w:type="spellEnd"/>
      <w:r w:rsidR="00E35D6C" w:rsidRPr="00852889">
        <w:rPr>
          <w:rFonts w:ascii="Times New Roman" w:hAnsi="Times New Roman"/>
          <w:sz w:val="24"/>
          <w:u w:val="single"/>
        </w:rPr>
        <w:t xml:space="preserve"> В.С.</w:t>
      </w:r>
      <w:r w:rsidRPr="00852889">
        <w:rPr>
          <w:rFonts w:ascii="Times New Roman" w:hAnsi="Times New Roman"/>
          <w:sz w:val="24"/>
          <w:u w:val="single"/>
        </w:rPr>
        <w:t>_/</w:t>
      </w:r>
    </w:p>
    <w:p w:rsidR="001E65DB" w:rsidRPr="00852889" w:rsidRDefault="001E65DB" w:rsidP="001E65DB">
      <w:pPr>
        <w:tabs>
          <w:tab w:val="left" w:pos="4820"/>
        </w:tabs>
        <w:ind w:left="4820"/>
        <w:rPr>
          <w:rFonts w:ascii="Times New Roman" w:hAnsi="Times New Roman"/>
          <w:sz w:val="16"/>
        </w:rPr>
      </w:pPr>
      <w:r w:rsidRPr="00852889">
        <w:rPr>
          <w:rFonts w:ascii="Times New Roman" w:hAnsi="Times New Roman"/>
          <w:sz w:val="20"/>
          <w:szCs w:val="20"/>
        </w:rPr>
        <w:t xml:space="preserve">         /підпис/                   /ініціали та прізвище /</w:t>
      </w:r>
    </w:p>
    <w:p w:rsidR="001E65DB" w:rsidRPr="00852889" w:rsidRDefault="001E65DB" w:rsidP="001E65DB">
      <w:pPr>
        <w:tabs>
          <w:tab w:val="left" w:pos="4820"/>
        </w:tabs>
        <w:ind w:left="4820"/>
        <w:rPr>
          <w:rFonts w:ascii="Times New Roman" w:hAnsi="Times New Roman"/>
          <w:sz w:val="24"/>
        </w:rPr>
      </w:pPr>
      <w:r w:rsidRPr="00852889">
        <w:rPr>
          <w:rFonts w:ascii="Times New Roman" w:hAnsi="Times New Roman"/>
          <w:sz w:val="16"/>
        </w:rPr>
        <w:t xml:space="preserve">                                                                                                                        </w:t>
      </w:r>
      <w:r w:rsidRPr="00852889">
        <w:rPr>
          <w:rFonts w:ascii="Times New Roman" w:hAnsi="Times New Roman"/>
          <w:sz w:val="26"/>
          <w:szCs w:val="26"/>
        </w:rPr>
        <w:t>«_____»_________________20</w:t>
      </w:r>
      <w:r w:rsidR="00E35D6C" w:rsidRPr="00852889">
        <w:rPr>
          <w:rFonts w:ascii="Times New Roman" w:hAnsi="Times New Roman"/>
          <w:sz w:val="26"/>
          <w:szCs w:val="26"/>
        </w:rPr>
        <w:t>17</w:t>
      </w:r>
      <w:r w:rsidRPr="00852889">
        <w:rPr>
          <w:rFonts w:ascii="Times New Roman" w:hAnsi="Times New Roman"/>
          <w:sz w:val="26"/>
          <w:szCs w:val="26"/>
        </w:rPr>
        <w:t xml:space="preserve"> року </w:t>
      </w:r>
    </w:p>
    <w:p w:rsidR="001E65DB" w:rsidRPr="00852889" w:rsidRDefault="001E65DB" w:rsidP="001E65DB">
      <w:pPr>
        <w:pStyle w:val="a0"/>
        <w:tabs>
          <w:tab w:val="left" w:pos="4820"/>
        </w:tabs>
        <w:spacing w:after="0"/>
        <w:rPr>
          <w:rFonts w:ascii="Times New Roman" w:hAnsi="Times New Roman"/>
        </w:rPr>
      </w:pPr>
      <w:r w:rsidRPr="00852889">
        <w:rPr>
          <w:rFonts w:ascii="Times New Roman" w:hAnsi="Times New Roman"/>
          <w:sz w:val="24"/>
        </w:rPr>
        <w:t xml:space="preserve"> </w:t>
      </w:r>
    </w:p>
    <w:p w:rsidR="001E65DB" w:rsidRPr="00852889" w:rsidRDefault="001E65DB" w:rsidP="001E65DB">
      <w:pPr>
        <w:tabs>
          <w:tab w:val="left" w:pos="4962"/>
        </w:tabs>
        <w:rPr>
          <w:rFonts w:ascii="Times New Roman" w:hAnsi="Times New Roman"/>
        </w:rPr>
      </w:pPr>
    </w:p>
    <w:p w:rsidR="001E65DB" w:rsidRPr="00852889" w:rsidRDefault="001E65DB" w:rsidP="001E65DB">
      <w:pPr>
        <w:rPr>
          <w:rFonts w:ascii="Times New Roman" w:hAnsi="Times New Roman"/>
        </w:rPr>
      </w:pPr>
    </w:p>
    <w:p w:rsidR="001E65DB" w:rsidRPr="00852889" w:rsidRDefault="001E65DB" w:rsidP="001E65DB">
      <w:pPr>
        <w:rPr>
          <w:rFonts w:ascii="Times New Roman" w:hAnsi="Times New Roman"/>
        </w:rPr>
      </w:pPr>
    </w:p>
    <w:p w:rsidR="001E65DB" w:rsidRPr="00852889" w:rsidRDefault="001E65DB" w:rsidP="001E65DB">
      <w:pPr>
        <w:rPr>
          <w:rFonts w:ascii="Times New Roman" w:hAnsi="Times New Roman"/>
          <w:b/>
          <w:sz w:val="28"/>
          <w:szCs w:val="28"/>
        </w:rPr>
      </w:pPr>
    </w:p>
    <w:p w:rsidR="001E65DB" w:rsidRPr="00852889" w:rsidRDefault="001E65DB" w:rsidP="001E65DB">
      <w:pPr>
        <w:pStyle w:val="2"/>
        <w:shd w:val="clear" w:color="auto" w:fill="FFFFFF"/>
        <w:spacing w:before="0"/>
        <w:jc w:val="center"/>
        <w:rPr>
          <w:rFonts w:ascii="Times New Roman" w:hAnsi="Times New Roman"/>
          <w:sz w:val="36"/>
        </w:rPr>
      </w:pPr>
      <w:r w:rsidRPr="00852889">
        <w:rPr>
          <w:rFonts w:ascii="Times New Roman" w:hAnsi="Times New Roman"/>
          <w:iCs/>
          <w:color w:val="00000A"/>
          <w:sz w:val="28"/>
          <w:szCs w:val="28"/>
        </w:rPr>
        <w:t xml:space="preserve">РОБОЧА ПРОГРАМА НАВЧАЛЬНОЇ ДИСЦИПЛІНИ </w:t>
      </w:r>
    </w:p>
    <w:p w:rsidR="001E65DB" w:rsidRPr="00690DB8" w:rsidRDefault="00690DB8" w:rsidP="00E35D6C">
      <w:pPr>
        <w:pBdr>
          <w:bottom w:val="single" w:sz="4" w:space="1" w:color="auto"/>
        </w:pBdr>
        <w:jc w:val="center"/>
        <w:rPr>
          <w:rFonts w:ascii="Times New Roman" w:hAnsi="Times New Roman"/>
          <w:b/>
          <w:sz w:val="36"/>
          <w:lang w:val="ru-RU"/>
        </w:rPr>
      </w:pPr>
      <w:proofErr w:type="spellStart"/>
      <w:r>
        <w:rPr>
          <w:rFonts w:ascii="Times New Roman" w:hAnsi="Times New Roman"/>
          <w:b/>
          <w:sz w:val="36"/>
          <w:lang w:val="ru-RU"/>
        </w:rPr>
        <w:t>Бази</w:t>
      </w:r>
      <w:proofErr w:type="spellEnd"/>
      <w:r>
        <w:rPr>
          <w:rFonts w:ascii="Times New Roman" w:hAnsi="Times New Roman"/>
          <w:b/>
          <w:sz w:val="36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36"/>
          <w:lang w:val="ru-RU"/>
        </w:rPr>
        <w:t>даних</w:t>
      </w:r>
      <w:proofErr w:type="spellEnd"/>
    </w:p>
    <w:p w:rsidR="001E65DB" w:rsidRPr="00852889" w:rsidRDefault="001E65DB" w:rsidP="001E65DB">
      <w:pPr>
        <w:jc w:val="center"/>
        <w:rPr>
          <w:rFonts w:ascii="Times New Roman" w:hAnsi="Times New Roman"/>
          <w:sz w:val="20"/>
          <w:szCs w:val="20"/>
        </w:rPr>
      </w:pPr>
      <w:r w:rsidRPr="00852889">
        <w:rPr>
          <w:rFonts w:ascii="Times New Roman" w:hAnsi="Times New Roman"/>
          <w:sz w:val="20"/>
          <w:szCs w:val="20"/>
        </w:rPr>
        <w:t>/код і назва навчальної дисципліни/</w:t>
      </w:r>
    </w:p>
    <w:p w:rsidR="001E65DB" w:rsidRPr="00852889" w:rsidRDefault="001E65DB" w:rsidP="001E65DB">
      <w:pPr>
        <w:rPr>
          <w:rFonts w:ascii="Times New Roman" w:hAnsi="Times New Roman"/>
          <w:sz w:val="20"/>
          <w:szCs w:val="20"/>
        </w:rPr>
      </w:pPr>
    </w:p>
    <w:p w:rsidR="001E65DB" w:rsidRPr="00852889" w:rsidRDefault="001E65DB" w:rsidP="001E65DB">
      <w:pPr>
        <w:jc w:val="center"/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0"/>
          <w:szCs w:val="20"/>
          <w:u w:val="single"/>
        </w:rPr>
        <w:t xml:space="preserve">     </w:t>
      </w:r>
      <w:r w:rsidR="006A6FFE" w:rsidRPr="00852889">
        <w:rPr>
          <w:rFonts w:ascii="Times New Roman" w:hAnsi="Times New Roman"/>
          <w:sz w:val="20"/>
          <w:szCs w:val="20"/>
          <w:u w:val="single"/>
        </w:rPr>
        <w:t xml:space="preserve">                                                                           </w:t>
      </w:r>
      <w:r w:rsidR="006A6FFE" w:rsidRPr="00852889">
        <w:rPr>
          <w:rFonts w:ascii="Times New Roman" w:hAnsi="Times New Roman"/>
          <w:sz w:val="28"/>
          <w:szCs w:val="28"/>
          <w:u w:val="single"/>
        </w:rPr>
        <w:t>Бакалавр</w:t>
      </w:r>
      <w:r w:rsidRPr="00852889">
        <w:rPr>
          <w:rFonts w:ascii="Times New Roman" w:hAnsi="Times New Roman"/>
          <w:sz w:val="28"/>
          <w:szCs w:val="28"/>
        </w:rPr>
        <w:t>_______________________________</w:t>
      </w:r>
    </w:p>
    <w:p w:rsidR="001E65DB" w:rsidRPr="00852889" w:rsidRDefault="001E65DB" w:rsidP="001E65DB">
      <w:pPr>
        <w:ind w:firstLine="567"/>
        <w:jc w:val="center"/>
        <w:rPr>
          <w:rFonts w:ascii="Times New Roman" w:hAnsi="Times New Roman"/>
          <w:sz w:val="26"/>
          <w:szCs w:val="26"/>
        </w:rPr>
      </w:pPr>
      <w:r w:rsidRPr="00852889">
        <w:rPr>
          <w:rFonts w:ascii="Times New Roman" w:hAnsi="Times New Roman"/>
          <w:sz w:val="20"/>
          <w:szCs w:val="20"/>
        </w:rPr>
        <w:t>/рівень вищої освіти/</w:t>
      </w:r>
    </w:p>
    <w:p w:rsidR="001E65DB" w:rsidRPr="00852889" w:rsidRDefault="001E65DB" w:rsidP="001E65DB">
      <w:pPr>
        <w:rPr>
          <w:rFonts w:ascii="Times New Roman" w:hAnsi="Times New Roman"/>
          <w:sz w:val="20"/>
          <w:szCs w:val="20"/>
        </w:rPr>
      </w:pPr>
      <w:r w:rsidRPr="00852889">
        <w:rPr>
          <w:rFonts w:ascii="Times New Roman" w:hAnsi="Times New Roman"/>
          <w:sz w:val="26"/>
          <w:szCs w:val="26"/>
        </w:rPr>
        <w:t>галузь знань</w:t>
      </w:r>
      <w:r w:rsidR="006A6FFE" w:rsidRPr="00852889">
        <w:rPr>
          <w:rFonts w:ascii="Times New Roman" w:hAnsi="Times New Roman"/>
          <w:sz w:val="26"/>
          <w:szCs w:val="26"/>
        </w:rPr>
        <w:t xml:space="preserve">  </w:t>
      </w:r>
      <w:r w:rsidR="006A6FFE" w:rsidRPr="00852889">
        <w:rPr>
          <w:rFonts w:ascii="Times New Roman" w:hAnsi="Times New Roman"/>
          <w:sz w:val="26"/>
          <w:szCs w:val="26"/>
          <w:u w:val="single"/>
        </w:rPr>
        <w:t xml:space="preserve">                             </w:t>
      </w:r>
      <w:r w:rsidR="006A6FFE" w:rsidRPr="00852889">
        <w:rPr>
          <w:rFonts w:ascii="Times New Roman" w:hAnsi="Times New Roman"/>
          <w:sz w:val="28"/>
          <w:szCs w:val="28"/>
          <w:u w:val="single"/>
        </w:rPr>
        <w:t>12. Інформаційні технології</w:t>
      </w:r>
      <w:r w:rsidRPr="00852889">
        <w:rPr>
          <w:rFonts w:ascii="Times New Roman" w:hAnsi="Times New Roman"/>
          <w:szCs w:val="28"/>
        </w:rPr>
        <w:t>______</w:t>
      </w:r>
      <w:r w:rsidR="006A6FFE" w:rsidRPr="00852889">
        <w:rPr>
          <w:rFonts w:ascii="Times New Roman" w:hAnsi="Times New Roman"/>
          <w:szCs w:val="28"/>
        </w:rPr>
        <w:t>_</w:t>
      </w:r>
      <w:r w:rsidR="0024077B" w:rsidRPr="00852889">
        <w:rPr>
          <w:rFonts w:ascii="Times New Roman" w:hAnsi="Times New Roman"/>
          <w:szCs w:val="28"/>
        </w:rPr>
        <w:t>______</w:t>
      </w:r>
      <w:r w:rsidR="006A6FFE" w:rsidRPr="00852889">
        <w:rPr>
          <w:rFonts w:ascii="Times New Roman" w:hAnsi="Times New Roman"/>
          <w:szCs w:val="28"/>
        </w:rPr>
        <w:t>_</w:t>
      </w:r>
      <w:r w:rsidRPr="00852889">
        <w:rPr>
          <w:rFonts w:ascii="Times New Roman" w:hAnsi="Times New Roman"/>
          <w:szCs w:val="28"/>
        </w:rPr>
        <w:t>____________</w:t>
      </w:r>
    </w:p>
    <w:p w:rsidR="001E65DB" w:rsidRPr="00852889" w:rsidRDefault="001E65DB" w:rsidP="001E65DB">
      <w:pPr>
        <w:jc w:val="center"/>
        <w:rPr>
          <w:rFonts w:ascii="Times New Roman" w:hAnsi="Times New Roman"/>
          <w:sz w:val="26"/>
          <w:szCs w:val="26"/>
        </w:rPr>
      </w:pPr>
      <w:r w:rsidRPr="00852889">
        <w:rPr>
          <w:rFonts w:ascii="Times New Roman" w:hAnsi="Times New Roman"/>
          <w:sz w:val="20"/>
          <w:szCs w:val="20"/>
        </w:rPr>
        <w:t>/шифр і назва/</w:t>
      </w:r>
    </w:p>
    <w:p w:rsidR="001E65DB" w:rsidRPr="00852889" w:rsidRDefault="001E65DB" w:rsidP="001E65DB">
      <w:pPr>
        <w:rPr>
          <w:rFonts w:ascii="Times New Roman" w:hAnsi="Times New Roman"/>
          <w:sz w:val="20"/>
          <w:szCs w:val="20"/>
        </w:rPr>
      </w:pPr>
      <w:r w:rsidRPr="00852889">
        <w:rPr>
          <w:rFonts w:ascii="Times New Roman" w:hAnsi="Times New Roman"/>
          <w:sz w:val="26"/>
          <w:szCs w:val="26"/>
        </w:rPr>
        <w:t>спеціальність</w:t>
      </w:r>
      <w:r w:rsidR="0024077B" w:rsidRPr="00852889">
        <w:rPr>
          <w:rFonts w:ascii="Times New Roman" w:hAnsi="Times New Roman"/>
          <w:szCs w:val="28"/>
        </w:rPr>
        <w:t xml:space="preserve"> </w:t>
      </w:r>
      <w:r w:rsidRPr="00852889">
        <w:rPr>
          <w:rFonts w:ascii="Times New Roman" w:hAnsi="Times New Roman"/>
          <w:szCs w:val="28"/>
        </w:rPr>
        <w:t>_______________</w:t>
      </w:r>
      <w:r w:rsidR="0024077B" w:rsidRPr="00852889">
        <w:rPr>
          <w:rFonts w:ascii="Times New Roman" w:hAnsi="Times New Roman"/>
          <w:sz w:val="28"/>
          <w:szCs w:val="28"/>
          <w:u w:val="single"/>
        </w:rPr>
        <w:t>121. Інженерія програмного забезпечення</w:t>
      </w:r>
      <w:r w:rsidR="0024077B" w:rsidRPr="00852889">
        <w:rPr>
          <w:rFonts w:ascii="Times New Roman" w:hAnsi="Times New Roman"/>
          <w:szCs w:val="28"/>
        </w:rPr>
        <w:t>_</w:t>
      </w:r>
      <w:r w:rsidRPr="00852889">
        <w:rPr>
          <w:rFonts w:ascii="Times New Roman" w:hAnsi="Times New Roman"/>
          <w:szCs w:val="28"/>
        </w:rPr>
        <w:t>___________</w:t>
      </w:r>
    </w:p>
    <w:p w:rsidR="001E65DB" w:rsidRPr="00852889" w:rsidRDefault="001E65DB" w:rsidP="001E65DB">
      <w:pPr>
        <w:jc w:val="center"/>
        <w:rPr>
          <w:rFonts w:ascii="Times New Roman" w:hAnsi="Times New Roman"/>
          <w:sz w:val="26"/>
          <w:szCs w:val="26"/>
        </w:rPr>
      </w:pPr>
      <w:r w:rsidRPr="00852889">
        <w:rPr>
          <w:rFonts w:ascii="Times New Roman" w:hAnsi="Times New Roman"/>
          <w:sz w:val="20"/>
          <w:szCs w:val="20"/>
        </w:rPr>
        <w:t>/шифр і назва /</w:t>
      </w:r>
    </w:p>
    <w:p w:rsidR="001E65DB" w:rsidRPr="00852889" w:rsidRDefault="001E65DB" w:rsidP="001E65DB">
      <w:pPr>
        <w:rPr>
          <w:rFonts w:ascii="Times New Roman" w:hAnsi="Times New Roman"/>
          <w:sz w:val="20"/>
          <w:szCs w:val="20"/>
        </w:rPr>
      </w:pPr>
      <w:r w:rsidRPr="00852889">
        <w:rPr>
          <w:rFonts w:ascii="Times New Roman" w:hAnsi="Times New Roman"/>
          <w:sz w:val="26"/>
          <w:szCs w:val="26"/>
        </w:rPr>
        <w:t>спеціалізація</w:t>
      </w:r>
      <w:r w:rsidRPr="00852889">
        <w:rPr>
          <w:rFonts w:ascii="Times New Roman" w:hAnsi="Times New Roman"/>
          <w:szCs w:val="28"/>
        </w:rPr>
        <w:t>____________________________________________________________________</w:t>
      </w:r>
    </w:p>
    <w:p w:rsidR="001E65DB" w:rsidRPr="00852889" w:rsidRDefault="001E65DB" w:rsidP="001E65DB">
      <w:pPr>
        <w:jc w:val="center"/>
        <w:rPr>
          <w:rFonts w:ascii="Times New Roman" w:hAnsi="Times New Roman"/>
          <w:sz w:val="26"/>
          <w:szCs w:val="26"/>
        </w:rPr>
      </w:pPr>
      <w:r w:rsidRPr="00852889">
        <w:rPr>
          <w:rFonts w:ascii="Times New Roman" w:hAnsi="Times New Roman"/>
          <w:sz w:val="20"/>
          <w:szCs w:val="20"/>
        </w:rPr>
        <w:t>/шифр і назва /</w:t>
      </w:r>
    </w:p>
    <w:p w:rsidR="001E65DB" w:rsidRPr="00852889" w:rsidRDefault="001E65DB" w:rsidP="001E65DB">
      <w:pPr>
        <w:rPr>
          <w:rFonts w:ascii="Times New Roman" w:hAnsi="Times New Roman"/>
          <w:sz w:val="20"/>
          <w:szCs w:val="20"/>
        </w:rPr>
      </w:pPr>
      <w:r w:rsidRPr="00852889">
        <w:rPr>
          <w:rFonts w:ascii="Times New Roman" w:hAnsi="Times New Roman"/>
          <w:sz w:val="26"/>
          <w:szCs w:val="26"/>
        </w:rPr>
        <w:t>вид дисципліни</w:t>
      </w:r>
      <w:r w:rsidRPr="00852889">
        <w:rPr>
          <w:rFonts w:ascii="Times New Roman" w:hAnsi="Times New Roman"/>
          <w:sz w:val="24"/>
          <w:u w:val="single"/>
        </w:rPr>
        <w:t>________________________</w:t>
      </w:r>
      <w:r w:rsidR="008F6A0C" w:rsidRPr="00852889">
        <w:rPr>
          <w:rFonts w:ascii="Times New Roman" w:hAnsi="Times New Roman"/>
          <w:sz w:val="28"/>
          <w:szCs w:val="28"/>
          <w:u w:val="single"/>
        </w:rPr>
        <w:t>обов'язкова</w:t>
      </w:r>
      <w:r w:rsidRPr="00852889">
        <w:rPr>
          <w:rFonts w:ascii="Times New Roman" w:hAnsi="Times New Roman"/>
          <w:sz w:val="24"/>
          <w:u w:val="single"/>
        </w:rPr>
        <w:t>____________________________</w:t>
      </w:r>
    </w:p>
    <w:p w:rsidR="001E65DB" w:rsidRPr="00852889" w:rsidRDefault="00B26B65" w:rsidP="001E65DB">
      <w:pPr>
        <w:jc w:val="center"/>
        <w:rPr>
          <w:rFonts w:ascii="Times New Roman" w:hAnsi="Times New Roman"/>
          <w:sz w:val="26"/>
          <w:szCs w:val="26"/>
        </w:rPr>
      </w:pPr>
      <w:r w:rsidRPr="00852889">
        <w:rPr>
          <w:rFonts w:ascii="Times New Roman" w:hAnsi="Times New Roman"/>
          <w:sz w:val="20"/>
          <w:szCs w:val="20"/>
        </w:rPr>
        <w:t xml:space="preserve">                </w:t>
      </w:r>
      <w:r w:rsidR="001E65DB" w:rsidRPr="00852889">
        <w:rPr>
          <w:rFonts w:ascii="Times New Roman" w:hAnsi="Times New Roman"/>
          <w:sz w:val="20"/>
          <w:szCs w:val="20"/>
        </w:rPr>
        <w:t>(обов’язкова / за вибором)</w:t>
      </w:r>
    </w:p>
    <w:p w:rsidR="001E65DB" w:rsidRPr="00852889" w:rsidRDefault="001E65DB" w:rsidP="001E65DB">
      <w:pPr>
        <w:rPr>
          <w:rFonts w:ascii="Times New Roman" w:hAnsi="Times New Roman"/>
          <w:sz w:val="24"/>
        </w:rPr>
      </w:pPr>
      <w:r w:rsidRPr="00852889">
        <w:rPr>
          <w:rFonts w:ascii="Times New Roman" w:hAnsi="Times New Roman"/>
          <w:sz w:val="26"/>
          <w:szCs w:val="26"/>
        </w:rPr>
        <w:t>мова викладання</w:t>
      </w:r>
      <w:r w:rsidRPr="00852889">
        <w:rPr>
          <w:rFonts w:ascii="Times New Roman" w:hAnsi="Times New Roman"/>
          <w:sz w:val="24"/>
        </w:rPr>
        <w:t>__________________________</w:t>
      </w:r>
      <w:r w:rsidR="0024077B" w:rsidRPr="00852889">
        <w:rPr>
          <w:rFonts w:ascii="Times New Roman" w:hAnsi="Times New Roman"/>
          <w:sz w:val="28"/>
          <w:szCs w:val="28"/>
          <w:u w:val="single"/>
        </w:rPr>
        <w:t>Українська</w:t>
      </w:r>
      <w:r w:rsidRPr="00852889">
        <w:rPr>
          <w:rFonts w:ascii="Times New Roman" w:hAnsi="Times New Roman"/>
          <w:sz w:val="24"/>
        </w:rPr>
        <w:t>________________________________</w:t>
      </w:r>
    </w:p>
    <w:p w:rsidR="001E65DB" w:rsidRPr="00852889" w:rsidRDefault="001E65DB" w:rsidP="001E65DB">
      <w:pPr>
        <w:rPr>
          <w:rFonts w:ascii="Times New Roman" w:hAnsi="Times New Roman"/>
          <w:sz w:val="24"/>
        </w:rPr>
      </w:pPr>
    </w:p>
    <w:p w:rsidR="001E65DB" w:rsidRPr="00852889" w:rsidRDefault="001E65DB" w:rsidP="001E65DB">
      <w:pPr>
        <w:rPr>
          <w:rFonts w:ascii="Times New Roman" w:hAnsi="Times New Roman"/>
          <w:sz w:val="24"/>
        </w:rPr>
      </w:pPr>
    </w:p>
    <w:p w:rsidR="001E65DB" w:rsidRPr="00852889" w:rsidRDefault="001E65DB" w:rsidP="001E65DB">
      <w:pPr>
        <w:rPr>
          <w:rFonts w:ascii="Times New Roman" w:hAnsi="Times New Roman"/>
        </w:rPr>
      </w:pPr>
    </w:p>
    <w:p w:rsidR="001E65DB" w:rsidRPr="00852889" w:rsidRDefault="001E65DB" w:rsidP="001E65DB">
      <w:pPr>
        <w:rPr>
          <w:rFonts w:ascii="Times New Roman" w:hAnsi="Times New Roman"/>
        </w:rPr>
      </w:pPr>
    </w:p>
    <w:p w:rsidR="001E65DB" w:rsidRPr="00852889" w:rsidRDefault="001E65DB" w:rsidP="001E65DB">
      <w:pPr>
        <w:rPr>
          <w:rFonts w:ascii="Times New Roman" w:hAnsi="Times New Roman"/>
        </w:rPr>
      </w:pPr>
    </w:p>
    <w:p w:rsidR="001E65DB" w:rsidRPr="00852889" w:rsidRDefault="001E65DB" w:rsidP="001E65DB">
      <w:pPr>
        <w:rPr>
          <w:rFonts w:ascii="Times New Roman" w:hAnsi="Times New Roman"/>
        </w:rPr>
      </w:pPr>
    </w:p>
    <w:p w:rsidR="001E65DB" w:rsidRPr="00852889" w:rsidRDefault="001E65DB" w:rsidP="001E65DB">
      <w:pPr>
        <w:jc w:val="center"/>
        <w:rPr>
          <w:rFonts w:ascii="Times New Roman" w:hAnsi="Times New Roman"/>
        </w:rPr>
      </w:pPr>
      <w:r w:rsidRPr="00852889">
        <w:rPr>
          <w:rFonts w:ascii="Times New Roman" w:hAnsi="Times New Roman"/>
          <w:sz w:val="26"/>
          <w:szCs w:val="26"/>
        </w:rPr>
        <w:t>Львів – 20</w:t>
      </w:r>
      <w:r w:rsidR="0024077B" w:rsidRPr="00852889">
        <w:rPr>
          <w:rFonts w:ascii="Times New Roman" w:hAnsi="Times New Roman"/>
          <w:sz w:val="26"/>
          <w:szCs w:val="26"/>
        </w:rPr>
        <w:t>17</w:t>
      </w:r>
      <w:r w:rsidRPr="00852889">
        <w:rPr>
          <w:rFonts w:ascii="Times New Roman" w:hAnsi="Times New Roman"/>
          <w:sz w:val="26"/>
          <w:szCs w:val="26"/>
        </w:rPr>
        <w:t xml:space="preserve"> рік</w:t>
      </w:r>
    </w:p>
    <w:p w:rsidR="001E65DB" w:rsidRPr="00852889" w:rsidRDefault="001E65DB" w:rsidP="001E65DB">
      <w:pPr>
        <w:pageBreakBefore/>
        <w:jc w:val="center"/>
        <w:rPr>
          <w:rFonts w:ascii="Times New Roman" w:hAnsi="Times New Roman"/>
          <w:sz w:val="26"/>
          <w:szCs w:val="26"/>
        </w:rPr>
      </w:pPr>
      <w:r w:rsidRPr="00852889">
        <w:rPr>
          <w:rFonts w:ascii="Times New Roman" w:hAnsi="Times New Roman"/>
        </w:rPr>
        <w:lastRenderedPageBreak/>
        <w:tab/>
      </w:r>
      <w:r w:rsidRPr="00852889">
        <w:rPr>
          <w:rFonts w:ascii="Times New Roman" w:hAnsi="Times New Roman"/>
        </w:rPr>
        <w:tab/>
      </w:r>
      <w:r w:rsidRPr="00852889">
        <w:rPr>
          <w:rFonts w:ascii="Times New Roman" w:hAnsi="Times New Roman"/>
        </w:rPr>
        <w:tab/>
      </w:r>
      <w:r w:rsidRPr="00852889">
        <w:rPr>
          <w:rFonts w:ascii="Times New Roman" w:hAnsi="Times New Roman"/>
        </w:rPr>
        <w:tab/>
      </w:r>
    </w:p>
    <w:p w:rsidR="00F12E4D" w:rsidRPr="00852889" w:rsidRDefault="001E65DB" w:rsidP="00F12E4D">
      <w:pPr>
        <w:rPr>
          <w:rFonts w:ascii="Times New Roman" w:hAnsi="Times New Roman"/>
          <w:sz w:val="26"/>
          <w:szCs w:val="26"/>
        </w:rPr>
      </w:pPr>
      <w:r w:rsidRPr="00852889">
        <w:rPr>
          <w:rFonts w:ascii="Times New Roman" w:hAnsi="Times New Roman"/>
          <w:sz w:val="26"/>
          <w:szCs w:val="26"/>
        </w:rPr>
        <w:t xml:space="preserve">Робоча програма з навчальної </w:t>
      </w:r>
      <w:r w:rsidR="00AD696A" w:rsidRPr="00852889">
        <w:rPr>
          <w:rFonts w:ascii="Times New Roman" w:hAnsi="Times New Roman"/>
          <w:sz w:val="26"/>
          <w:szCs w:val="26"/>
        </w:rPr>
        <w:t xml:space="preserve">дисципліни </w:t>
      </w:r>
      <w:r w:rsidR="00690DB8" w:rsidRPr="0014679D">
        <w:rPr>
          <w:rFonts w:ascii="Times New Roman" w:hAnsi="Times New Roman"/>
          <w:sz w:val="26"/>
          <w:szCs w:val="26"/>
          <w:u w:val="single"/>
        </w:rPr>
        <w:t>Бази даних</w:t>
      </w:r>
      <w:r w:rsidR="00AD696A" w:rsidRPr="00FA5B93">
        <w:rPr>
          <w:rFonts w:ascii="Times New Roman" w:hAnsi="Times New Roman"/>
          <w:sz w:val="26"/>
          <w:szCs w:val="26"/>
        </w:rPr>
        <w:t xml:space="preserve"> для</w:t>
      </w:r>
      <w:r w:rsidRPr="00FA5B93">
        <w:rPr>
          <w:rFonts w:ascii="Times New Roman" w:hAnsi="Times New Roman"/>
          <w:sz w:val="26"/>
          <w:szCs w:val="26"/>
        </w:rPr>
        <w:t xml:space="preserve"> студенті</w:t>
      </w:r>
      <w:r w:rsidR="0024077B" w:rsidRPr="00FA5B93">
        <w:rPr>
          <w:rFonts w:ascii="Times New Roman" w:hAnsi="Times New Roman"/>
          <w:sz w:val="26"/>
          <w:szCs w:val="26"/>
        </w:rPr>
        <w:t>в</w:t>
      </w:r>
      <w:r w:rsidR="00F12E4D" w:rsidRPr="00FA5B93">
        <w:rPr>
          <w:rFonts w:ascii="Times New Roman" w:hAnsi="Times New Roman"/>
          <w:sz w:val="26"/>
          <w:szCs w:val="26"/>
        </w:rPr>
        <w:t>, які навчаються на заочній формі навчання в</w:t>
      </w:r>
      <w:r w:rsidR="00F12E4D" w:rsidRPr="00852889">
        <w:rPr>
          <w:rFonts w:ascii="Times New Roman" w:hAnsi="Times New Roman"/>
          <w:sz w:val="26"/>
          <w:szCs w:val="26"/>
        </w:rPr>
        <w:t xml:space="preserve"> НКЦ ІДН</w:t>
      </w:r>
    </w:p>
    <w:p w:rsidR="001E65DB" w:rsidRPr="00852889" w:rsidRDefault="001E65DB" w:rsidP="00F12E4D">
      <w:pPr>
        <w:rPr>
          <w:rFonts w:ascii="Times New Roman" w:hAnsi="Times New Roman"/>
          <w:sz w:val="20"/>
          <w:szCs w:val="20"/>
        </w:rPr>
      </w:pPr>
      <w:r w:rsidRPr="00852889">
        <w:rPr>
          <w:rFonts w:ascii="Times New Roman" w:hAnsi="Times New Roman"/>
          <w:sz w:val="24"/>
        </w:rPr>
        <w:t>_________________________________</w:t>
      </w:r>
      <w:r w:rsidR="0024077B" w:rsidRPr="00852889">
        <w:rPr>
          <w:rFonts w:ascii="Times New Roman" w:hAnsi="Times New Roman"/>
          <w:sz w:val="24"/>
          <w:u w:val="single"/>
        </w:rPr>
        <w:t xml:space="preserve">НКЦ </w:t>
      </w:r>
      <w:proofErr w:type="spellStart"/>
      <w:r w:rsidR="0024077B" w:rsidRPr="00852889">
        <w:rPr>
          <w:rFonts w:ascii="Times New Roman" w:hAnsi="Times New Roman"/>
          <w:sz w:val="24"/>
          <w:u w:val="single"/>
        </w:rPr>
        <w:t>м.Хмельницький</w:t>
      </w:r>
      <w:proofErr w:type="spellEnd"/>
      <w:r w:rsidRPr="00852889">
        <w:rPr>
          <w:rFonts w:ascii="Times New Roman" w:hAnsi="Times New Roman"/>
          <w:sz w:val="24"/>
          <w:u w:val="single"/>
        </w:rPr>
        <w:t>_________________________</w:t>
      </w:r>
      <w:r w:rsidRPr="00852889">
        <w:rPr>
          <w:rFonts w:ascii="Times New Roman" w:hAnsi="Times New Roman"/>
          <w:sz w:val="24"/>
        </w:rPr>
        <w:t xml:space="preserve">    </w:t>
      </w:r>
    </w:p>
    <w:p w:rsidR="001E65DB" w:rsidRPr="00852889" w:rsidRDefault="001E65DB" w:rsidP="001E65DB">
      <w:pPr>
        <w:jc w:val="center"/>
        <w:rPr>
          <w:rFonts w:ascii="Times New Roman" w:hAnsi="Times New Roman"/>
        </w:rPr>
      </w:pPr>
      <w:r w:rsidRPr="00852889">
        <w:rPr>
          <w:rFonts w:ascii="Times New Roman" w:hAnsi="Times New Roman"/>
          <w:sz w:val="20"/>
          <w:szCs w:val="20"/>
        </w:rPr>
        <w:t>/назва інституту/</w:t>
      </w:r>
    </w:p>
    <w:p w:rsidR="001E65DB" w:rsidRPr="00852889" w:rsidRDefault="001E65DB" w:rsidP="001E65DB">
      <w:pPr>
        <w:rPr>
          <w:rFonts w:ascii="Times New Roman" w:hAnsi="Times New Roman"/>
        </w:rPr>
      </w:pPr>
    </w:p>
    <w:p w:rsidR="001E65DB" w:rsidRPr="00852889" w:rsidRDefault="001E65DB" w:rsidP="001E65DB">
      <w:pPr>
        <w:rPr>
          <w:rFonts w:ascii="Times New Roman" w:hAnsi="Times New Roman"/>
          <w:sz w:val="32"/>
          <w:szCs w:val="32"/>
        </w:rPr>
      </w:pPr>
    </w:p>
    <w:p w:rsidR="001E65DB" w:rsidRPr="00852889" w:rsidRDefault="001E65DB" w:rsidP="001E65DB">
      <w:pPr>
        <w:rPr>
          <w:rFonts w:ascii="Times New Roman" w:hAnsi="Times New Roman"/>
          <w:sz w:val="32"/>
          <w:szCs w:val="32"/>
        </w:rPr>
      </w:pPr>
    </w:p>
    <w:p w:rsidR="001E65DB" w:rsidRPr="00852889" w:rsidRDefault="001E65DB" w:rsidP="001E65DB">
      <w:pPr>
        <w:rPr>
          <w:rFonts w:ascii="Times New Roman" w:hAnsi="Times New Roman"/>
        </w:rPr>
      </w:pPr>
      <w:r w:rsidRPr="00852889">
        <w:rPr>
          <w:rFonts w:ascii="Times New Roman" w:hAnsi="Times New Roman"/>
          <w:bCs/>
          <w:sz w:val="26"/>
          <w:szCs w:val="26"/>
        </w:rPr>
        <w:t>Розробники:</w:t>
      </w:r>
      <w:r w:rsidRPr="00852889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1E65DB" w:rsidRPr="00852889" w:rsidRDefault="001E65DB" w:rsidP="001E65DB">
      <w:pPr>
        <w:rPr>
          <w:rFonts w:ascii="Times New Roman" w:hAnsi="Times New Roman"/>
          <w:sz w:val="24"/>
        </w:rPr>
      </w:pPr>
      <w:r w:rsidRPr="00852889">
        <w:rPr>
          <w:rFonts w:ascii="Times New Roman" w:hAnsi="Times New Roman"/>
        </w:rPr>
        <w:t>____</w:t>
      </w:r>
      <w:r w:rsidR="0024077B" w:rsidRPr="00852889">
        <w:rPr>
          <w:rFonts w:ascii="Times New Roman" w:hAnsi="Times New Roman"/>
          <w:u w:val="single"/>
        </w:rPr>
        <w:t xml:space="preserve">доц. каф. ПЗ, </w:t>
      </w:r>
      <w:proofErr w:type="spellStart"/>
      <w:r w:rsidR="0024077B" w:rsidRPr="00852889">
        <w:rPr>
          <w:rFonts w:ascii="Times New Roman" w:hAnsi="Times New Roman"/>
          <w:u w:val="single"/>
        </w:rPr>
        <w:t>к.пед.н</w:t>
      </w:r>
      <w:proofErr w:type="spellEnd"/>
      <w:r w:rsidR="0024077B" w:rsidRPr="00852889">
        <w:rPr>
          <w:rFonts w:ascii="Times New Roman" w:hAnsi="Times New Roman"/>
          <w:u w:val="single"/>
        </w:rPr>
        <w:t>., доц.</w:t>
      </w:r>
      <w:r w:rsidRPr="00852889">
        <w:rPr>
          <w:rFonts w:ascii="Times New Roman" w:hAnsi="Times New Roman"/>
        </w:rPr>
        <w:t xml:space="preserve">_____________      </w:t>
      </w:r>
      <w:r w:rsidRPr="00852889">
        <w:rPr>
          <w:rFonts w:ascii="Times New Roman" w:hAnsi="Times New Roman"/>
          <w:bCs/>
          <w:iCs/>
          <w:sz w:val="26"/>
          <w:szCs w:val="26"/>
        </w:rPr>
        <w:t>__________________</w:t>
      </w:r>
      <w:r w:rsidRPr="00852889">
        <w:rPr>
          <w:rFonts w:ascii="Times New Roman" w:hAnsi="Times New Roman"/>
          <w:sz w:val="26"/>
          <w:szCs w:val="26"/>
        </w:rPr>
        <w:t xml:space="preserve">    /_</w:t>
      </w:r>
      <w:r w:rsidR="0024077B" w:rsidRPr="00852889">
        <w:rPr>
          <w:rFonts w:ascii="Times New Roman" w:hAnsi="Times New Roman"/>
          <w:sz w:val="26"/>
          <w:szCs w:val="26"/>
          <w:u w:val="single"/>
        </w:rPr>
        <w:t>А.В. Фоменко</w:t>
      </w:r>
      <w:r w:rsidRPr="00852889">
        <w:rPr>
          <w:rFonts w:ascii="Times New Roman" w:hAnsi="Times New Roman"/>
          <w:sz w:val="26"/>
          <w:szCs w:val="26"/>
        </w:rPr>
        <w:t xml:space="preserve">____/   </w:t>
      </w:r>
      <w:r w:rsidRPr="00852889">
        <w:rPr>
          <w:rFonts w:ascii="Times New Roman" w:hAnsi="Times New Roman"/>
          <w:sz w:val="24"/>
        </w:rPr>
        <w:t xml:space="preserve">       </w:t>
      </w:r>
    </w:p>
    <w:p w:rsidR="001E65DB" w:rsidRPr="00852889" w:rsidRDefault="001E65DB" w:rsidP="001E65DB">
      <w:pPr>
        <w:rPr>
          <w:rFonts w:ascii="Times New Roman" w:hAnsi="Times New Roman"/>
        </w:rPr>
      </w:pPr>
      <w:r w:rsidRPr="00852889">
        <w:rPr>
          <w:rFonts w:ascii="Times New Roman" w:hAnsi="Times New Roman"/>
          <w:sz w:val="24"/>
        </w:rPr>
        <w:t xml:space="preserve"> </w:t>
      </w:r>
      <w:r w:rsidR="0024077B" w:rsidRPr="00852889">
        <w:rPr>
          <w:rFonts w:ascii="Times New Roman" w:hAnsi="Times New Roman"/>
          <w:sz w:val="24"/>
        </w:rPr>
        <w:t xml:space="preserve">     </w:t>
      </w:r>
      <w:r w:rsidRPr="00852889">
        <w:rPr>
          <w:rFonts w:ascii="Times New Roman" w:hAnsi="Times New Roman"/>
          <w:sz w:val="24"/>
        </w:rPr>
        <w:t xml:space="preserve">  </w:t>
      </w:r>
      <w:r w:rsidRPr="00852889">
        <w:rPr>
          <w:rFonts w:ascii="Times New Roman" w:hAnsi="Times New Roman"/>
          <w:sz w:val="20"/>
          <w:szCs w:val="20"/>
        </w:rPr>
        <w:t>/посада, науковий ступінь та вчене звання/                     /підпис/                             /ініціали та прізвище/</w:t>
      </w:r>
      <w:r w:rsidRPr="00852889">
        <w:rPr>
          <w:rFonts w:ascii="Times New Roman" w:hAnsi="Times New Roman"/>
          <w:sz w:val="24"/>
        </w:rPr>
        <w:t xml:space="preserve">  </w:t>
      </w:r>
    </w:p>
    <w:p w:rsidR="001E65DB" w:rsidRPr="00852889" w:rsidRDefault="001E65DB" w:rsidP="001E65DB">
      <w:pPr>
        <w:rPr>
          <w:rFonts w:ascii="Times New Roman" w:hAnsi="Times New Roman"/>
        </w:rPr>
      </w:pPr>
    </w:p>
    <w:p w:rsidR="001E65DB" w:rsidRPr="00852889" w:rsidRDefault="001E65DB" w:rsidP="001E65DB">
      <w:pPr>
        <w:rPr>
          <w:rFonts w:ascii="Times New Roman" w:hAnsi="Times New Roman"/>
          <w:sz w:val="24"/>
        </w:rPr>
      </w:pPr>
      <w:r w:rsidRPr="00852889">
        <w:rPr>
          <w:rFonts w:ascii="Times New Roman" w:hAnsi="Times New Roman"/>
        </w:rPr>
        <w:t xml:space="preserve">______________________________________      </w:t>
      </w:r>
      <w:r w:rsidRPr="00852889">
        <w:rPr>
          <w:rFonts w:ascii="Times New Roman" w:hAnsi="Times New Roman"/>
          <w:bCs/>
          <w:iCs/>
          <w:sz w:val="26"/>
          <w:szCs w:val="26"/>
        </w:rPr>
        <w:t>__________________</w:t>
      </w:r>
      <w:r w:rsidRPr="00852889">
        <w:rPr>
          <w:rFonts w:ascii="Times New Roman" w:hAnsi="Times New Roman"/>
          <w:sz w:val="26"/>
          <w:szCs w:val="26"/>
        </w:rPr>
        <w:t xml:space="preserve">    /__________________/   </w:t>
      </w:r>
      <w:r w:rsidRPr="00852889">
        <w:rPr>
          <w:rFonts w:ascii="Times New Roman" w:hAnsi="Times New Roman"/>
          <w:sz w:val="24"/>
        </w:rPr>
        <w:t xml:space="preserve">       </w:t>
      </w:r>
    </w:p>
    <w:p w:rsidR="001E65DB" w:rsidRPr="00852889" w:rsidRDefault="001E65DB" w:rsidP="001E65DB">
      <w:pPr>
        <w:rPr>
          <w:rFonts w:ascii="Times New Roman" w:hAnsi="Times New Roman"/>
        </w:rPr>
      </w:pPr>
      <w:r w:rsidRPr="00852889">
        <w:rPr>
          <w:rFonts w:ascii="Times New Roman" w:hAnsi="Times New Roman"/>
          <w:sz w:val="24"/>
        </w:rPr>
        <w:t xml:space="preserve">   </w:t>
      </w:r>
      <w:r w:rsidRPr="00852889">
        <w:rPr>
          <w:rFonts w:ascii="Times New Roman" w:hAnsi="Times New Roman"/>
          <w:sz w:val="20"/>
          <w:szCs w:val="20"/>
        </w:rPr>
        <w:t>/посада, науковий ступінь та вчене звання/                     /підпис/                             /ініціали та прізвище/</w:t>
      </w:r>
      <w:r w:rsidRPr="00852889">
        <w:rPr>
          <w:rFonts w:ascii="Times New Roman" w:hAnsi="Times New Roman"/>
          <w:sz w:val="24"/>
        </w:rPr>
        <w:t xml:space="preserve">  </w:t>
      </w:r>
    </w:p>
    <w:p w:rsidR="001E65DB" w:rsidRPr="00852889" w:rsidRDefault="001E65DB" w:rsidP="001E65DB">
      <w:pPr>
        <w:rPr>
          <w:rFonts w:ascii="Times New Roman" w:hAnsi="Times New Roman"/>
        </w:rPr>
      </w:pPr>
    </w:p>
    <w:p w:rsidR="001E65DB" w:rsidRPr="00852889" w:rsidRDefault="001E65DB" w:rsidP="001E65DB">
      <w:pPr>
        <w:rPr>
          <w:rFonts w:ascii="Times New Roman" w:hAnsi="Times New Roman"/>
        </w:rPr>
      </w:pPr>
    </w:p>
    <w:p w:rsidR="001E65DB" w:rsidRPr="00852889" w:rsidRDefault="001E65DB" w:rsidP="001E65DB">
      <w:pPr>
        <w:rPr>
          <w:rFonts w:ascii="Times New Roman" w:hAnsi="Times New Roman"/>
        </w:rPr>
      </w:pPr>
    </w:p>
    <w:p w:rsidR="001E65DB" w:rsidRPr="00852889" w:rsidRDefault="001E65DB" w:rsidP="001E65DB">
      <w:pPr>
        <w:rPr>
          <w:rFonts w:ascii="Times New Roman" w:hAnsi="Times New Roman"/>
        </w:rPr>
      </w:pPr>
    </w:p>
    <w:p w:rsidR="001E65DB" w:rsidRPr="00852889" w:rsidRDefault="001E65DB" w:rsidP="001E65DB">
      <w:pPr>
        <w:rPr>
          <w:rFonts w:ascii="Times New Roman" w:hAnsi="Times New Roman"/>
        </w:rPr>
      </w:pPr>
    </w:p>
    <w:p w:rsidR="001E65DB" w:rsidRPr="00852889" w:rsidRDefault="001E65DB" w:rsidP="0024077B">
      <w:pPr>
        <w:rPr>
          <w:rFonts w:ascii="Times New Roman" w:hAnsi="Times New Roman"/>
          <w:sz w:val="26"/>
          <w:szCs w:val="26"/>
        </w:rPr>
      </w:pPr>
      <w:r w:rsidRPr="00852889">
        <w:rPr>
          <w:rFonts w:ascii="Times New Roman" w:hAnsi="Times New Roman"/>
          <w:sz w:val="26"/>
          <w:szCs w:val="26"/>
        </w:rPr>
        <w:t xml:space="preserve">Робоча програма розглянута та схвалена на засіданні </w:t>
      </w:r>
      <w:r w:rsidRPr="00852889">
        <w:rPr>
          <w:rFonts w:ascii="Times New Roman" w:hAnsi="Times New Roman"/>
          <w:bCs/>
          <w:iCs/>
          <w:sz w:val="26"/>
          <w:szCs w:val="26"/>
        </w:rPr>
        <w:t>кафедри</w:t>
      </w:r>
      <w:r w:rsidR="0024077B" w:rsidRPr="00852889">
        <w:rPr>
          <w:rFonts w:ascii="Times New Roman" w:hAnsi="Times New Roman"/>
          <w:bCs/>
          <w:iCs/>
          <w:sz w:val="26"/>
          <w:szCs w:val="26"/>
        </w:rPr>
        <w:t xml:space="preserve"> </w:t>
      </w:r>
      <w:r w:rsidR="0024077B" w:rsidRPr="00852889">
        <w:rPr>
          <w:rFonts w:ascii="Times New Roman" w:hAnsi="Times New Roman"/>
          <w:bCs/>
          <w:iCs/>
          <w:sz w:val="26"/>
          <w:szCs w:val="26"/>
          <w:u w:val="single"/>
        </w:rPr>
        <w:t>Програмного забезпечення</w:t>
      </w:r>
      <w:r w:rsidRPr="00852889">
        <w:rPr>
          <w:rFonts w:ascii="Times New Roman" w:hAnsi="Times New Roman"/>
          <w:bCs/>
          <w:iCs/>
          <w:sz w:val="26"/>
          <w:szCs w:val="26"/>
        </w:rPr>
        <w:t xml:space="preserve">                                                                              </w:t>
      </w:r>
      <w:r w:rsidR="0024077B" w:rsidRPr="00852889">
        <w:rPr>
          <w:rFonts w:ascii="Times New Roman" w:hAnsi="Times New Roman"/>
          <w:bCs/>
          <w:iCs/>
          <w:sz w:val="26"/>
          <w:szCs w:val="26"/>
        </w:rPr>
        <w:t xml:space="preserve">                  </w:t>
      </w:r>
      <w:r w:rsidRPr="00852889">
        <w:rPr>
          <w:rFonts w:ascii="Times New Roman" w:hAnsi="Times New Roman"/>
          <w:bCs/>
          <w:iCs/>
          <w:sz w:val="26"/>
          <w:szCs w:val="26"/>
        </w:rPr>
        <w:t xml:space="preserve">               </w:t>
      </w:r>
      <w:r w:rsidRPr="00852889">
        <w:rPr>
          <w:rFonts w:ascii="Times New Roman" w:hAnsi="Times New Roman"/>
          <w:sz w:val="20"/>
          <w:szCs w:val="20"/>
        </w:rPr>
        <w:t xml:space="preserve"> </w:t>
      </w:r>
      <w:r w:rsidRPr="00852889">
        <w:rPr>
          <w:rFonts w:ascii="Times New Roman" w:hAnsi="Times New Roman"/>
          <w:color w:val="000000"/>
          <w:sz w:val="20"/>
          <w:szCs w:val="20"/>
        </w:rPr>
        <w:t>/назва/</w:t>
      </w:r>
    </w:p>
    <w:p w:rsidR="0024077B" w:rsidRPr="00852889" w:rsidRDefault="0024077B" w:rsidP="001E65DB">
      <w:pPr>
        <w:rPr>
          <w:rFonts w:ascii="Times New Roman" w:hAnsi="Times New Roman"/>
          <w:sz w:val="26"/>
          <w:szCs w:val="26"/>
        </w:rPr>
      </w:pPr>
    </w:p>
    <w:p w:rsidR="001E65DB" w:rsidRPr="00852889" w:rsidRDefault="001E65DB" w:rsidP="001E65DB">
      <w:pPr>
        <w:rPr>
          <w:rFonts w:ascii="Times New Roman" w:hAnsi="Times New Roman"/>
          <w:sz w:val="26"/>
          <w:szCs w:val="26"/>
        </w:rPr>
      </w:pPr>
      <w:r w:rsidRPr="00852889">
        <w:rPr>
          <w:rFonts w:ascii="Times New Roman" w:hAnsi="Times New Roman"/>
          <w:sz w:val="26"/>
          <w:szCs w:val="26"/>
        </w:rPr>
        <w:t>Протокол від  «____»________________20</w:t>
      </w:r>
      <w:r w:rsidR="00F12E4D" w:rsidRPr="00852889">
        <w:rPr>
          <w:rFonts w:ascii="Times New Roman" w:hAnsi="Times New Roman"/>
          <w:sz w:val="26"/>
          <w:szCs w:val="26"/>
        </w:rPr>
        <w:t>17</w:t>
      </w:r>
      <w:r w:rsidRPr="00852889">
        <w:rPr>
          <w:rFonts w:ascii="Times New Roman" w:hAnsi="Times New Roman"/>
          <w:sz w:val="26"/>
          <w:szCs w:val="26"/>
        </w:rPr>
        <w:t xml:space="preserve"> року  № _____</w:t>
      </w:r>
    </w:p>
    <w:p w:rsidR="001E65DB" w:rsidRPr="00852889" w:rsidRDefault="001E65DB" w:rsidP="001E65DB">
      <w:pPr>
        <w:rPr>
          <w:rFonts w:ascii="Times New Roman" w:hAnsi="Times New Roman"/>
          <w:sz w:val="26"/>
          <w:szCs w:val="26"/>
        </w:rPr>
      </w:pPr>
    </w:p>
    <w:p w:rsidR="001E65DB" w:rsidRPr="00852889" w:rsidRDefault="001E65DB" w:rsidP="001E65DB">
      <w:pPr>
        <w:rPr>
          <w:rFonts w:ascii="Times New Roman" w:hAnsi="Times New Roman"/>
          <w:color w:val="000000"/>
          <w:sz w:val="24"/>
        </w:rPr>
      </w:pPr>
      <w:r w:rsidRPr="00852889">
        <w:rPr>
          <w:rFonts w:ascii="Times New Roman" w:hAnsi="Times New Roman"/>
          <w:sz w:val="26"/>
          <w:szCs w:val="26"/>
        </w:rPr>
        <w:t>Завідувач кафедри</w:t>
      </w:r>
      <w:r w:rsidRPr="00852889">
        <w:rPr>
          <w:rFonts w:ascii="Times New Roman" w:hAnsi="Times New Roman"/>
          <w:szCs w:val="28"/>
        </w:rPr>
        <w:t xml:space="preserve"> </w:t>
      </w:r>
      <w:r w:rsidR="0024077B" w:rsidRPr="00852889">
        <w:rPr>
          <w:rFonts w:ascii="Times New Roman" w:hAnsi="Times New Roman"/>
          <w:bCs/>
          <w:iCs/>
          <w:sz w:val="26"/>
          <w:szCs w:val="26"/>
          <w:u w:val="single"/>
        </w:rPr>
        <w:t>Програмного забезпечення</w:t>
      </w:r>
      <w:r w:rsidRPr="00852889">
        <w:rPr>
          <w:rFonts w:ascii="Times New Roman" w:hAnsi="Times New Roman"/>
          <w:bCs/>
          <w:iCs/>
          <w:sz w:val="24"/>
        </w:rPr>
        <w:t xml:space="preserve">  ___________________</w:t>
      </w:r>
      <w:r w:rsidRPr="00852889">
        <w:rPr>
          <w:rFonts w:ascii="Times New Roman" w:hAnsi="Times New Roman"/>
          <w:szCs w:val="28"/>
        </w:rPr>
        <w:t xml:space="preserve"> /__</w:t>
      </w:r>
      <w:proofErr w:type="spellStart"/>
      <w:r w:rsidR="00F12E4D" w:rsidRPr="00852889">
        <w:rPr>
          <w:rFonts w:ascii="Times New Roman" w:hAnsi="Times New Roman"/>
          <w:sz w:val="26"/>
          <w:szCs w:val="26"/>
          <w:u w:val="single"/>
        </w:rPr>
        <w:t>Яковина</w:t>
      </w:r>
      <w:proofErr w:type="spellEnd"/>
      <w:r w:rsidR="00F12E4D" w:rsidRPr="00852889">
        <w:rPr>
          <w:rFonts w:ascii="Times New Roman" w:hAnsi="Times New Roman"/>
          <w:sz w:val="26"/>
          <w:szCs w:val="26"/>
          <w:u w:val="single"/>
        </w:rPr>
        <w:t xml:space="preserve"> В.С.</w:t>
      </w:r>
      <w:r w:rsidR="00F12E4D" w:rsidRPr="00852889">
        <w:rPr>
          <w:rFonts w:ascii="Times New Roman" w:hAnsi="Times New Roman"/>
          <w:szCs w:val="28"/>
        </w:rPr>
        <w:t xml:space="preserve"> _</w:t>
      </w:r>
      <w:r w:rsidRPr="00852889">
        <w:rPr>
          <w:rFonts w:ascii="Times New Roman" w:hAnsi="Times New Roman"/>
          <w:szCs w:val="28"/>
        </w:rPr>
        <w:t>/</w:t>
      </w:r>
    </w:p>
    <w:p w:rsidR="001E65DB" w:rsidRPr="00852889" w:rsidRDefault="001E65DB" w:rsidP="001E65DB">
      <w:pPr>
        <w:jc w:val="left"/>
        <w:rPr>
          <w:rFonts w:ascii="Times New Roman" w:hAnsi="Times New Roman"/>
          <w:sz w:val="24"/>
        </w:rPr>
      </w:pPr>
      <w:r w:rsidRPr="00852889">
        <w:rPr>
          <w:rFonts w:ascii="Times New Roman" w:hAnsi="Times New Roman"/>
          <w:color w:val="000000"/>
          <w:sz w:val="24"/>
        </w:rPr>
        <w:t xml:space="preserve">                                             </w:t>
      </w:r>
      <w:r w:rsidRPr="00852889">
        <w:rPr>
          <w:rFonts w:ascii="Times New Roman" w:hAnsi="Times New Roman"/>
          <w:color w:val="000000"/>
          <w:sz w:val="20"/>
          <w:szCs w:val="20"/>
        </w:rPr>
        <w:t>/назва /</w:t>
      </w:r>
      <w:r w:rsidRPr="00852889">
        <w:rPr>
          <w:rFonts w:ascii="Times New Roman" w:hAnsi="Times New Roman"/>
          <w:bCs/>
          <w:iCs/>
          <w:sz w:val="20"/>
          <w:szCs w:val="20"/>
        </w:rPr>
        <w:t xml:space="preserve">                   </w:t>
      </w:r>
      <w:r w:rsidR="00F12E4D" w:rsidRPr="00852889">
        <w:rPr>
          <w:rFonts w:ascii="Times New Roman" w:hAnsi="Times New Roman"/>
          <w:bCs/>
          <w:iCs/>
          <w:sz w:val="20"/>
          <w:szCs w:val="20"/>
        </w:rPr>
        <w:t xml:space="preserve">      </w:t>
      </w:r>
      <w:r w:rsidRPr="00852889">
        <w:rPr>
          <w:rFonts w:ascii="Times New Roman" w:hAnsi="Times New Roman"/>
          <w:bCs/>
          <w:iCs/>
          <w:sz w:val="20"/>
          <w:szCs w:val="20"/>
        </w:rPr>
        <w:t xml:space="preserve">   </w:t>
      </w:r>
      <w:r w:rsidR="00F12E4D" w:rsidRPr="00852889">
        <w:rPr>
          <w:rFonts w:ascii="Times New Roman" w:hAnsi="Times New Roman"/>
          <w:bCs/>
          <w:iCs/>
          <w:sz w:val="20"/>
          <w:szCs w:val="20"/>
        </w:rPr>
        <w:t xml:space="preserve">          </w:t>
      </w:r>
      <w:r w:rsidRPr="00852889">
        <w:rPr>
          <w:rFonts w:ascii="Times New Roman" w:hAnsi="Times New Roman"/>
          <w:bCs/>
          <w:iCs/>
          <w:sz w:val="20"/>
          <w:szCs w:val="20"/>
        </w:rPr>
        <w:t xml:space="preserve">        </w:t>
      </w:r>
      <w:r w:rsidRPr="00852889">
        <w:rPr>
          <w:rFonts w:ascii="Times New Roman" w:hAnsi="Times New Roman"/>
          <w:sz w:val="20"/>
          <w:szCs w:val="20"/>
        </w:rPr>
        <w:t>/підпис/                            /ініціали та прізвище /</w:t>
      </w:r>
    </w:p>
    <w:p w:rsidR="001E65DB" w:rsidRPr="00852889" w:rsidRDefault="001E65DB" w:rsidP="001E65DB">
      <w:pPr>
        <w:rPr>
          <w:rFonts w:ascii="Times New Roman" w:hAnsi="Times New Roman"/>
          <w:sz w:val="24"/>
        </w:rPr>
      </w:pPr>
    </w:p>
    <w:p w:rsidR="001E65DB" w:rsidRPr="00852889" w:rsidRDefault="001E65DB" w:rsidP="001E65DB">
      <w:pPr>
        <w:rPr>
          <w:rFonts w:ascii="Times New Roman" w:hAnsi="Times New Roman"/>
          <w:sz w:val="24"/>
        </w:rPr>
      </w:pPr>
    </w:p>
    <w:p w:rsidR="001E65DB" w:rsidRPr="00852889" w:rsidRDefault="001E65DB" w:rsidP="001E65DB">
      <w:pPr>
        <w:rPr>
          <w:rFonts w:ascii="Times New Roman" w:hAnsi="Times New Roman"/>
          <w:sz w:val="24"/>
        </w:rPr>
      </w:pPr>
    </w:p>
    <w:p w:rsidR="001E65DB" w:rsidRPr="00852889" w:rsidRDefault="001E65DB" w:rsidP="001E65DB">
      <w:pPr>
        <w:rPr>
          <w:rFonts w:ascii="Times New Roman" w:hAnsi="Times New Roman"/>
          <w:szCs w:val="28"/>
        </w:rPr>
      </w:pPr>
    </w:p>
    <w:p w:rsidR="001E65DB" w:rsidRPr="00852889" w:rsidRDefault="001E65DB" w:rsidP="001E65DB">
      <w:pPr>
        <w:rPr>
          <w:rFonts w:ascii="Times New Roman" w:hAnsi="Times New Roman"/>
          <w:sz w:val="26"/>
          <w:szCs w:val="26"/>
        </w:rPr>
      </w:pPr>
    </w:p>
    <w:p w:rsidR="001E65DB" w:rsidRPr="00852889" w:rsidRDefault="001E65DB" w:rsidP="001E65DB">
      <w:pPr>
        <w:rPr>
          <w:rFonts w:ascii="Times New Roman" w:hAnsi="Times New Roman"/>
          <w:bCs/>
          <w:iCs/>
          <w:sz w:val="20"/>
          <w:szCs w:val="20"/>
        </w:rPr>
      </w:pPr>
      <w:r w:rsidRPr="00852889">
        <w:rPr>
          <w:rFonts w:ascii="Times New Roman" w:hAnsi="Times New Roman"/>
          <w:sz w:val="26"/>
          <w:szCs w:val="26"/>
        </w:rPr>
        <w:t>Робоча програма розглянута та схвалена НМК спеціальності</w:t>
      </w:r>
      <w:r w:rsidRPr="00852889">
        <w:rPr>
          <w:rFonts w:ascii="Times New Roman" w:hAnsi="Times New Roman"/>
          <w:bCs/>
          <w:iCs/>
          <w:sz w:val="26"/>
          <w:szCs w:val="26"/>
        </w:rPr>
        <w:t>____________________</w:t>
      </w:r>
    </w:p>
    <w:p w:rsidR="001E65DB" w:rsidRPr="00852889" w:rsidRDefault="001E65DB" w:rsidP="001E65DB">
      <w:pPr>
        <w:shd w:val="clear" w:color="auto" w:fill="FFFFFF"/>
        <w:jc w:val="center"/>
        <w:rPr>
          <w:rFonts w:ascii="Times New Roman" w:hAnsi="Times New Roman"/>
          <w:sz w:val="26"/>
          <w:szCs w:val="26"/>
        </w:rPr>
      </w:pPr>
      <w:r w:rsidRPr="00852889">
        <w:rPr>
          <w:rFonts w:ascii="Times New Roman" w:hAnsi="Times New Roman"/>
          <w:bCs/>
          <w:iCs/>
          <w:sz w:val="20"/>
          <w:szCs w:val="20"/>
        </w:rPr>
        <w:t xml:space="preserve">                                                                                                                </w:t>
      </w:r>
      <w:r w:rsidRPr="00852889">
        <w:rPr>
          <w:rFonts w:ascii="Times New Roman" w:hAnsi="Times New Roman"/>
          <w:sz w:val="20"/>
          <w:szCs w:val="20"/>
        </w:rPr>
        <w:t xml:space="preserve"> </w:t>
      </w:r>
      <w:r w:rsidRPr="00852889">
        <w:rPr>
          <w:rFonts w:ascii="Times New Roman" w:hAnsi="Times New Roman"/>
          <w:color w:val="000000"/>
          <w:sz w:val="20"/>
          <w:szCs w:val="20"/>
        </w:rPr>
        <w:t xml:space="preserve">/шифр і назва/ </w:t>
      </w:r>
    </w:p>
    <w:p w:rsidR="001E65DB" w:rsidRPr="00852889" w:rsidRDefault="001E65DB" w:rsidP="001E65DB">
      <w:pPr>
        <w:rPr>
          <w:rFonts w:ascii="Times New Roman" w:hAnsi="Times New Roman"/>
          <w:sz w:val="26"/>
          <w:szCs w:val="26"/>
        </w:rPr>
      </w:pPr>
      <w:r w:rsidRPr="00852889">
        <w:rPr>
          <w:rFonts w:ascii="Times New Roman" w:hAnsi="Times New Roman"/>
          <w:sz w:val="26"/>
          <w:szCs w:val="26"/>
        </w:rPr>
        <w:t>Протокол від  «____»________________20__ року  № _____</w:t>
      </w:r>
    </w:p>
    <w:p w:rsidR="001E65DB" w:rsidRPr="00852889" w:rsidRDefault="001E65DB" w:rsidP="001E65DB">
      <w:pPr>
        <w:rPr>
          <w:rFonts w:ascii="Times New Roman" w:hAnsi="Times New Roman"/>
          <w:sz w:val="26"/>
          <w:szCs w:val="26"/>
        </w:rPr>
      </w:pPr>
    </w:p>
    <w:p w:rsidR="001E65DB" w:rsidRPr="00852889" w:rsidRDefault="001E65DB" w:rsidP="001E65DB">
      <w:pPr>
        <w:rPr>
          <w:rFonts w:ascii="Times New Roman" w:hAnsi="Times New Roman"/>
          <w:color w:val="000000"/>
          <w:sz w:val="26"/>
          <w:szCs w:val="26"/>
        </w:rPr>
      </w:pPr>
      <w:r w:rsidRPr="00852889">
        <w:rPr>
          <w:rFonts w:ascii="Times New Roman" w:hAnsi="Times New Roman"/>
          <w:sz w:val="26"/>
          <w:szCs w:val="26"/>
        </w:rPr>
        <w:t>Секретар НМК</w:t>
      </w:r>
      <w:r w:rsidRPr="00852889">
        <w:rPr>
          <w:rFonts w:ascii="Times New Roman" w:hAnsi="Times New Roman"/>
          <w:bCs/>
          <w:iCs/>
          <w:sz w:val="26"/>
          <w:szCs w:val="26"/>
        </w:rPr>
        <w:t xml:space="preserve">     ___________________</w:t>
      </w:r>
      <w:r w:rsidRPr="00852889">
        <w:rPr>
          <w:rFonts w:ascii="Times New Roman" w:hAnsi="Times New Roman"/>
          <w:sz w:val="26"/>
          <w:szCs w:val="26"/>
        </w:rPr>
        <w:t xml:space="preserve"> /_____________________/</w:t>
      </w:r>
    </w:p>
    <w:p w:rsidR="001E65DB" w:rsidRPr="00852889" w:rsidRDefault="001E65DB" w:rsidP="001E65DB">
      <w:pPr>
        <w:rPr>
          <w:rFonts w:ascii="Times New Roman" w:hAnsi="Times New Roman"/>
          <w:sz w:val="24"/>
        </w:rPr>
      </w:pPr>
      <w:r w:rsidRPr="00852889">
        <w:rPr>
          <w:rFonts w:ascii="Times New Roman" w:hAnsi="Times New Roman"/>
          <w:color w:val="000000"/>
          <w:sz w:val="26"/>
          <w:szCs w:val="26"/>
        </w:rPr>
        <w:t xml:space="preserve">                                            </w:t>
      </w:r>
      <w:r w:rsidRPr="00852889">
        <w:rPr>
          <w:rFonts w:ascii="Times New Roman" w:hAnsi="Times New Roman"/>
          <w:sz w:val="20"/>
          <w:szCs w:val="20"/>
        </w:rPr>
        <w:t>/підпис/                        /ініціали та прізвище /</w:t>
      </w:r>
    </w:p>
    <w:p w:rsidR="001E65DB" w:rsidRPr="00852889" w:rsidRDefault="001E65DB" w:rsidP="001E65DB">
      <w:pPr>
        <w:rPr>
          <w:rFonts w:ascii="Times New Roman" w:hAnsi="Times New Roman"/>
          <w:sz w:val="24"/>
        </w:rPr>
      </w:pPr>
    </w:p>
    <w:p w:rsidR="001E65DB" w:rsidRPr="00852889" w:rsidRDefault="001E65DB" w:rsidP="001E65DB">
      <w:pPr>
        <w:rPr>
          <w:rFonts w:ascii="Times New Roman" w:hAnsi="Times New Roman"/>
          <w:szCs w:val="28"/>
        </w:rPr>
      </w:pPr>
    </w:p>
    <w:p w:rsidR="001E65DB" w:rsidRPr="00852889" w:rsidRDefault="001E65DB" w:rsidP="001E65DB">
      <w:pPr>
        <w:rPr>
          <w:rFonts w:ascii="Times New Roman" w:hAnsi="Times New Roman"/>
          <w:szCs w:val="28"/>
        </w:rPr>
      </w:pPr>
    </w:p>
    <w:p w:rsidR="001E65DB" w:rsidRPr="00852889" w:rsidRDefault="001E65DB" w:rsidP="001E65DB">
      <w:pPr>
        <w:rPr>
          <w:rFonts w:ascii="Times New Roman" w:hAnsi="Times New Roman"/>
        </w:rPr>
      </w:pPr>
      <w:r w:rsidRPr="00852889">
        <w:rPr>
          <w:rFonts w:ascii="Times New Roman" w:hAnsi="Times New Roman"/>
          <w:szCs w:val="28"/>
        </w:rPr>
        <w:t xml:space="preserve"> </w:t>
      </w:r>
    </w:p>
    <w:p w:rsidR="001E65DB" w:rsidRPr="00852889" w:rsidRDefault="001E65DB" w:rsidP="001E65DB">
      <w:pPr>
        <w:rPr>
          <w:rFonts w:ascii="Times New Roman" w:hAnsi="Times New Roman"/>
        </w:rPr>
      </w:pPr>
    </w:p>
    <w:p w:rsidR="001E65DB" w:rsidRPr="00852889" w:rsidRDefault="001E65DB" w:rsidP="001E65DB">
      <w:pPr>
        <w:shd w:val="clear" w:color="auto" w:fill="FFFFFF"/>
        <w:jc w:val="center"/>
        <w:rPr>
          <w:rFonts w:ascii="Times New Roman" w:hAnsi="Times New Roman"/>
          <w:b/>
          <w:color w:val="000000"/>
          <w:szCs w:val="28"/>
        </w:rPr>
      </w:pPr>
    </w:p>
    <w:p w:rsidR="001E65DB" w:rsidRPr="00852889" w:rsidRDefault="001E65DB" w:rsidP="001E65DB">
      <w:pPr>
        <w:shd w:val="clear" w:color="auto" w:fill="FFFFFF"/>
        <w:jc w:val="center"/>
        <w:rPr>
          <w:rFonts w:ascii="Times New Roman" w:hAnsi="Times New Roman"/>
          <w:b/>
          <w:color w:val="000000"/>
          <w:szCs w:val="28"/>
        </w:rPr>
      </w:pPr>
    </w:p>
    <w:p w:rsidR="001E65DB" w:rsidRPr="00852889" w:rsidRDefault="001E65DB" w:rsidP="001E65DB">
      <w:pPr>
        <w:shd w:val="clear" w:color="auto" w:fill="FFFFFF"/>
        <w:jc w:val="center"/>
        <w:rPr>
          <w:rFonts w:ascii="Times New Roman" w:hAnsi="Times New Roman"/>
          <w:b/>
          <w:color w:val="000000"/>
          <w:szCs w:val="28"/>
        </w:rPr>
      </w:pPr>
    </w:p>
    <w:p w:rsidR="001E65DB" w:rsidRPr="00852889" w:rsidRDefault="001E65DB" w:rsidP="001E65DB">
      <w:pPr>
        <w:shd w:val="clear" w:color="auto" w:fill="FFFFFF"/>
        <w:jc w:val="center"/>
        <w:rPr>
          <w:rFonts w:ascii="Times New Roman" w:hAnsi="Times New Roman"/>
          <w:b/>
          <w:color w:val="000000"/>
          <w:szCs w:val="28"/>
        </w:rPr>
      </w:pPr>
    </w:p>
    <w:p w:rsidR="001E65DB" w:rsidRPr="00852889" w:rsidRDefault="001E65DB" w:rsidP="001E65DB">
      <w:pPr>
        <w:shd w:val="clear" w:color="auto" w:fill="FFFFFF"/>
        <w:jc w:val="center"/>
        <w:rPr>
          <w:rFonts w:ascii="Times New Roman" w:hAnsi="Times New Roman"/>
          <w:b/>
          <w:color w:val="000000"/>
          <w:szCs w:val="28"/>
        </w:rPr>
      </w:pPr>
    </w:p>
    <w:p w:rsidR="001E65DB" w:rsidRPr="00852889" w:rsidRDefault="001E65DB" w:rsidP="001E65DB">
      <w:pPr>
        <w:shd w:val="clear" w:color="auto" w:fill="FFFFFF"/>
        <w:jc w:val="center"/>
        <w:rPr>
          <w:rFonts w:ascii="Times New Roman" w:hAnsi="Times New Roman"/>
          <w:b/>
          <w:color w:val="000000"/>
          <w:szCs w:val="28"/>
        </w:rPr>
      </w:pPr>
    </w:p>
    <w:p w:rsidR="001E65DB" w:rsidRPr="00852889" w:rsidRDefault="001E65DB" w:rsidP="001E65DB">
      <w:pPr>
        <w:shd w:val="clear" w:color="auto" w:fill="FFFFFF"/>
        <w:jc w:val="center"/>
        <w:rPr>
          <w:rFonts w:ascii="Times New Roman" w:hAnsi="Times New Roman"/>
          <w:b/>
          <w:color w:val="000000"/>
          <w:szCs w:val="28"/>
        </w:rPr>
      </w:pPr>
    </w:p>
    <w:p w:rsidR="001E65DB" w:rsidRPr="00852889" w:rsidRDefault="001E65DB" w:rsidP="001E65DB">
      <w:pPr>
        <w:shd w:val="clear" w:color="auto" w:fill="FFFFFF"/>
        <w:jc w:val="center"/>
        <w:rPr>
          <w:rFonts w:ascii="Times New Roman" w:hAnsi="Times New Roman"/>
          <w:b/>
          <w:color w:val="000000"/>
          <w:szCs w:val="28"/>
        </w:rPr>
      </w:pPr>
    </w:p>
    <w:p w:rsidR="001E65DB" w:rsidRPr="00852889" w:rsidRDefault="001E65DB" w:rsidP="001E65DB">
      <w:pPr>
        <w:shd w:val="clear" w:color="auto" w:fill="FFFFFF"/>
        <w:jc w:val="center"/>
        <w:rPr>
          <w:rFonts w:ascii="Times New Roman" w:hAnsi="Times New Roman"/>
          <w:b/>
          <w:color w:val="000000"/>
          <w:szCs w:val="28"/>
        </w:rPr>
      </w:pPr>
    </w:p>
    <w:p w:rsidR="001E65DB" w:rsidRPr="00852889" w:rsidRDefault="001E65DB" w:rsidP="001E65DB">
      <w:pPr>
        <w:shd w:val="clear" w:color="auto" w:fill="FFFFFF"/>
        <w:jc w:val="center"/>
        <w:rPr>
          <w:rFonts w:ascii="Times New Roman" w:hAnsi="Times New Roman"/>
          <w:b/>
          <w:color w:val="000000"/>
          <w:szCs w:val="28"/>
        </w:rPr>
      </w:pPr>
    </w:p>
    <w:p w:rsidR="001E65DB" w:rsidRPr="00852889" w:rsidRDefault="001E65DB" w:rsidP="001E65DB">
      <w:pPr>
        <w:shd w:val="clear" w:color="auto" w:fill="FFFFFF"/>
        <w:jc w:val="center"/>
        <w:rPr>
          <w:rFonts w:ascii="Times New Roman" w:hAnsi="Times New Roman"/>
          <w:b/>
          <w:color w:val="000000"/>
          <w:szCs w:val="28"/>
        </w:rPr>
      </w:pPr>
    </w:p>
    <w:p w:rsidR="001E65DB" w:rsidRPr="00852889" w:rsidRDefault="001E65DB" w:rsidP="001E65DB">
      <w:pPr>
        <w:shd w:val="clear" w:color="auto" w:fill="FFFFFF"/>
        <w:jc w:val="center"/>
        <w:rPr>
          <w:rFonts w:ascii="Times New Roman" w:hAnsi="Times New Roman"/>
          <w:b/>
          <w:color w:val="000000"/>
          <w:szCs w:val="28"/>
        </w:rPr>
      </w:pPr>
    </w:p>
    <w:p w:rsidR="001E65DB" w:rsidRPr="00852889" w:rsidRDefault="001E65DB" w:rsidP="001E65DB">
      <w:pPr>
        <w:shd w:val="clear" w:color="auto" w:fill="FFFFFF"/>
        <w:jc w:val="center"/>
        <w:rPr>
          <w:rFonts w:ascii="Times New Roman" w:hAnsi="Times New Roman"/>
          <w:b/>
          <w:color w:val="000000"/>
          <w:szCs w:val="28"/>
        </w:rPr>
      </w:pPr>
    </w:p>
    <w:p w:rsidR="001E65DB" w:rsidRPr="00852889" w:rsidRDefault="001E65DB" w:rsidP="001E65DB">
      <w:pPr>
        <w:shd w:val="clear" w:color="auto" w:fill="FFFFFF"/>
        <w:jc w:val="center"/>
        <w:rPr>
          <w:rFonts w:ascii="Times New Roman" w:hAnsi="Times New Roman"/>
          <w:b/>
          <w:color w:val="000000"/>
          <w:szCs w:val="28"/>
        </w:rPr>
      </w:pPr>
    </w:p>
    <w:p w:rsidR="001E65DB" w:rsidRPr="00852889" w:rsidRDefault="001E65DB" w:rsidP="001E65DB">
      <w:pPr>
        <w:shd w:val="clear" w:color="auto" w:fill="FFFFFF"/>
        <w:jc w:val="center"/>
        <w:rPr>
          <w:rFonts w:ascii="Times New Roman" w:hAnsi="Times New Roman"/>
          <w:color w:val="000000"/>
          <w:sz w:val="24"/>
        </w:rPr>
      </w:pPr>
      <w:r w:rsidRPr="00852889">
        <w:rPr>
          <w:rFonts w:ascii="Times New Roman" w:hAnsi="Times New Roman"/>
          <w:b/>
          <w:color w:val="000000"/>
          <w:sz w:val="26"/>
          <w:szCs w:val="26"/>
        </w:rPr>
        <w:t>1. Опис навчальної дисципліни</w:t>
      </w:r>
    </w:p>
    <w:p w:rsidR="001E65DB" w:rsidRPr="00852889" w:rsidRDefault="001E65DB" w:rsidP="001E65DB">
      <w:pPr>
        <w:shd w:val="clear" w:color="auto" w:fill="FFFFFF"/>
        <w:rPr>
          <w:rFonts w:ascii="Times New Roman" w:hAnsi="Times New Roman"/>
          <w:color w:val="000000"/>
          <w:sz w:val="24"/>
        </w:rPr>
      </w:pPr>
    </w:p>
    <w:tbl>
      <w:tblPr>
        <w:tblW w:w="9638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6378"/>
        <w:gridCol w:w="1559"/>
        <w:gridCol w:w="1701"/>
      </w:tblGrid>
      <w:tr w:rsidR="001E65DB" w:rsidRPr="00852889" w:rsidTr="008F6A0C">
        <w:trPr>
          <w:trHeight w:val="551"/>
        </w:trPr>
        <w:tc>
          <w:tcPr>
            <w:tcW w:w="63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spacing w:line="158" w:lineRule="atLeast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852889">
              <w:rPr>
                <w:rFonts w:ascii="Times New Roman" w:hAnsi="Times New Roman"/>
                <w:b/>
                <w:bCs/>
                <w:sz w:val="26"/>
                <w:szCs w:val="26"/>
              </w:rPr>
              <w:t>Найменування показників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5DB" w:rsidRPr="00852889" w:rsidRDefault="001E65DB" w:rsidP="008F6A0C">
            <w:pPr>
              <w:spacing w:line="158" w:lineRule="atLeast"/>
              <w:jc w:val="center"/>
            </w:pPr>
            <w:r w:rsidRPr="00852889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Всього годин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spacing w:line="158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2889">
              <w:rPr>
                <w:rFonts w:ascii="Times New Roman" w:hAnsi="Times New Roman"/>
                <w:b/>
                <w:sz w:val="26"/>
                <w:szCs w:val="26"/>
              </w:rPr>
              <w:t xml:space="preserve">Форма проведення </w:t>
            </w:r>
          </w:p>
        </w:tc>
      </w:tr>
      <w:tr w:rsidR="001E65DB" w:rsidRPr="00852889" w:rsidTr="008F6A0C">
        <w:trPr>
          <w:trHeight w:val="158"/>
        </w:trPr>
        <w:tc>
          <w:tcPr>
            <w:tcW w:w="6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65DB" w:rsidRPr="00852889" w:rsidRDefault="001E65DB" w:rsidP="008F6A0C">
            <w:pPr>
              <w:spacing w:line="158" w:lineRule="atLeast"/>
              <w:jc w:val="center"/>
              <w:rPr>
                <w:rFonts w:ascii="Times New Roman" w:hAnsi="Times New Roman"/>
                <w:sz w:val="24"/>
              </w:rPr>
            </w:pPr>
            <w:r w:rsidRPr="00852889">
              <w:rPr>
                <w:rFonts w:ascii="Times New Roman" w:hAnsi="Times New Roman"/>
                <w:b/>
                <w:bCs/>
                <w:sz w:val="26"/>
                <w:szCs w:val="26"/>
              </w:rPr>
              <w:t>Заочна форма</w:t>
            </w:r>
            <w:r w:rsidRPr="0085288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852889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навчання</w:t>
            </w: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spacing w:line="158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E65DB" w:rsidRPr="00852889" w:rsidTr="008F6A0C">
        <w:trPr>
          <w:trHeight w:val="286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jc w:val="center"/>
              <w:rPr>
                <w:rFonts w:ascii="Times New Roman" w:hAnsi="Times New Roman"/>
                <w:sz w:val="24"/>
              </w:rPr>
            </w:pPr>
            <w:r w:rsidRPr="00852889">
              <w:rPr>
                <w:rFonts w:ascii="Times New Roman" w:hAnsi="Times New Roman"/>
                <w:sz w:val="24"/>
              </w:rPr>
              <w:t>Кількість кредитів/год.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5DB" w:rsidRPr="00852889" w:rsidRDefault="002A7040" w:rsidP="008F6A0C">
            <w:pPr>
              <w:jc w:val="center"/>
              <w:rPr>
                <w:rFonts w:ascii="Times New Roman" w:hAnsi="Times New Roman"/>
                <w:sz w:val="24"/>
              </w:rPr>
            </w:pPr>
            <w:r w:rsidRPr="00852889">
              <w:rPr>
                <w:rFonts w:ascii="Times New Roman" w:hAnsi="Times New Roman"/>
                <w:sz w:val="24"/>
              </w:rPr>
              <w:t>150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1E65DB" w:rsidRPr="00852889" w:rsidTr="008F6A0C">
        <w:trPr>
          <w:trHeight w:val="357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rPr>
                <w:rFonts w:ascii="Times New Roman" w:hAnsi="Times New Roman"/>
                <w:sz w:val="24"/>
              </w:rPr>
            </w:pPr>
            <w:r w:rsidRPr="00852889">
              <w:rPr>
                <w:rFonts w:ascii="Times New Roman" w:hAnsi="Times New Roman"/>
                <w:bCs/>
                <w:sz w:val="24"/>
              </w:rPr>
              <w:t xml:space="preserve">Усього годин </w:t>
            </w:r>
            <w:r w:rsidRPr="00852889">
              <w:rPr>
                <w:rFonts w:ascii="Times New Roman" w:hAnsi="Times New Roman"/>
                <w:sz w:val="24"/>
              </w:rPr>
              <w:t xml:space="preserve">аудиторної роботи, </w:t>
            </w:r>
            <w:r w:rsidRPr="00852889">
              <w:rPr>
                <w:rFonts w:ascii="Times New Roman" w:hAnsi="Times New Roman"/>
                <w:bCs/>
                <w:sz w:val="24"/>
              </w:rPr>
              <w:t xml:space="preserve">у </w:t>
            </w:r>
            <w:proofErr w:type="spellStart"/>
            <w:r w:rsidRPr="00852889">
              <w:rPr>
                <w:rFonts w:ascii="Times New Roman" w:hAnsi="Times New Roman"/>
                <w:bCs/>
                <w:sz w:val="24"/>
              </w:rPr>
              <w:t>т.ч</w:t>
            </w:r>
            <w:proofErr w:type="spellEnd"/>
            <w:r w:rsidRPr="00852889">
              <w:rPr>
                <w:rFonts w:ascii="Times New Roman" w:hAnsi="Times New Roman"/>
                <w:bCs/>
                <w:sz w:val="24"/>
              </w:rPr>
              <w:t>.: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5DB" w:rsidRPr="00852889" w:rsidRDefault="00F12E4D" w:rsidP="00BA471F">
            <w:pPr>
              <w:jc w:val="center"/>
              <w:rPr>
                <w:rFonts w:ascii="Times New Roman" w:hAnsi="Times New Roman"/>
                <w:sz w:val="24"/>
              </w:rPr>
            </w:pPr>
            <w:r w:rsidRPr="00852889">
              <w:rPr>
                <w:rFonts w:ascii="Times New Roman" w:hAnsi="Times New Roman"/>
                <w:sz w:val="24"/>
              </w:rPr>
              <w:t>1</w:t>
            </w:r>
            <w:r w:rsidR="00BA471F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1E65DB" w:rsidRPr="00852889" w:rsidTr="008F6A0C">
        <w:trPr>
          <w:trHeight w:val="337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pStyle w:val="11"/>
              <w:numPr>
                <w:ilvl w:val="0"/>
                <w:numId w:val="3"/>
              </w:numPr>
              <w:tabs>
                <w:tab w:val="left" w:pos="312"/>
              </w:tabs>
              <w:ind w:left="0" w:firstLine="127"/>
              <w:jc w:val="left"/>
              <w:rPr>
                <w:rFonts w:ascii="Times New Roman" w:hAnsi="Times New Roman"/>
                <w:sz w:val="24"/>
              </w:rPr>
            </w:pPr>
            <w:r w:rsidRPr="00852889">
              <w:rPr>
                <w:rFonts w:ascii="Times New Roman" w:hAnsi="Times New Roman"/>
                <w:bCs/>
                <w:sz w:val="24"/>
              </w:rPr>
              <w:t>лекційні заняття, год.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5DB" w:rsidRPr="007F6A07" w:rsidRDefault="007F6A07" w:rsidP="00F12E4D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F12E4D" w:rsidP="00F12E4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2889">
              <w:rPr>
                <w:rFonts w:ascii="Times New Roman" w:hAnsi="Times New Roman"/>
                <w:sz w:val="26"/>
                <w:szCs w:val="26"/>
              </w:rPr>
              <w:t>НКЦ (Д)</w:t>
            </w:r>
          </w:p>
        </w:tc>
      </w:tr>
      <w:tr w:rsidR="001E65DB" w:rsidRPr="00852889" w:rsidTr="008F6A0C">
        <w:trPr>
          <w:trHeight w:val="303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pStyle w:val="11"/>
              <w:numPr>
                <w:ilvl w:val="0"/>
                <w:numId w:val="3"/>
              </w:numPr>
              <w:tabs>
                <w:tab w:val="left" w:pos="312"/>
              </w:tabs>
              <w:ind w:left="0" w:firstLine="127"/>
              <w:jc w:val="left"/>
              <w:rPr>
                <w:rFonts w:ascii="Times New Roman" w:hAnsi="Times New Roman"/>
                <w:sz w:val="24"/>
              </w:rPr>
            </w:pPr>
            <w:r w:rsidRPr="00852889">
              <w:rPr>
                <w:rFonts w:ascii="Times New Roman" w:hAnsi="Times New Roman"/>
                <w:sz w:val="24"/>
              </w:rPr>
              <w:t>семінарські заняття, год.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5DB" w:rsidRPr="00852889" w:rsidRDefault="001E65DB" w:rsidP="008F6A0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E65DB" w:rsidRPr="00852889" w:rsidTr="008F6A0C"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pStyle w:val="11"/>
              <w:numPr>
                <w:ilvl w:val="0"/>
                <w:numId w:val="3"/>
              </w:numPr>
              <w:tabs>
                <w:tab w:val="left" w:pos="284"/>
              </w:tabs>
              <w:ind w:left="0" w:firstLine="127"/>
              <w:jc w:val="left"/>
              <w:rPr>
                <w:rFonts w:ascii="Times New Roman" w:hAnsi="Times New Roman"/>
                <w:sz w:val="24"/>
              </w:rPr>
            </w:pPr>
            <w:r w:rsidRPr="00852889">
              <w:rPr>
                <w:rFonts w:ascii="Times New Roman" w:hAnsi="Times New Roman"/>
                <w:bCs/>
                <w:sz w:val="24"/>
              </w:rPr>
              <w:t>практичні  заняття, год.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5DB" w:rsidRPr="007F6A07" w:rsidRDefault="007F6A07" w:rsidP="008F6A0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E65DB" w:rsidRPr="00852889" w:rsidTr="008F6A0C"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pStyle w:val="11"/>
              <w:numPr>
                <w:ilvl w:val="0"/>
                <w:numId w:val="3"/>
              </w:numPr>
              <w:tabs>
                <w:tab w:val="left" w:pos="239"/>
              </w:tabs>
              <w:ind w:left="0" w:firstLine="127"/>
              <w:jc w:val="left"/>
              <w:rPr>
                <w:rFonts w:ascii="Times New Roman" w:hAnsi="Times New Roman"/>
                <w:sz w:val="24"/>
              </w:rPr>
            </w:pPr>
            <w:r w:rsidRPr="00852889">
              <w:rPr>
                <w:rFonts w:ascii="Times New Roman" w:hAnsi="Times New Roman"/>
                <w:bCs/>
                <w:sz w:val="24"/>
              </w:rPr>
              <w:t xml:space="preserve"> лабораторні заняття, год.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5DB" w:rsidRPr="007F6A07" w:rsidRDefault="007F6A07" w:rsidP="008F6A0C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2889">
              <w:rPr>
                <w:rFonts w:ascii="Times New Roman" w:hAnsi="Times New Roman"/>
                <w:sz w:val="26"/>
                <w:szCs w:val="26"/>
              </w:rPr>
              <w:t>НКЦ (ННІ)</w:t>
            </w:r>
          </w:p>
        </w:tc>
      </w:tr>
      <w:tr w:rsidR="001E65DB" w:rsidRPr="00852889" w:rsidTr="008F6A0C">
        <w:trPr>
          <w:trHeight w:val="365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rPr>
                <w:rFonts w:ascii="Times New Roman" w:hAnsi="Times New Roman"/>
                <w:sz w:val="24"/>
              </w:rPr>
            </w:pPr>
            <w:r w:rsidRPr="00852889">
              <w:rPr>
                <w:rFonts w:ascii="Times New Roman" w:hAnsi="Times New Roman"/>
                <w:bCs/>
                <w:sz w:val="24"/>
              </w:rPr>
              <w:t xml:space="preserve">Усього годин самостійної роботи, у </w:t>
            </w:r>
            <w:proofErr w:type="spellStart"/>
            <w:r w:rsidRPr="00852889">
              <w:rPr>
                <w:rFonts w:ascii="Times New Roman" w:hAnsi="Times New Roman"/>
                <w:bCs/>
                <w:sz w:val="24"/>
              </w:rPr>
              <w:t>т.ч</w:t>
            </w:r>
            <w:proofErr w:type="spellEnd"/>
            <w:r w:rsidRPr="00852889">
              <w:rPr>
                <w:rFonts w:ascii="Times New Roman" w:hAnsi="Times New Roman"/>
                <w:bCs/>
                <w:sz w:val="24"/>
              </w:rPr>
              <w:t>.: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5DB" w:rsidRPr="00852889" w:rsidRDefault="009C60CA" w:rsidP="00BA471F">
            <w:pPr>
              <w:jc w:val="center"/>
              <w:rPr>
                <w:rFonts w:ascii="Times New Roman" w:hAnsi="Times New Roman"/>
                <w:sz w:val="24"/>
              </w:rPr>
            </w:pPr>
            <w:r w:rsidRPr="00852889">
              <w:rPr>
                <w:rFonts w:ascii="Times New Roman" w:hAnsi="Times New Roman"/>
                <w:sz w:val="24"/>
              </w:rPr>
              <w:t>13</w:t>
            </w:r>
            <w:r w:rsidR="00BA471F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E65DB" w:rsidRPr="00852889" w:rsidTr="008F6A0C">
        <w:trPr>
          <w:trHeight w:val="30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pStyle w:val="11"/>
              <w:numPr>
                <w:ilvl w:val="0"/>
                <w:numId w:val="4"/>
              </w:numPr>
              <w:tabs>
                <w:tab w:val="left" w:pos="275"/>
              </w:tabs>
              <w:ind w:left="0" w:firstLine="127"/>
              <w:jc w:val="left"/>
              <w:rPr>
                <w:rFonts w:ascii="Times New Roman" w:hAnsi="Times New Roman"/>
                <w:sz w:val="24"/>
              </w:rPr>
            </w:pPr>
            <w:r w:rsidRPr="00852889">
              <w:rPr>
                <w:rFonts w:ascii="Times New Roman" w:hAnsi="Times New Roman"/>
                <w:bCs/>
                <w:sz w:val="24"/>
              </w:rPr>
              <w:t>контрольні роботи, к-сть/год.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5DB" w:rsidRPr="00852889" w:rsidRDefault="001E65DB" w:rsidP="008F6A0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E65DB" w:rsidRPr="00852889" w:rsidTr="008F6A0C">
        <w:trPr>
          <w:trHeight w:val="30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pStyle w:val="11"/>
              <w:numPr>
                <w:ilvl w:val="0"/>
                <w:numId w:val="4"/>
              </w:numPr>
              <w:tabs>
                <w:tab w:val="left" w:pos="275"/>
              </w:tabs>
              <w:ind w:left="0" w:firstLine="127"/>
              <w:jc w:val="left"/>
              <w:rPr>
                <w:rFonts w:ascii="Times New Roman" w:hAnsi="Times New Roman"/>
                <w:sz w:val="24"/>
              </w:rPr>
            </w:pPr>
            <w:r w:rsidRPr="00852889">
              <w:rPr>
                <w:rFonts w:ascii="Times New Roman" w:hAnsi="Times New Roman"/>
                <w:bCs/>
                <w:sz w:val="24"/>
              </w:rPr>
              <w:t>розрахункові (розрахунково-графічні) роботи, к-сть/год.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5DB" w:rsidRPr="00852889" w:rsidRDefault="001E65DB" w:rsidP="008F6A0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E65DB" w:rsidRPr="00852889" w:rsidTr="008F6A0C">
        <w:trPr>
          <w:trHeight w:val="272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pStyle w:val="11"/>
              <w:numPr>
                <w:ilvl w:val="0"/>
                <w:numId w:val="4"/>
              </w:numPr>
              <w:tabs>
                <w:tab w:val="left" w:pos="275"/>
              </w:tabs>
              <w:ind w:left="0" w:firstLine="127"/>
              <w:jc w:val="left"/>
              <w:rPr>
                <w:rFonts w:ascii="Times New Roman" w:hAnsi="Times New Roman"/>
                <w:sz w:val="24"/>
              </w:rPr>
            </w:pPr>
            <w:r w:rsidRPr="00852889">
              <w:rPr>
                <w:rFonts w:ascii="Times New Roman" w:hAnsi="Times New Roman"/>
                <w:bCs/>
                <w:sz w:val="24"/>
              </w:rPr>
              <w:t>індивідуальне науково-дослідне завдання, к-сть/год.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5DB" w:rsidRPr="00852889" w:rsidRDefault="001E65DB" w:rsidP="008F6A0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E65DB" w:rsidRPr="00852889" w:rsidTr="008F6A0C"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pStyle w:val="11"/>
              <w:numPr>
                <w:ilvl w:val="0"/>
                <w:numId w:val="4"/>
              </w:numPr>
              <w:tabs>
                <w:tab w:val="left" w:pos="275"/>
                <w:tab w:val="left" w:pos="426"/>
              </w:tabs>
              <w:ind w:left="0" w:firstLine="127"/>
              <w:jc w:val="left"/>
              <w:rPr>
                <w:rFonts w:ascii="Times New Roman" w:hAnsi="Times New Roman"/>
                <w:sz w:val="24"/>
              </w:rPr>
            </w:pPr>
            <w:r w:rsidRPr="00852889">
              <w:rPr>
                <w:rFonts w:ascii="Times New Roman" w:hAnsi="Times New Roman"/>
                <w:sz w:val="24"/>
              </w:rPr>
              <w:t>підготовка до навчальних занять та контрольних заходів, год.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5DB" w:rsidRPr="00852889" w:rsidRDefault="009C60CA" w:rsidP="008F6A0C">
            <w:pPr>
              <w:jc w:val="center"/>
              <w:rPr>
                <w:rFonts w:ascii="Times New Roman" w:hAnsi="Times New Roman"/>
                <w:sz w:val="24"/>
              </w:rPr>
            </w:pPr>
            <w:r w:rsidRPr="00852889">
              <w:rPr>
                <w:rFonts w:ascii="Times New Roman" w:hAnsi="Times New Roman"/>
                <w:sz w:val="24"/>
              </w:rPr>
              <w:t>138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E65DB" w:rsidRPr="00852889" w:rsidTr="008F6A0C"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jc w:val="center"/>
              <w:rPr>
                <w:rFonts w:ascii="Times New Roman" w:hAnsi="Times New Roman"/>
                <w:sz w:val="24"/>
              </w:rPr>
            </w:pPr>
            <w:r w:rsidRPr="00852889">
              <w:rPr>
                <w:rFonts w:ascii="Times New Roman" w:hAnsi="Times New Roman"/>
                <w:bCs/>
                <w:sz w:val="24"/>
              </w:rPr>
              <w:t>Екзамен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5DB" w:rsidRPr="00852889" w:rsidRDefault="00BA471F" w:rsidP="008F6A0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E65DB" w:rsidRPr="00852889" w:rsidTr="008F6A0C"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1E65DB" w:rsidP="008F6A0C">
            <w:pPr>
              <w:jc w:val="center"/>
              <w:rPr>
                <w:rFonts w:ascii="Times New Roman" w:hAnsi="Times New Roman"/>
                <w:sz w:val="24"/>
              </w:rPr>
            </w:pPr>
            <w:r w:rsidRPr="00852889">
              <w:rPr>
                <w:rFonts w:ascii="Times New Roman" w:hAnsi="Times New Roman"/>
                <w:bCs/>
                <w:sz w:val="24"/>
              </w:rPr>
              <w:t>Залік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5DB" w:rsidRPr="00852889" w:rsidRDefault="001E65DB" w:rsidP="008F6A0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65DB" w:rsidRPr="00852889" w:rsidRDefault="00F12E4D" w:rsidP="008F6A0C">
            <w:pPr>
              <w:jc w:val="center"/>
              <w:rPr>
                <w:rFonts w:ascii="Times New Roman" w:hAnsi="Times New Roman"/>
                <w:sz w:val="24"/>
              </w:rPr>
            </w:pPr>
            <w:r w:rsidRPr="00852889">
              <w:rPr>
                <w:rFonts w:ascii="Times New Roman" w:hAnsi="Times New Roman"/>
                <w:sz w:val="26"/>
                <w:szCs w:val="26"/>
              </w:rPr>
              <w:t>НКЦ (ННІ)</w:t>
            </w:r>
          </w:p>
        </w:tc>
      </w:tr>
    </w:tbl>
    <w:p w:rsidR="001E65DB" w:rsidRPr="00852889" w:rsidRDefault="001E65DB" w:rsidP="001E65DB">
      <w:pPr>
        <w:ind w:firstLine="567"/>
        <w:rPr>
          <w:rFonts w:ascii="Times New Roman" w:hAnsi="Times New Roman"/>
          <w:sz w:val="24"/>
        </w:rPr>
      </w:pPr>
    </w:p>
    <w:p w:rsidR="001E65DB" w:rsidRPr="00852889" w:rsidRDefault="001E65DB" w:rsidP="001E65DB">
      <w:pPr>
        <w:ind w:firstLine="567"/>
        <w:rPr>
          <w:rFonts w:ascii="Times New Roman" w:hAnsi="Times New Roman"/>
          <w:sz w:val="24"/>
        </w:rPr>
      </w:pPr>
      <w:r w:rsidRPr="00852889">
        <w:rPr>
          <w:rFonts w:ascii="Times New Roman" w:hAnsi="Times New Roman"/>
          <w:sz w:val="24"/>
        </w:rPr>
        <w:t>Частка  аудиторного навчального часу студента у відсотковому вимірі:</w:t>
      </w:r>
    </w:p>
    <w:p w:rsidR="001E65DB" w:rsidRPr="00852889" w:rsidRDefault="001E65DB" w:rsidP="001E65DB">
      <w:pPr>
        <w:pStyle w:val="11"/>
        <w:numPr>
          <w:ilvl w:val="0"/>
          <w:numId w:val="2"/>
        </w:numPr>
        <w:ind w:left="567" w:firstLine="0"/>
        <w:jc w:val="left"/>
        <w:rPr>
          <w:rFonts w:ascii="Times New Roman" w:hAnsi="Times New Roman"/>
          <w:sz w:val="24"/>
        </w:rPr>
      </w:pPr>
      <w:r w:rsidRPr="00852889">
        <w:rPr>
          <w:rFonts w:ascii="Times New Roman" w:hAnsi="Times New Roman"/>
          <w:sz w:val="24"/>
        </w:rPr>
        <w:t>денної форми навчання –</w:t>
      </w:r>
      <w:r w:rsidR="00F12E4D" w:rsidRPr="00852889">
        <w:rPr>
          <w:rFonts w:ascii="Times New Roman" w:hAnsi="Times New Roman"/>
          <w:sz w:val="24"/>
        </w:rPr>
        <w:t xml:space="preserve"> </w:t>
      </w:r>
      <w:r w:rsidR="00B26B65" w:rsidRPr="00852889">
        <w:rPr>
          <w:rFonts w:ascii="Times New Roman" w:hAnsi="Times New Roman"/>
          <w:sz w:val="24"/>
        </w:rPr>
        <w:t>64</w:t>
      </w:r>
    </w:p>
    <w:p w:rsidR="001E65DB" w:rsidRPr="00852889" w:rsidRDefault="001E65DB" w:rsidP="001E65DB">
      <w:pPr>
        <w:pStyle w:val="11"/>
        <w:numPr>
          <w:ilvl w:val="0"/>
          <w:numId w:val="2"/>
        </w:numPr>
        <w:ind w:left="567" w:firstLine="0"/>
        <w:jc w:val="left"/>
        <w:rPr>
          <w:rFonts w:ascii="Times New Roman" w:hAnsi="Times New Roman"/>
          <w:sz w:val="26"/>
          <w:szCs w:val="26"/>
        </w:rPr>
      </w:pPr>
      <w:r w:rsidRPr="00852889">
        <w:rPr>
          <w:rFonts w:ascii="Times New Roman" w:hAnsi="Times New Roman"/>
          <w:sz w:val="24"/>
        </w:rPr>
        <w:t xml:space="preserve">заочної форми навчання –  </w:t>
      </w:r>
      <w:r w:rsidR="00F12E4D" w:rsidRPr="00852889">
        <w:rPr>
          <w:rFonts w:ascii="Times New Roman" w:hAnsi="Times New Roman"/>
          <w:sz w:val="24"/>
        </w:rPr>
        <w:t>12</w:t>
      </w:r>
      <w:r w:rsidRPr="00852889">
        <w:rPr>
          <w:rFonts w:ascii="Times New Roman" w:hAnsi="Times New Roman"/>
          <w:sz w:val="24"/>
        </w:rPr>
        <w:t xml:space="preserve">   </w:t>
      </w:r>
    </w:p>
    <w:p w:rsidR="001E65DB" w:rsidRPr="00852889" w:rsidRDefault="001E65DB" w:rsidP="001E65DB">
      <w:pPr>
        <w:rPr>
          <w:rFonts w:ascii="Times New Roman" w:hAnsi="Times New Roman"/>
          <w:sz w:val="26"/>
          <w:szCs w:val="26"/>
        </w:rPr>
      </w:pPr>
    </w:p>
    <w:p w:rsidR="001E65DB" w:rsidRPr="00852889" w:rsidRDefault="001E65DB" w:rsidP="001E65DB">
      <w:pPr>
        <w:tabs>
          <w:tab w:val="left" w:pos="0"/>
        </w:tabs>
        <w:jc w:val="center"/>
        <w:rPr>
          <w:rFonts w:ascii="Times New Roman" w:hAnsi="Times New Roman"/>
          <w:sz w:val="26"/>
          <w:szCs w:val="26"/>
        </w:rPr>
      </w:pPr>
      <w:r w:rsidRPr="00852889">
        <w:rPr>
          <w:rFonts w:ascii="Times New Roman" w:hAnsi="Times New Roman"/>
          <w:b/>
          <w:sz w:val="26"/>
          <w:szCs w:val="26"/>
        </w:rPr>
        <w:t>2. Мета та завдання навчальної дисципліни</w:t>
      </w:r>
    </w:p>
    <w:p w:rsidR="001E65DB" w:rsidRPr="00852889" w:rsidRDefault="001E65DB" w:rsidP="001E65DB">
      <w:pPr>
        <w:tabs>
          <w:tab w:val="left" w:pos="284"/>
          <w:tab w:val="left" w:pos="567"/>
        </w:tabs>
        <w:ind w:firstLine="567"/>
        <w:rPr>
          <w:rFonts w:ascii="Times New Roman" w:hAnsi="Times New Roman"/>
          <w:sz w:val="26"/>
          <w:szCs w:val="26"/>
        </w:rPr>
      </w:pPr>
    </w:p>
    <w:p w:rsidR="007637C5" w:rsidRPr="007637C5" w:rsidRDefault="001E65DB" w:rsidP="007637C5">
      <w:pPr>
        <w:pStyle w:val="24"/>
        <w:shd w:val="clear" w:color="auto" w:fill="auto"/>
        <w:spacing w:before="0" w:after="540" w:line="274" w:lineRule="exact"/>
        <w:ind w:firstLine="0"/>
        <w:jc w:val="both"/>
        <w:rPr>
          <w:sz w:val="28"/>
          <w:szCs w:val="28"/>
        </w:rPr>
      </w:pPr>
      <w:r w:rsidRPr="00852889">
        <w:rPr>
          <w:b/>
          <w:sz w:val="26"/>
          <w:szCs w:val="26"/>
        </w:rPr>
        <w:t xml:space="preserve">2.1. Мета </w:t>
      </w:r>
      <w:r w:rsidR="00852889" w:rsidRPr="00852889">
        <w:rPr>
          <w:b/>
          <w:sz w:val="26"/>
          <w:szCs w:val="26"/>
        </w:rPr>
        <w:t xml:space="preserve">вивчення навчальної дисципліни </w:t>
      </w:r>
      <w:r w:rsidR="007637C5" w:rsidRPr="007637C5">
        <w:rPr>
          <w:color w:val="000000"/>
          <w:sz w:val="28"/>
          <w:szCs w:val="28"/>
          <w:lang w:eastAsia="uk-UA" w:bidi="uk-UA"/>
        </w:rPr>
        <w:t xml:space="preserve">є ознайомлення з поняттями і методами роботи баз даних, існуючими моделями бази даних, вивчення принципів організації, проектування та ведення реляційних баз даних, вивчення мови структурованих запитів </w:t>
      </w:r>
      <w:r w:rsidR="007637C5" w:rsidRPr="007637C5">
        <w:rPr>
          <w:color w:val="000000"/>
          <w:sz w:val="28"/>
          <w:szCs w:val="28"/>
          <w:lang w:val="en-US" w:bidi="en-US"/>
        </w:rPr>
        <w:t>SQL</w:t>
      </w:r>
      <w:r w:rsidR="007637C5" w:rsidRPr="007637C5">
        <w:rPr>
          <w:color w:val="000000"/>
          <w:sz w:val="28"/>
          <w:szCs w:val="28"/>
          <w:lang w:bidi="en-US"/>
        </w:rPr>
        <w:t>.</w:t>
      </w:r>
    </w:p>
    <w:p w:rsidR="001E65DB" w:rsidRPr="00852889" w:rsidRDefault="001E65DB" w:rsidP="0014679D">
      <w:pPr>
        <w:tabs>
          <w:tab w:val="left" w:pos="284"/>
          <w:tab w:val="left" w:pos="567"/>
        </w:tabs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852889">
        <w:rPr>
          <w:rFonts w:ascii="Times New Roman" w:hAnsi="Times New Roman"/>
          <w:b/>
          <w:sz w:val="26"/>
          <w:szCs w:val="26"/>
        </w:rPr>
        <w:t xml:space="preserve">2.2. Завдання  навчальної дисципліни   </w:t>
      </w:r>
    </w:p>
    <w:p w:rsidR="001E65DB" w:rsidRPr="00852889" w:rsidRDefault="001E65DB" w:rsidP="008F6A0C">
      <w:pPr>
        <w:tabs>
          <w:tab w:val="left" w:pos="284"/>
          <w:tab w:val="left" w:pos="567"/>
        </w:tabs>
        <w:ind w:firstLine="567"/>
        <w:rPr>
          <w:rFonts w:ascii="Times New Roman" w:hAnsi="Times New Roman"/>
          <w:b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 xml:space="preserve">Вивчення навчальної дисципліни передбачає формування у студентів необхідних </w:t>
      </w:r>
      <w:proofErr w:type="spellStart"/>
      <w:r w:rsidRPr="00852889">
        <w:rPr>
          <w:rFonts w:ascii="Times New Roman" w:hAnsi="Times New Roman"/>
          <w:sz w:val="28"/>
          <w:szCs w:val="28"/>
        </w:rPr>
        <w:t>компетентностей</w:t>
      </w:r>
      <w:proofErr w:type="spellEnd"/>
      <w:r w:rsidRPr="00852889">
        <w:rPr>
          <w:rFonts w:ascii="Times New Roman" w:hAnsi="Times New Roman"/>
          <w:sz w:val="28"/>
          <w:szCs w:val="28"/>
        </w:rPr>
        <w:t>:</w:t>
      </w:r>
    </w:p>
    <w:p w:rsidR="001E65DB" w:rsidRPr="00852889" w:rsidRDefault="001E65DB" w:rsidP="008F6A0C">
      <w:pPr>
        <w:tabs>
          <w:tab w:val="left" w:pos="284"/>
          <w:tab w:val="left" w:pos="567"/>
        </w:tabs>
        <w:ind w:firstLine="567"/>
        <w:rPr>
          <w:rFonts w:ascii="Times New Roman" w:hAnsi="Times New Roman"/>
          <w:b/>
          <w:sz w:val="28"/>
          <w:szCs w:val="28"/>
        </w:rPr>
      </w:pPr>
    </w:p>
    <w:p w:rsidR="001E65DB" w:rsidRPr="00852889" w:rsidRDefault="00852889" w:rsidP="008F6A0C">
      <w:pPr>
        <w:tabs>
          <w:tab w:val="left" w:pos="284"/>
          <w:tab w:val="left" w:pos="567"/>
        </w:tabs>
        <w:rPr>
          <w:rFonts w:ascii="Times New Roman" w:hAnsi="Times New Roman"/>
          <w:b/>
          <w:sz w:val="28"/>
          <w:szCs w:val="28"/>
        </w:rPr>
      </w:pPr>
      <w:r w:rsidRPr="00852889">
        <w:rPr>
          <w:rFonts w:ascii="Times New Roman" w:hAnsi="Times New Roman"/>
          <w:b/>
          <w:sz w:val="28"/>
          <w:szCs w:val="28"/>
        </w:rPr>
        <w:t>З</w:t>
      </w:r>
      <w:r w:rsidR="00A80B8B" w:rsidRPr="00852889">
        <w:rPr>
          <w:rFonts w:ascii="Times New Roman" w:hAnsi="Times New Roman"/>
          <w:b/>
          <w:sz w:val="28"/>
          <w:szCs w:val="28"/>
        </w:rPr>
        <w:t>агальних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E65DB" w:rsidRPr="00852889">
        <w:rPr>
          <w:rFonts w:ascii="Times New Roman" w:hAnsi="Times New Roman"/>
          <w:b/>
          <w:sz w:val="28"/>
          <w:szCs w:val="28"/>
        </w:rPr>
        <w:t>компетентност</w:t>
      </w:r>
      <w:r w:rsidR="00A80B8B" w:rsidRPr="00852889">
        <w:rPr>
          <w:rFonts w:ascii="Times New Roman" w:hAnsi="Times New Roman"/>
          <w:b/>
          <w:sz w:val="28"/>
          <w:szCs w:val="28"/>
        </w:rPr>
        <w:t>ей</w:t>
      </w:r>
      <w:proofErr w:type="spellEnd"/>
      <w:r w:rsidR="001E65DB" w:rsidRPr="00852889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E65DB" w:rsidRPr="00852889">
        <w:rPr>
          <w:rFonts w:ascii="Times New Roman" w:hAnsi="Times New Roman"/>
          <w:b/>
          <w:sz w:val="28"/>
          <w:szCs w:val="28"/>
        </w:rPr>
        <w:t xml:space="preserve"> </w:t>
      </w:r>
    </w:p>
    <w:p w:rsidR="00A80B8B" w:rsidRPr="00852889" w:rsidRDefault="00A80B8B" w:rsidP="008F6A0C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Здатність до аналізу та синтезу</w:t>
      </w:r>
    </w:p>
    <w:p w:rsidR="00A80B8B" w:rsidRPr="00852889" w:rsidRDefault="00A80B8B" w:rsidP="008F6A0C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Уміння застосовувати знання на практиці</w:t>
      </w:r>
    </w:p>
    <w:p w:rsidR="00A80B8B" w:rsidRPr="00852889" w:rsidRDefault="00A80B8B" w:rsidP="008F6A0C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Планування та розподіл часу</w:t>
      </w:r>
    </w:p>
    <w:p w:rsidR="00A80B8B" w:rsidRPr="00852889" w:rsidRDefault="00A80B8B" w:rsidP="008F6A0C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Базові загальні знання сфери навчання</w:t>
      </w:r>
    </w:p>
    <w:p w:rsidR="00A80B8B" w:rsidRPr="00852889" w:rsidRDefault="00A80B8B" w:rsidP="008F6A0C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Застосування базових знань професії на практиці</w:t>
      </w:r>
    </w:p>
    <w:p w:rsidR="00A80B8B" w:rsidRPr="00852889" w:rsidRDefault="00A80B8B" w:rsidP="008F6A0C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Усне та письмове спілкування рідною мовою</w:t>
      </w:r>
    </w:p>
    <w:p w:rsidR="00A80B8B" w:rsidRPr="00852889" w:rsidRDefault="00A80B8B" w:rsidP="008F6A0C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Знання другої мови</w:t>
      </w:r>
    </w:p>
    <w:p w:rsidR="00A80B8B" w:rsidRPr="00852889" w:rsidRDefault="00A80B8B" w:rsidP="008F6A0C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Елементарні навички роботи з ПК</w:t>
      </w:r>
    </w:p>
    <w:p w:rsidR="00A80B8B" w:rsidRPr="00852889" w:rsidRDefault="00A80B8B" w:rsidP="008F6A0C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Дослідницькі уміння</w:t>
      </w:r>
    </w:p>
    <w:p w:rsidR="00A80B8B" w:rsidRPr="00852889" w:rsidRDefault="00A80B8B" w:rsidP="008F6A0C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lastRenderedPageBreak/>
        <w:t>Здатність до самонавчання</w:t>
      </w:r>
    </w:p>
    <w:p w:rsidR="00A80B8B" w:rsidRPr="00852889" w:rsidRDefault="00A80B8B" w:rsidP="008F6A0C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Навички роботи з інформацією (уміння знаходити та аналізувати інформацію з різних джерел)</w:t>
      </w:r>
    </w:p>
    <w:p w:rsidR="00A80B8B" w:rsidRPr="00852889" w:rsidRDefault="00A80B8B" w:rsidP="008F6A0C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Уміння самокритики та критики</w:t>
      </w:r>
    </w:p>
    <w:p w:rsidR="00A80B8B" w:rsidRPr="00852889" w:rsidRDefault="00A80B8B" w:rsidP="008F6A0C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Здатність адаптуватися до нових ситуацій</w:t>
      </w:r>
    </w:p>
    <w:p w:rsidR="00A80B8B" w:rsidRPr="00852889" w:rsidRDefault="00A80B8B" w:rsidP="008F6A0C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Здатність генерувати нові ідеї (творчість)</w:t>
      </w:r>
    </w:p>
    <w:p w:rsidR="00A80B8B" w:rsidRPr="00852889" w:rsidRDefault="00A80B8B" w:rsidP="008F6A0C">
      <w:pPr>
        <w:tabs>
          <w:tab w:val="left" w:pos="284"/>
          <w:tab w:val="left" w:pos="567"/>
        </w:tabs>
        <w:rPr>
          <w:rFonts w:ascii="Times New Roman" w:hAnsi="Times New Roman"/>
          <w:sz w:val="28"/>
          <w:szCs w:val="28"/>
        </w:rPr>
      </w:pPr>
    </w:p>
    <w:p w:rsidR="001E65DB" w:rsidRPr="00852889" w:rsidRDefault="00852889" w:rsidP="008F6A0C">
      <w:pPr>
        <w:tabs>
          <w:tab w:val="left" w:pos="284"/>
          <w:tab w:val="left" w:pos="567"/>
        </w:tabs>
        <w:rPr>
          <w:rFonts w:ascii="Times New Roman" w:hAnsi="Times New Roman"/>
          <w:b/>
          <w:sz w:val="28"/>
          <w:szCs w:val="28"/>
        </w:rPr>
      </w:pPr>
      <w:r w:rsidRPr="00852889">
        <w:rPr>
          <w:rFonts w:ascii="Times New Roman" w:hAnsi="Times New Roman"/>
          <w:b/>
          <w:sz w:val="28"/>
          <w:szCs w:val="28"/>
        </w:rPr>
        <w:t>Ф</w:t>
      </w:r>
      <w:r w:rsidR="00A80B8B" w:rsidRPr="00852889">
        <w:rPr>
          <w:rFonts w:ascii="Times New Roman" w:hAnsi="Times New Roman"/>
          <w:b/>
          <w:sz w:val="28"/>
          <w:szCs w:val="28"/>
        </w:rPr>
        <w:t>ахових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80B8B" w:rsidRPr="00852889">
        <w:rPr>
          <w:rFonts w:ascii="Times New Roman" w:hAnsi="Times New Roman"/>
          <w:b/>
          <w:sz w:val="28"/>
          <w:szCs w:val="28"/>
        </w:rPr>
        <w:t>компетентностей</w:t>
      </w:r>
      <w:proofErr w:type="spellEnd"/>
      <w:r w:rsidR="001E65DB" w:rsidRPr="00852889">
        <w:rPr>
          <w:rFonts w:ascii="Times New Roman" w:hAnsi="Times New Roman"/>
          <w:b/>
          <w:sz w:val="28"/>
          <w:szCs w:val="28"/>
        </w:rPr>
        <w:t xml:space="preserve">: 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здатність до оволодіння новими знаннями та до професійного зростання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здатність до застосування знань на практиці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уміння працювати в групах у процесі розробки складних програмних комплексів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уміння організувати власну діяльність та ефективно управляти часом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здатність до розроблення програмних продуктів для процесів, які комп’ютеризуються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володіння сучасними методами ефективного доступу до інформації, її збирання, систематизації та збереження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уміння вибирати раціональні алгоритми розв’язання задач оптимізації й оптимального керування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здатність до самостійного набуття нових знань і вмінь за допомогою ІТ і використання їх у практичній діяльності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уміння будувати ефективні обчислювальні алгоритми для розрахункових задач, визначати ефективність програм за допомогою програмного забезпечення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володіння сучасними методами проектування програм, розробка оптимальних рішень щодо складу програмного забезпечення, алгоритмів процедур і операцій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здатність до розробки й реалізації процесів життєвого циклу інформаційних систем, програмного забезпечення, сервісів систем інформаційних технологій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здатність до використання методів ідентифікації та класифікації інформації на базі нових інформаційних технологій за допомогою програмних технічних засобів, локальних і глобальних комп’ютерних мереж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уміння здійснювати збір, обробку, аналіз, систематизацію науково-технічної інформації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уміння розробляти комплексні інформаційні рішення для підприємств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уміння розробляти моделі різних типів залежно від завдання проектування програмного комплексу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уміння користуватися сучасними парадигмами програмування для розробки й проектування комп’ютерних програмних систем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здатність до поглибленого аналізу професійних проблем, постановки й обґрунтування завдань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здатність до застосування методів і механізмів оцінки й аналізу функціонування засобів і систем ІТ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lastRenderedPageBreak/>
        <w:t>здатність до розробки проектної та програмної документації, що відповідає нормативним документам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здатність до використання міжнародних і професійних стандартів у сфері ІТ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здатність до застосування знань фундаментальних і суміжних спеціальних дисциплін бакалаврської програми для розв’язання прикладних задач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володіти знаннями з предметної галузі в межах спеціальності «фахівець з інформаційних технологій»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володіння знаннями про видатних людей у сфері інформаційних технологій, про найбільш відомі комп’ютерні пристрої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здатність до самостійного набуття нових знань і вмінь за допомогою ІТ і використання їх у практичній діяльності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здатність розробляти програмні продукти для процесів, які комп’ютеризуються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володіння сучасними методами проектування програм і програмних комплексів, розробка оптимальних рішень щодо складу програмного забезпечення, алгоритмів процедур і операцій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володіння сучасними методами ефективного доступу до інформації, її збирання, систематизації та збереження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уміння будувати ефективні обчислювальні алгоритми для розрахункових задач, визначати ефективність програм за допомогою програмного забезпечення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уміння вибирати раціональні алгоритми розв’язання задач оптимізації й оптимального керування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здатність використовувати міжнародні й професійні стандарти у сфері ІТ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уміння розробляти моделі різних типів, залежно від завдання проектування програмного комплексу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уміння користуватися сучасними парадигмами програмування для розробки й проектування комп’ютерних програмних систем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здатність до використання методів ідентифікації та класифікації інформації на базі нових інформаційних технологій за допомогою програмних технічних засобів, локальних і глобальних комп’ютерних мереж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уміння розробляти комплексні інформаційні рішення для підприємств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здатність до поглибленого аналізу професійних проблем, постановки й обґрунтування завдань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уміння здійснювати збір, обробку, аналіз, систематизацію науково-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здатність до розробки й реалізації процесів життєвого циклу інформаційних систем, програмного забезпечення, сервісів систем інформаційних технологій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здатність до застосування методів і механізмів оцінки й аналізу функціонування засобів і систем ІТ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здатність до розробки проектної та програмної документації, що відповідає нормативним документам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lastRenderedPageBreak/>
        <w:t>здатність до демонстрування знань фундаментальних і суміжних спеціальних дисциплін бакалаврської програми для розв’язання прикладних задач</w:t>
      </w:r>
    </w:p>
    <w:p w:rsidR="009C60CA" w:rsidRPr="00852889" w:rsidRDefault="009C60CA" w:rsidP="008F6A0C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>володіння знаннями про видатних людей у сфері інформаційних технологій, про найбільш відомі комп’ютерні пристрої</w:t>
      </w:r>
    </w:p>
    <w:p w:rsidR="009C60CA" w:rsidRPr="00852889" w:rsidRDefault="009C60CA" w:rsidP="008F6A0C">
      <w:pPr>
        <w:tabs>
          <w:tab w:val="left" w:pos="284"/>
          <w:tab w:val="left" w:pos="567"/>
        </w:tabs>
        <w:rPr>
          <w:rFonts w:ascii="Times New Roman" w:hAnsi="Times New Roman"/>
          <w:sz w:val="28"/>
          <w:szCs w:val="28"/>
        </w:rPr>
      </w:pPr>
    </w:p>
    <w:p w:rsidR="001E65DB" w:rsidRPr="00852889" w:rsidRDefault="001E65DB" w:rsidP="008F6A0C">
      <w:pPr>
        <w:tabs>
          <w:tab w:val="left" w:pos="284"/>
          <w:tab w:val="left" w:pos="567"/>
        </w:tabs>
        <w:ind w:firstLine="567"/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b/>
          <w:sz w:val="28"/>
          <w:szCs w:val="28"/>
        </w:rPr>
        <w:t>2.3. Програмні результати навчання</w:t>
      </w:r>
    </w:p>
    <w:p w:rsidR="001E65DB" w:rsidRPr="00852889" w:rsidRDefault="001E65DB" w:rsidP="008F6A0C">
      <w:pPr>
        <w:tabs>
          <w:tab w:val="left" w:pos="284"/>
          <w:tab w:val="left" w:pos="567"/>
        </w:tabs>
        <w:ind w:firstLine="567"/>
        <w:rPr>
          <w:rFonts w:ascii="Times New Roman" w:hAnsi="Times New Roman"/>
          <w:sz w:val="28"/>
          <w:szCs w:val="28"/>
        </w:rPr>
      </w:pPr>
    </w:p>
    <w:p w:rsidR="001E65DB" w:rsidRPr="00852889" w:rsidRDefault="001E65DB" w:rsidP="008F6A0C">
      <w:pPr>
        <w:tabs>
          <w:tab w:val="left" w:pos="284"/>
          <w:tab w:val="left" w:pos="567"/>
        </w:tabs>
        <w:ind w:firstLine="567"/>
        <w:rPr>
          <w:rFonts w:ascii="Times New Roman" w:hAnsi="Times New Roman"/>
          <w:b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 xml:space="preserve">У результаті вивчення навчальної дисципліни студент повинен бути здатним продемонструвати такі </w:t>
      </w:r>
      <w:r w:rsidRPr="00852889">
        <w:rPr>
          <w:rFonts w:ascii="Times New Roman" w:hAnsi="Times New Roman"/>
          <w:b/>
          <w:sz w:val="28"/>
          <w:szCs w:val="28"/>
        </w:rPr>
        <w:t>результати навчання:</w:t>
      </w:r>
    </w:p>
    <w:p w:rsidR="007637C5" w:rsidRPr="007637C5" w:rsidRDefault="007637C5" w:rsidP="007637C5">
      <w:pPr>
        <w:pStyle w:val="24"/>
        <w:numPr>
          <w:ilvl w:val="0"/>
          <w:numId w:val="13"/>
        </w:numPr>
        <w:shd w:val="clear" w:color="auto" w:fill="auto"/>
        <w:tabs>
          <w:tab w:val="left" w:pos="835"/>
        </w:tabs>
        <w:spacing w:before="0" w:after="0" w:line="274" w:lineRule="exact"/>
        <w:ind w:left="840" w:hanging="360"/>
        <w:jc w:val="left"/>
        <w:rPr>
          <w:sz w:val="28"/>
          <w:szCs w:val="28"/>
        </w:rPr>
      </w:pPr>
      <w:r w:rsidRPr="007637C5">
        <w:rPr>
          <w:color w:val="000000"/>
          <w:sz w:val="28"/>
          <w:szCs w:val="28"/>
          <w:lang w:eastAsia="uk-UA" w:bidi="uk-UA"/>
        </w:rPr>
        <w:t xml:space="preserve">знати принципи організації різних моделей баз даних, знати основні принципи побудови, ведення та модифікації реляційних баз даних, володіти мовою запитів </w:t>
      </w:r>
      <w:r w:rsidRPr="007637C5">
        <w:rPr>
          <w:color w:val="000000"/>
          <w:sz w:val="28"/>
          <w:szCs w:val="28"/>
          <w:lang w:val="en-US" w:bidi="en-US"/>
        </w:rPr>
        <w:t>SQL</w:t>
      </w:r>
      <w:r w:rsidRPr="007637C5">
        <w:rPr>
          <w:color w:val="000000"/>
          <w:sz w:val="28"/>
          <w:szCs w:val="28"/>
          <w:lang w:val="ru-RU" w:bidi="en-US"/>
        </w:rPr>
        <w:t>;</w:t>
      </w:r>
    </w:p>
    <w:p w:rsidR="007637C5" w:rsidRPr="007637C5" w:rsidRDefault="007637C5" w:rsidP="007637C5">
      <w:pPr>
        <w:pStyle w:val="24"/>
        <w:numPr>
          <w:ilvl w:val="0"/>
          <w:numId w:val="13"/>
        </w:numPr>
        <w:shd w:val="clear" w:color="auto" w:fill="auto"/>
        <w:tabs>
          <w:tab w:val="left" w:pos="835"/>
        </w:tabs>
        <w:spacing w:before="0" w:after="545" w:line="274" w:lineRule="exact"/>
        <w:ind w:left="840" w:hanging="360"/>
        <w:jc w:val="left"/>
        <w:rPr>
          <w:sz w:val="28"/>
          <w:szCs w:val="28"/>
        </w:rPr>
      </w:pPr>
      <w:r w:rsidRPr="007637C5">
        <w:rPr>
          <w:color w:val="000000"/>
          <w:sz w:val="28"/>
          <w:szCs w:val="28"/>
          <w:lang w:eastAsia="uk-UA" w:bidi="uk-UA"/>
        </w:rPr>
        <w:t xml:space="preserve">вміти проектувати, створювати, модифікувати бази даних, виконувати запити до бази даних мовою </w:t>
      </w:r>
      <w:r w:rsidRPr="007637C5">
        <w:rPr>
          <w:color w:val="000000"/>
          <w:sz w:val="28"/>
          <w:szCs w:val="28"/>
          <w:lang w:val="en-US" w:bidi="en-US"/>
        </w:rPr>
        <w:t xml:space="preserve">SQL, </w:t>
      </w:r>
      <w:r w:rsidRPr="007637C5">
        <w:rPr>
          <w:color w:val="000000"/>
          <w:sz w:val="28"/>
          <w:szCs w:val="28"/>
          <w:lang w:eastAsia="uk-UA" w:bidi="uk-UA"/>
        </w:rPr>
        <w:t>створювати прикладні програми баз даних.</w:t>
      </w:r>
    </w:p>
    <w:p w:rsidR="008F6A0C" w:rsidRPr="00852889" w:rsidRDefault="00852889" w:rsidP="008F6A0C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3</w:t>
      </w:r>
      <w:r w:rsidR="008F6A0C" w:rsidRPr="00852889">
        <w:rPr>
          <w:rFonts w:ascii="Times New Roman" w:hAnsi="Times New Roman"/>
          <w:b/>
          <w:sz w:val="28"/>
          <w:szCs w:val="28"/>
          <w:u w:val="single"/>
        </w:rPr>
        <w:t xml:space="preserve">. Зміст дисципліни </w:t>
      </w:r>
    </w:p>
    <w:p w:rsidR="008F6A0C" w:rsidRPr="00852889" w:rsidRDefault="00852889" w:rsidP="008F6A0C">
      <w:pPr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</w:t>
      </w:r>
      <w:r w:rsidR="008F6A0C" w:rsidRPr="00852889">
        <w:rPr>
          <w:rFonts w:ascii="Times New Roman" w:hAnsi="Times New Roman"/>
          <w:bCs/>
          <w:sz w:val="28"/>
          <w:szCs w:val="28"/>
        </w:rPr>
        <w:t>.1. Лекції: ЗНФ – 32 год.</w:t>
      </w:r>
    </w:p>
    <w:tbl>
      <w:tblPr>
        <w:tblW w:w="98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080"/>
        <w:gridCol w:w="958"/>
      </w:tblGrid>
      <w:tr w:rsidR="008F6A0C" w:rsidRPr="00852889" w:rsidTr="008F6A0C">
        <w:tc>
          <w:tcPr>
            <w:tcW w:w="817" w:type="dxa"/>
          </w:tcPr>
          <w:p w:rsidR="008F6A0C" w:rsidRPr="00852889" w:rsidRDefault="008F6A0C" w:rsidP="008F6A0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  <w:p w:rsidR="008F6A0C" w:rsidRPr="00852889" w:rsidRDefault="008F6A0C" w:rsidP="008F6A0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8080" w:type="dxa"/>
          </w:tcPr>
          <w:p w:rsidR="008F6A0C" w:rsidRPr="00852889" w:rsidRDefault="008F6A0C" w:rsidP="008F6A0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/>
                <w:sz w:val="28"/>
                <w:szCs w:val="28"/>
              </w:rPr>
              <w:t>Зміст  теми</w:t>
            </w:r>
          </w:p>
        </w:tc>
        <w:tc>
          <w:tcPr>
            <w:tcW w:w="958" w:type="dxa"/>
          </w:tcPr>
          <w:p w:rsidR="008F6A0C" w:rsidRPr="00852889" w:rsidRDefault="008F6A0C" w:rsidP="008F6A0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/>
                <w:sz w:val="28"/>
                <w:szCs w:val="28"/>
              </w:rPr>
              <w:t>Годи</w:t>
            </w:r>
            <w:r w:rsidRPr="00852889">
              <w:rPr>
                <w:rFonts w:ascii="Times New Roman" w:hAnsi="Times New Roman"/>
                <w:b/>
                <w:sz w:val="28"/>
                <w:szCs w:val="28"/>
              </w:rPr>
              <w:softHyphen/>
              <w:t>ни</w:t>
            </w:r>
          </w:p>
        </w:tc>
      </w:tr>
      <w:tr w:rsidR="008F6A0C" w:rsidRPr="00852889" w:rsidTr="008F6A0C">
        <w:tc>
          <w:tcPr>
            <w:tcW w:w="817" w:type="dxa"/>
          </w:tcPr>
          <w:p w:rsidR="008F6A0C" w:rsidRPr="00852889" w:rsidRDefault="008F6A0C" w:rsidP="008F6A0C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F6A0C" w:rsidRPr="00852889" w:rsidRDefault="008F6A0C" w:rsidP="008F6A0C">
            <w:pPr>
              <w:rPr>
                <w:rFonts w:ascii="Times New Roman" w:hAnsi="Times New Roman"/>
                <w:sz w:val="28"/>
                <w:szCs w:val="28"/>
              </w:rPr>
            </w:pPr>
            <w:r w:rsidRPr="0085288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80" w:type="dxa"/>
          </w:tcPr>
          <w:p w:rsidR="007637C5" w:rsidRP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  <w:rPr>
                <w:rFonts w:eastAsia="SimSun"/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Тема: </w:t>
            </w:r>
            <w:r w:rsidRPr="007637C5">
              <w:rPr>
                <w:rFonts w:eastAsia="SimSun"/>
                <w:b/>
                <w:bCs/>
                <w:sz w:val="28"/>
                <w:szCs w:val="28"/>
              </w:rPr>
              <w:t>Системи баз даних. Основні поняття, архітектура, моделі даних.</w:t>
            </w:r>
          </w:p>
          <w:p w:rsidR="008F6A0C" w:rsidRP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  <w:rPr>
                <w:sz w:val="28"/>
                <w:szCs w:val="28"/>
                <w:lang w:val="ru-RU"/>
              </w:rPr>
            </w:pPr>
            <w:r w:rsidRPr="007637C5">
              <w:rPr>
                <w:rFonts w:eastAsia="SimSun"/>
                <w:sz w:val="28"/>
                <w:szCs w:val="28"/>
              </w:rPr>
              <w:t>Основні визначення. Розподіл обов’язків в системах з базами даних. Функції СУБД. Трирівнева архітектура організації бази даних. Архітектура програмно-технічних засобів. Класифікації моделей даних</w:t>
            </w:r>
          </w:p>
        </w:tc>
        <w:tc>
          <w:tcPr>
            <w:tcW w:w="958" w:type="dxa"/>
          </w:tcPr>
          <w:p w:rsidR="008F6A0C" w:rsidRPr="00852889" w:rsidRDefault="008F6A0C" w:rsidP="008F6A0C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F6A0C" w:rsidRPr="00852889" w:rsidRDefault="008F6A0C" w:rsidP="008F6A0C">
            <w:pPr>
              <w:rPr>
                <w:rFonts w:ascii="Times New Roman" w:hAnsi="Times New Roman"/>
                <w:sz w:val="28"/>
                <w:szCs w:val="28"/>
              </w:rPr>
            </w:pPr>
            <w:r w:rsidRPr="0085288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8F6A0C" w:rsidRPr="00852889" w:rsidTr="008F6A0C">
        <w:tc>
          <w:tcPr>
            <w:tcW w:w="817" w:type="dxa"/>
          </w:tcPr>
          <w:p w:rsidR="008F6A0C" w:rsidRPr="00852889" w:rsidRDefault="008F6A0C" w:rsidP="008F6A0C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F6A0C" w:rsidRPr="00852889" w:rsidRDefault="008F6A0C" w:rsidP="008F6A0C">
            <w:pPr>
              <w:rPr>
                <w:rFonts w:ascii="Times New Roman" w:hAnsi="Times New Roman"/>
                <w:sz w:val="28"/>
                <w:szCs w:val="28"/>
              </w:rPr>
            </w:pPr>
            <w:r w:rsidRPr="0085288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80" w:type="dxa"/>
          </w:tcPr>
          <w:p w:rsidR="007637C5" w:rsidRP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  <w:rPr>
                <w:rFonts w:eastAsia="SimSun"/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Тема: </w:t>
            </w:r>
            <w:r w:rsidRPr="007637C5">
              <w:rPr>
                <w:rFonts w:eastAsia="SimSun"/>
                <w:b/>
                <w:bCs/>
                <w:sz w:val="28"/>
                <w:szCs w:val="28"/>
              </w:rPr>
              <w:t>Формування SQL-запиту на вибірку даних</w:t>
            </w:r>
          </w:p>
          <w:p w:rsidR="008F6A0C" w:rsidRP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>Створення SQL-запиту. Усунення надлишковості вибраних даних. Уточнення (фільтрування) запиту за допомогою предикатів.</w:t>
            </w:r>
          </w:p>
        </w:tc>
        <w:tc>
          <w:tcPr>
            <w:tcW w:w="958" w:type="dxa"/>
          </w:tcPr>
          <w:p w:rsidR="008F6A0C" w:rsidRPr="00852889" w:rsidRDefault="008F6A0C" w:rsidP="008F6A0C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F6A0C" w:rsidRPr="00852889" w:rsidRDefault="008F6A0C" w:rsidP="008F6A0C">
            <w:pPr>
              <w:rPr>
                <w:rFonts w:ascii="Times New Roman" w:hAnsi="Times New Roman"/>
                <w:sz w:val="28"/>
                <w:szCs w:val="28"/>
              </w:rPr>
            </w:pPr>
            <w:r w:rsidRPr="0085288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:rsidR="00852889" w:rsidRDefault="00852889" w:rsidP="008F6A0C">
      <w:pPr>
        <w:rPr>
          <w:rFonts w:ascii="Times New Roman" w:hAnsi="Times New Roman"/>
          <w:sz w:val="28"/>
          <w:szCs w:val="28"/>
        </w:rPr>
      </w:pPr>
    </w:p>
    <w:p w:rsidR="008F6A0C" w:rsidRPr="00852889" w:rsidRDefault="00852889" w:rsidP="008F6A0C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8F6A0C" w:rsidRPr="00852889">
        <w:rPr>
          <w:rFonts w:ascii="Times New Roman" w:hAnsi="Times New Roman"/>
          <w:sz w:val="28"/>
          <w:szCs w:val="28"/>
        </w:rPr>
        <w:t xml:space="preserve">.2. Практичні заняття: </w:t>
      </w:r>
      <w:r w:rsidR="007637C5">
        <w:rPr>
          <w:rFonts w:ascii="Times New Roman" w:hAnsi="Times New Roman"/>
          <w:sz w:val="28"/>
          <w:szCs w:val="28"/>
          <w:lang w:val="ru-RU"/>
        </w:rPr>
        <w:t>З</w:t>
      </w:r>
      <w:r w:rsidR="008F6A0C" w:rsidRPr="00852889">
        <w:rPr>
          <w:rFonts w:ascii="Times New Roman" w:hAnsi="Times New Roman"/>
          <w:sz w:val="28"/>
          <w:szCs w:val="28"/>
        </w:rPr>
        <w:t xml:space="preserve">ФН - </w:t>
      </w:r>
      <w:r w:rsidR="007637C5">
        <w:rPr>
          <w:rFonts w:ascii="Times New Roman" w:hAnsi="Times New Roman"/>
          <w:sz w:val="28"/>
          <w:szCs w:val="28"/>
          <w:lang w:val="ru-RU"/>
        </w:rPr>
        <w:t>4</w:t>
      </w:r>
      <w:r w:rsidR="008F6A0C" w:rsidRPr="00852889"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6"/>
        <w:gridCol w:w="7603"/>
        <w:gridCol w:w="744"/>
      </w:tblGrid>
      <w:tr w:rsidR="007637C5" w:rsidTr="007637C5">
        <w:trPr>
          <w:trHeight w:hRule="exact" w:val="84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left="180" w:firstLine="0"/>
              <w:jc w:val="left"/>
            </w:pPr>
            <w:r>
              <w:rPr>
                <w:rFonts w:eastAsia="SimSun"/>
                <w:lang w:val="ru-RU" w:bidi="en-US"/>
              </w:rPr>
              <w:t>1</w:t>
            </w:r>
            <w:r>
              <w:rPr>
                <w:rFonts w:eastAsia="SimSun"/>
                <w:lang w:val="en-US" w:bidi="en-US"/>
              </w:rPr>
              <w:t>.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</w:pPr>
            <w:r>
              <w:rPr>
                <w:rFonts w:eastAsia="SimSun"/>
              </w:rPr>
              <w:t xml:space="preserve">Тема: </w:t>
            </w:r>
            <w:r>
              <w:rPr>
                <w:rStyle w:val="25"/>
              </w:rPr>
              <w:t>Моделювання бази даних.</w:t>
            </w:r>
          </w:p>
          <w:p w:rsidR="007637C5" w:rsidRDefault="007637C5" w:rsidP="007637C5">
            <w:pPr>
              <w:pStyle w:val="24"/>
              <w:shd w:val="clear" w:color="auto" w:fill="auto"/>
              <w:tabs>
                <w:tab w:val="left" w:leader="underscore" w:pos="7469"/>
              </w:tabs>
              <w:spacing w:before="0" w:after="0" w:line="274" w:lineRule="exact"/>
              <w:ind w:firstLine="0"/>
              <w:jc w:val="both"/>
            </w:pPr>
            <w:r>
              <w:rPr>
                <w:rFonts w:eastAsia="SimSun"/>
              </w:rPr>
              <w:t xml:space="preserve">Компоненти </w:t>
            </w:r>
            <w:proofErr w:type="spellStart"/>
            <w:r>
              <w:rPr>
                <w:rFonts w:eastAsia="SimSun"/>
              </w:rPr>
              <w:t>інфологічної</w:t>
            </w:r>
            <w:proofErr w:type="spellEnd"/>
            <w:r>
              <w:rPr>
                <w:rFonts w:eastAsia="SimSun"/>
              </w:rPr>
              <w:t xml:space="preserve"> моделі. Збір інформації для концептуального моделювання даних. Виокремлення основних сутностей.</w:t>
            </w:r>
            <w:r>
              <w:rPr>
                <w:rFonts w:eastAsia="SimSun"/>
                <w:lang w:val="en-US" w:bidi="en-US"/>
              </w:rPr>
              <w:tab/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left="300" w:firstLine="0"/>
              <w:jc w:val="left"/>
            </w:pPr>
            <w:r>
              <w:rPr>
                <w:rFonts w:eastAsia="SimSun"/>
                <w:lang w:val="en-US" w:bidi="en-US"/>
              </w:rPr>
              <w:t>2</w:t>
            </w:r>
          </w:p>
        </w:tc>
      </w:tr>
      <w:tr w:rsidR="007637C5" w:rsidTr="007637C5">
        <w:trPr>
          <w:trHeight w:hRule="exact" w:val="84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left="180" w:firstLine="0"/>
              <w:jc w:val="left"/>
            </w:pPr>
            <w:r>
              <w:rPr>
                <w:rFonts w:eastAsia="SimSun"/>
                <w:lang w:val="ru-RU" w:bidi="en-US"/>
              </w:rPr>
              <w:t>2</w:t>
            </w:r>
            <w:r>
              <w:rPr>
                <w:rFonts w:eastAsia="SimSun"/>
                <w:lang w:val="en-US" w:bidi="en-US"/>
              </w:rPr>
              <w:t>.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78" w:lineRule="exact"/>
              <w:ind w:firstLine="0"/>
              <w:jc w:val="both"/>
            </w:pPr>
            <w:r>
              <w:rPr>
                <w:rFonts w:eastAsia="SimSun"/>
              </w:rPr>
              <w:t xml:space="preserve">Тема: </w:t>
            </w:r>
            <w:r>
              <w:rPr>
                <w:rStyle w:val="25"/>
              </w:rPr>
              <w:t>Концептуальне моделювання даних.</w:t>
            </w:r>
          </w:p>
          <w:p w:rsidR="007637C5" w:rsidRDefault="007637C5" w:rsidP="007637C5">
            <w:pPr>
              <w:pStyle w:val="24"/>
              <w:shd w:val="clear" w:color="auto" w:fill="auto"/>
              <w:tabs>
                <w:tab w:val="left" w:leader="underscore" w:pos="7469"/>
              </w:tabs>
              <w:spacing w:before="0" w:after="0" w:line="278" w:lineRule="exact"/>
              <w:ind w:firstLine="0"/>
              <w:jc w:val="both"/>
            </w:pPr>
            <w:r>
              <w:rPr>
                <w:rFonts w:eastAsia="SimSun"/>
              </w:rPr>
              <w:t xml:space="preserve">Нотації в методології «сутність-зв’язок». Побудова концептуальної моделі даних за допомогою </w:t>
            </w:r>
            <w:r>
              <w:rPr>
                <w:rFonts w:eastAsia="SimSun"/>
                <w:lang w:val="en-US" w:bidi="en-US"/>
              </w:rPr>
              <w:t>CASE</w:t>
            </w:r>
            <w:r>
              <w:rPr>
                <w:rFonts w:eastAsia="SimSun"/>
              </w:rPr>
              <w:t xml:space="preserve">-засобу </w:t>
            </w:r>
            <w:r>
              <w:rPr>
                <w:rFonts w:eastAsia="SimSun"/>
                <w:lang w:val="en-US" w:bidi="en-US"/>
              </w:rPr>
              <w:t>Erwin Data Modeler</w:t>
            </w:r>
            <w:r>
              <w:rPr>
                <w:rFonts w:eastAsia="SimSun"/>
                <w:lang w:val="en-US" w:bidi="en-US"/>
              </w:rPr>
              <w:tab/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left="300" w:firstLine="0"/>
              <w:jc w:val="left"/>
            </w:pPr>
            <w:r>
              <w:rPr>
                <w:rFonts w:eastAsia="SimSun"/>
                <w:lang w:val="en-US" w:bidi="en-US"/>
              </w:rPr>
              <w:t>2</w:t>
            </w:r>
          </w:p>
        </w:tc>
      </w:tr>
    </w:tbl>
    <w:p w:rsidR="008F6A0C" w:rsidRPr="00852889" w:rsidRDefault="008F6A0C" w:rsidP="008F6A0C">
      <w:pPr>
        <w:rPr>
          <w:rFonts w:ascii="Times New Roman" w:hAnsi="Times New Roman"/>
          <w:sz w:val="28"/>
          <w:szCs w:val="28"/>
        </w:rPr>
      </w:pPr>
    </w:p>
    <w:p w:rsidR="008F6A0C" w:rsidRPr="00852889" w:rsidRDefault="00852889" w:rsidP="008F6A0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8F6A0C" w:rsidRPr="00852889">
        <w:rPr>
          <w:rFonts w:ascii="Times New Roman" w:hAnsi="Times New Roman"/>
          <w:sz w:val="28"/>
          <w:szCs w:val="28"/>
        </w:rPr>
        <w:t xml:space="preserve">.3. Лабораторні  заняття: </w:t>
      </w:r>
      <w:r w:rsidR="007637C5">
        <w:rPr>
          <w:rFonts w:ascii="Times New Roman" w:hAnsi="Times New Roman"/>
          <w:sz w:val="28"/>
          <w:szCs w:val="28"/>
          <w:lang w:val="ru-RU"/>
        </w:rPr>
        <w:t>З</w:t>
      </w:r>
      <w:r w:rsidR="008F6A0C" w:rsidRPr="00852889">
        <w:rPr>
          <w:rFonts w:ascii="Times New Roman" w:hAnsi="Times New Roman"/>
          <w:sz w:val="28"/>
          <w:szCs w:val="28"/>
        </w:rPr>
        <w:t xml:space="preserve">ФН – </w:t>
      </w:r>
      <w:r w:rsidR="007637C5">
        <w:rPr>
          <w:rFonts w:ascii="Times New Roman" w:hAnsi="Times New Roman"/>
          <w:sz w:val="28"/>
          <w:szCs w:val="28"/>
          <w:lang w:val="ru-RU"/>
        </w:rPr>
        <w:t>4</w:t>
      </w:r>
      <w:r w:rsidR="008F6A0C" w:rsidRPr="00852889">
        <w:rPr>
          <w:rFonts w:ascii="Times New Roman" w:hAnsi="Times New Roman"/>
          <w:sz w:val="28"/>
          <w:szCs w:val="28"/>
        </w:rPr>
        <w:t xml:space="preserve"> год. </w:t>
      </w:r>
    </w:p>
    <w:p w:rsidR="00AF293B" w:rsidRPr="00852889" w:rsidRDefault="00AF293B" w:rsidP="008F6A0C">
      <w:pPr>
        <w:rPr>
          <w:rFonts w:ascii="Times New Roman" w:hAnsi="Times New Roman"/>
          <w:b/>
          <w:i/>
          <w:sz w:val="28"/>
          <w:szCs w:val="28"/>
        </w:rPr>
      </w:pPr>
    </w:p>
    <w:tbl>
      <w:tblPr>
        <w:tblW w:w="98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080"/>
        <w:gridCol w:w="958"/>
      </w:tblGrid>
      <w:tr w:rsidR="008F6A0C" w:rsidRPr="00852889" w:rsidTr="00AF293B">
        <w:tc>
          <w:tcPr>
            <w:tcW w:w="817" w:type="dxa"/>
          </w:tcPr>
          <w:p w:rsidR="008F6A0C" w:rsidRPr="00852889" w:rsidRDefault="008F6A0C" w:rsidP="008F6A0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  <w:p w:rsidR="008F6A0C" w:rsidRPr="00852889" w:rsidRDefault="008F6A0C" w:rsidP="008F6A0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8080" w:type="dxa"/>
          </w:tcPr>
          <w:p w:rsidR="008F6A0C" w:rsidRPr="00852889" w:rsidRDefault="008F6A0C" w:rsidP="008F6A0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/>
                <w:sz w:val="28"/>
                <w:szCs w:val="28"/>
              </w:rPr>
              <w:t>Зміст  теми</w:t>
            </w:r>
          </w:p>
        </w:tc>
        <w:tc>
          <w:tcPr>
            <w:tcW w:w="958" w:type="dxa"/>
          </w:tcPr>
          <w:p w:rsidR="008F6A0C" w:rsidRPr="00852889" w:rsidRDefault="008F6A0C" w:rsidP="008F6A0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/>
                <w:sz w:val="28"/>
                <w:szCs w:val="28"/>
              </w:rPr>
              <w:t>Годи</w:t>
            </w:r>
            <w:r w:rsidRPr="00852889">
              <w:rPr>
                <w:rFonts w:ascii="Times New Roman" w:hAnsi="Times New Roman"/>
                <w:b/>
                <w:sz w:val="28"/>
                <w:szCs w:val="28"/>
              </w:rPr>
              <w:softHyphen/>
              <w:t>ни</w:t>
            </w:r>
          </w:p>
        </w:tc>
      </w:tr>
      <w:tr w:rsidR="007637C5" w:rsidRPr="00852889" w:rsidTr="00DD5037">
        <w:tc>
          <w:tcPr>
            <w:tcW w:w="817" w:type="dxa"/>
          </w:tcPr>
          <w:p w:rsidR="007637C5" w:rsidRPr="00852889" w:rsidRDefault="007637C5" w:rsidP="007637C5">
            <w:pPr>
              <w:rPr>
                <w:rFonts w:ascii="Times New Roman" w:hAnsi="Times New Roman"/>
                <w:sz w:val="28"/>
                <w:szCs w:val="28"/>
              </w:rPr>
            </w:pPr>
            <w:r w:rsidRPr="0085288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80" w:type="dxa"/>
            <w:vAlign w:val="bottom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</w:pPr>
            <w:r>
              <w:rPr>
                <w:rFonts w:eastAsia="SimSun"/>
              </w:rPr>
              <w:t xml:space="preserve">Тема: </w:t>
            </w:r>
            <w:r>
              <w:rPr>
                <w:rStyle w:val="25"/>
              </w:rPr>
              <w:t>Логічне проектування реляційних баз даних.</w:t>
            </w:r>
          </w:p>
          <w:p w:rsidR="007637C5" w:rsidRDefault="007637C5" w:rsidP="007637C5">
            <w:pPr>
              <w:pStyle w:val="24"/>
              <w:shd w:val="clear" w:color="auto" w:fill="auto"/>
              <w:tabs>
                <w:tab w:val="left" w:leader="underscore" w:pos="7469"/>
              </w:tabs>
              <w:spacing w:before="0" w:after="0" w:line="274" w:lineRule="exact"/>
              <w:ind w:firstLine="0"/>
              <w:jc w:val="both"/>
            </w:pPr>
            <w:r>
              <w:rPr>
                <w:rFonts w:eastAsia="SimSun"/>
              </w:rPr>
              <w:t>Критерії оцінки якості концептуальної моделі. Верифікація моделі даних. Побудова логічної моделі бази даних на основі концептуальної моделі даних</w:t>
            </w:r>
            <w:r w:rsidRPr="00C82811">
              <w:rPr>
                <w:rFonts w:eastAsia="SimSun"/>
                <w:lang w:val="ru-RU" w:bidi="en-US"/>
              </w:rPr>
              <w:tab/>
            </w:r>
          </w:p>
        </w:tc>
        <w:tc>
          <w:tcPr>
            <w:tcW w:w="958" w:type="dxa"/>
          </w:tcPr>
          <w:p w:rsidR="007637C5" w:rsidRPr="00852889" w:rsidRDefault="007637C5" w:rsidP="007637C5">
            <w:pPr>
              <w:rPr>
                <w:rFonts w:ascii="Times New Roman" w:hAnsi="Times New Roman"/>
                <w:sz w:val="28"/>
                <w:szCs w:val="28"/>
              </w:rPr>
            </w:pPr>
            <w:r w:rsidRPr="0085288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7637C5" w:rsidRPr="00852889" w:rsidTr="00DD5037">
        <w:tc>
          <w:tcPr>
            <w:tcW w:w="817" w:type="dxa"/>
          </w:tcPr>
          <w:p w:rsidR="007637C5" w:rsidRPr="00852889" w:rsidRDefault="007637C5" w:rsidP="007637C5">
            <w:pPr>
              <w:rPr>
                <w:rFonts w:ascii="Times New Roman" w:hAnsi="Times New Roman"/>
                <w:sz w:val="28"/>
                <w:szCs w:val="28"/>
              </w:rPr>
            </w:pPr>
            <w:r w:rsidRPr="0085288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80" w:type="dxa"/>
            <w:vAlign w:val="bottom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</w:pPr>
            <w:r>
              <w:rPr>
                <w:rFonts w:eastAsia="SimSun"/>
              </w:rPr>
              <w:t xml:space="preserve">Тема: </w:t>
            </w:r>
            <w:r>
              <w:rPr>
                <w:rStyle w:val="25"/>
              </w:rPr>
              <w:t xml:space="preserve">Побудова логічної схеми реляційної бази даних в </w:t>
            </w:r>
            <w:r>
              <w:rPr>
                <w:rStyle w:val="25"/>
                <w:lang w:val="en-US" w:bidi="en-US"/>
              </w:rPr>
              <w:t>SQL</w:t>
            </w:r>
            <w:r w:rsidRPr="00C82811">
              <w:rPr>
                <w:rStyle w:val="25"/>
                <w:lang w:val="ru-RU" w:bidi="en-US"/>
              </w:rPr>
              <w:t xml:space="preserve"> </w:t>
            </w:r>
            <w:r>
              <w:rPr>
                <w:rStyle w:val="25"/>
                <w:lang w:val="en-US" w:bidi="en-US"/>
              </w:rPr>
              <w:t>Server</w:t>
            </w:r>
            <w:r w:rsidRPr="00C82811">
              <w:rPr>
                <w:rStyle w:val="25"/>
                <w:lang w:val="ru-RU" w:bidi="en-US"/>
              </w:rPr>
              <w:t>.</w:t>
            </w:r>
          </w:p>
          <w:p w:rsidR="007637C5" w:rsidRDefault="007637C5" w:rsidP="007637C5">
            <w:pPr>
              <w:pStyle w:val="24"/>
              <w:shd w:val="clear" w:color="auto" w:fill="auto"/>
              <w:tabs>
                <w:tab w:val="left" w:leader="underscore" w:pos="7469"/>
              </w:tabs>
              <w:spacing w:before="0" w:after="0" w:line="274" w:lineRule="exact"/>
              <w:ind w:firstLine="0"/>
              <w:jc w:val="both"/>
            </w:pPr>
            <w:r>
              <w:rPr>
                <w:rFonts w:eastAsia="SimSun"/>
              </w:rPr>
              <w:t xml:space="preserve">Налаштування логічної моделі бази даних згідно специфікації СУБД </w:t>
            </w:r>
            <w:r>
              <w:rPr>
                <w:rFonts w:eastAsia="SimSun"/>
                <w:lang w:val="en-US" w:bidi="en-US"/>
              </w:rPr>
              <w:t>SQL</w:t>
            </w:r>
            <w:r w:rsidRPr="00C82811">
              <w:rPr>
                <w:rFonts w:eastAsia="SimSun"/>
                <w:lang w:bidi="en-US"/>
              </w:rPr>
              <w:t xml:space="preserve"> </w:t>
            </w:r>
            <w:r>
              <w:rPr>
                <w:rFonts w:eastAsia="SimSun"/>
                <w:lang w:val="en-US" w:bidi="en-US"/>
              </w:rPr>
              <w:t>Server</w:t>
            </w:r>
            <w:r w:rsidRPr="00C82811">
              <w:rPr>
                <w:rFonts w:eastAsia="SimSun"/>
                <w:lang w:bidi="en-US"/>
              </w:rPr>
              <w:t xml:space="preserve">. </w:t>
            </w:r>
            <w:r>
              <w:rPr>
                <w:rFonts w:eastAsia="SimSun"/>
              </w:rPr>
              <w:lastRenderedPageBreak/>
              <w:t xml:space="preserve">Накладання обмежень на дані. Обмеження </w:t>
            </w:r>
            <w:r>
              <w:rPr>
                <w:rFonts w:eastAsia="SimSun"/>
                <w:lang w:val="en-US" w:bidi="en-US"/>
              </w:rPr>
              <w:t>Primary Key, Foreigner Key, Unique, Check, Default.</w:t>
            </w:r>
            <w:r>
              <w:rPr>
                <w:rFonts w:eastAsia="SimSun"/>
                <w:lang w:val="en-US" w:bidi="en-US"/>
              </w:rPr>
              <w:tab/>
            </w:r>
          </w:p>
        </w:tc>
        <w:tc>
          <w:tcPr>
            <w:tcW w:w="958" w:type="dxa"/>
          </w:tcPr>
          <w:p w:rsidR="007637C5" w:rsidRPr="00852889" w:rsidRDefault="007637C5" w:rsidP="007637C5">
            <w:pPr>
              <w:rPr>
                <w:rFonts w:ascii="Times New Roman" w:hAnsi="Times New Roman"/>
                <w:sz w:val="28"/>
                <w:szCs w:val="28"/>
              </w:rPr>
            </w:pPr>
            <w:r w:rsidRPr="00852889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</w:tr>
    </w:tbl>
    <w:p w:rsidR="008F6A0C" w:rsidRPr="00852889" w:rsidRDefault="008F6A0C" w:rsidP="008F6A0C">
      <w:pPr>
        <w:rPr>
          <w:rFonts w:ascii="Times New Roman" w:hAnsi="Times New Roman"/>
          <w:b/>
          <w:i/>
          <w:sz w:val="28"/>
          <w:szCs w:val="28"/>
        </w:rPr>
      </w:pPr>
    </w:p>
    <w:p w:rsidR="008F6A0C" w:rsidRPr="00852889" w:rsidRDefault="00852889" w:rsidP="008F6A0C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3</w:t>
      </w:r>
      <w:r w:rsidR="008F6A0C" w:rsidRPr="00852889">
        <w:rPr>
          <w:rFonts w:ascii="Times New Roman" w:hAnsi="Times New Roman"/>
          <w:iCs/>
          <w:sz w:val="28"/>
          <w:szCs w:val="28"/>
        </w:rPr>
        <w:t>.4. Самостійна робота 138  год.</w:t>
      </w:r>
    </w:p>
    <w:p w:rsidR="00AF293B" w:rsidRPr="00852889" w:rsidRDefault="00AF293B" w:rsidP="008F6A0C">
      <w:pPr>
        <w:rPr>
          <w:rFonts w:ascii="Times New Roman" w:hAnsi="Times New Roman"/>
          <w:iCs/>
          <w:sz w:val="28"/>
          <w:szCs w:val="28"/>
        </w:rPr>
      </w:pPr>
    </w:p>
    <w:tbl>
      <w:tblPr>
        <w:tblW w:w="98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080"/>
        <w:gridCol w:w="958"/>
      </w:tblGrid>
      <w:tr w:rsidR="00AF293B" w:rsidRPr="00852889" w:rsidTr="00852889">
        <w:tc>
          <w:tcPr>
            <w:tcW w:w="817" w:type="dxa"/>
          </w:tcPr>
          <w:p w:rsidR="00AF293B" w:rsidRPr="00852889" w:rsidRDefault="00AF293B" w:rsidP="00852889">
            <w:pP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№</w:t>
            </w:r>
          </w:p>
          <w:p w:rsidR="00AF293B" w:rsidRPr="00852889" w:rsidRDefault="00AF293B" w:rsidP="00852889">
            <w:pP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п/п</w:t>
            </w:r>
          </w:p>
        </w:tc>
        <w:tc>
          <w:tcPr>
            <w:tcW w:w="8080" w:type="dxa"/>
          </w:tcPr>
          <w:p w:rsidR="00AF293B" w:rsidRPr="00852889" w:rsidRDefault="00AF293B" w:rsidP="00852889">
            <w:pP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Зміст  теми</w:t>
            </w:r>
          </w:p>
        </w:tc>
        <w:tc>
          <w:tcPr>
            <w:tcW w:w="958" w:type="dxa"/>
          </w:tcPr>
          <w:p w:rsidR="00AF293B" w:rsidRPr="00852889" w:rsidRDefault="00AF293B" w:rsidP="00852889">
            <w:pP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Годи</w:t>
            </w:r>
            <w:r w:rsidRPr="00852889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softHyphen/>
              <w:t>ни</w:t>
            </w:r>
          </w:p>
        </w:tc>
      </w:tr>
      <w:tr w:rsidR="007637C5" w:rsidRPr="00852889" w:rsidTr="00D63B74">
        <w:tc>
          <w:tcPr>
            <w:tcW w:w="817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8080" w:type="dxa"/>
            <w:vAlign w:val="bottom"/>
          </w:tcPr>
          <w:p w:rsidR="007637C5" w:rsidRP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left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Тема: </w:t>
            </w:r>
            <w:r w:rsidRPr="007637C5">
              <w:rPr>
                <w:rStyle w:val="25"/>
                <w:sz w:val="28"/>
                <w:szCs w:val="28"/>
              </w:rPr>
              <w:t>Системи баз даних. Основні поняття, архітектура, моделі даних.</w:t>
            </w:r>
          </w:p>
          <w:p w:rsidR="007637C5" w:rsidRP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>Основні визначення. Розподіл обов’язків в системах з базами даних. Функції СУБД. Трирівнева архітектура організації бази даних. Архітектура програмно-технічних засобів. Класифікації моделей даних</w:t>
            </w:r>
          </w:p>
        </w:tc>
        <w:tc>
          <w:tcPr>
            <w:tcW w:w="958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6</w:t>
            </w:r>
          </w:p>
        </w:tc>
      </w:tr>
      <w:tr w:rsidR="007637C5" w:rsidRPr="00852889" w:rsidTr="00D63B74">
        <w:tc>
          <w:tcPr>
            <w:tcW w:w="817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2 </w:t>
            </w:r>
          </w:p>
        </w:tc>
        <w:tc>
          <w:tcPr>
            <w:tcW w:w="8080" w:type="dxa"/>
            <w:vAlign w:val="bottom"/>
          </w:tcPr>
          <w:p w:rsidR="007637C5" w:rsidRP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left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Тема: </w:t>
            </w:r>
            <w:r w:rsidRPr="007637C5">
              <w:rPr>
                <w:rStyle w:val="25"/>
                <w:sz w:val="28"/>
                <w:szCs w:val="28"/>
              </w:rPr>
              <w:t>Реляційна модель даних</w:t>
            </w:r>
            <w:r w:rsidRPr="007637C5">
              <w:rPr>
                <w:rFonts w:eastAsia="SimSun"/>
                <w:sz w:val="28"/>
                <w:szCs w:val="28"/>
              </w:rPr>
              <w:t>.</w:t>
            </w:r>
          </w:p>
          <w:p w:rsidR="007637C5" w:rsidRPr="007637C5" w:rsidRDefault="007637C5" w:rsidP="007637C5">
            <w:pPr>
              <w:pStyle w:val="24"/>
              <w:shd w:val="clear" w:color="auto" w:fill="auto"/>
              <w:tabs>
                <w:tab w:val="left" w:leader="underscore" w:pos="7488"/>
              </w:tabs>
              <w:spacing w:before="0" w:after="0" w:line="274" w:lineRule="exact"/>
              <w:ind w:firstLine="0"/>
              <w:jc w:val="left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Основні поняття реляційної моделі даних. Реляційні ключі. Домени. Реляційна цілісність. Мова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 xml:space="preserve">SQL: </w:t>
            </w:r>
            <w:r w:rsidRPr="007637C5">
              <w:rPr>
                <w:rFonts w:eastAsia="SimSun"/>
                <w:sz w:val="28"/>
                <w:szCs w:val="28"/>
              </w:rPr>
              <w:t>загальний огляд.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ab/>
            </w:r>
          </w:p>
        </w:tc>
        <w:tc>
          <w:tcPr>
            <w:tcW w:w="958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6</w:t>
            </w:r>
          </w:p>
        </w:tc>
      </w:tr>
      <w:tr w:rsidR="007637C5" w:rsidRPr="00852889" w:rsidTr="00D63B74">
        <w:tc>
          <w:tcPr>
            <w:tcW w:w="817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3</w:t>
            </w:r>
          </w:p>
        </w:tc>
        <w:tc>
          <w:tcPr>
            <w:tcW w:w="8080" w:type="dxa"/>
            <w:vAlign w:val="bottom"/>
          </w:tcPr>
          <w:p w:rsidR="007637C5" w:rsidRP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left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Тема: </w:t>
            </w:r>
            <w:r w:rsidRPr="007637C5">
              <w:rPr>
                <w:rStyle w:val="25"/>
                <w:sz w:val="28"/>
                <w:szCs w:val="28"/>
              </w:rPr>
              <w:t xml:space="preserve">Формування </w:t>
            </w:r>
            <w:r w:rsidRPr="007637C5">
              <w:rPr>
                <w:rStyle w:val="25"/>
                <w:sz w:val="28"/>
                <w:szCs w:val="28"/>
                <w:lang w:val="en-US" w:bidi="en-US"/>
              </w:rPr>
              <w:t>SQL</w:t>
            </w:r>
            <w:r w:rsidRPr="007637C5">
              <w:rPr>
                <w:rStyle w:val="25"/>
                <w:sz w:val="28"/>
                <w:szCs w:val="28"/>
              </w:rPr>
              <w:t>-запиту на вибірку даних</w:t>
            </w:r>
          </w:p>
          <w:p w:rsidR="007637C5" w:rsidRPr="007637C5" w:rsidRDefault="007637C5" w:rsidP="007637C5">
            <w:pPr>
              <w:pStyle w:val="24"/>
              <w:shd w:val="clear" w:color="auto" w:fill="auto"/>
              <w:tabs>
                <w:tab w:val="left" w:leader="underscore" w:pos="7483"/>
              </w:tabs>
              <w:spacing w:before="0" w:after="0" w:line="274" w:lineRule="exact"/>
              <w:ind w:firstLine="0"/>
              <w:jc w:val="left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Створення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>SQL</w:t>
            </w:r>
            <w:r w:rsidRPr="007637C5">
              <w:rPr>
                <w:rFonts w:eastAsia="SimSun"/>
                <w:sz w:val="28"/>
                <w:szCs w:val="28"/>
              </w:rPr>
              <w:t>-запиту. Усунення надлишковості вибраних даних. Уточнення (фільтрування) запиту за допомогою предикатів.</w:t>
            </w:r>
            <w:r w:rsidRPr="007637C5">
              <w:rPr>
                <w:rFonts w:eastAsia="SimSun"/>
                <w:sz w:val="28"/>
                <w:szCs w:val="28"/>
                <w:lang w:val="ru-RU" w:bidi="en-US"/>
              </w:rPr>
              <w:tab/>
            </w:r>
          </w:p>
        </w:tc>
        <w:tc>
          <w:tcPr>
            <w:tcW w:w="958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6</w:t>
            </w:r>
          </w:p>
        </w:tc>
      </w:tr>
      <w:tr w:rsidR="007637C5" w:rsidRPr="00852889" w:rsidTr="00D63B74">
        <w:tc>
          <w:tcPr>
            <w:tcW w:w="817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4</w:t>
            </w:r>
          </w:p>
        </w:tc>
        <w:tc>
          <w:tcPr>
            <w:tcW w:w="8080" w:type="dxa"/>
            <w:vAlign w:val="bottom"/>
          </w:tcPr>
          <w:p w:rsidR="007637C5" w:rsidRP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left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Тема: </w:t>
            </w:r>
            <w:r w:rsidRPr="007637C5">
              <w:rPr>
                <w:rStyle w:val="25"/>
                <w:sz w:val="28"/>
                <w:szCs w:val="28"/>
              </w:rPr>
              <w:t xml:space="preserve">Групування та сортування даних. Використання </w:t>
            </w:r>
            <w:proofErr w:type="spellStart"/>
            <w:r w:rsidRPr="007637C5">
              <w:rPr>
                <w:rStyle w:val="25"/>
                <w:sz w:val="28"/>
                <w:szCs w:val="28"/>
              </w:rPr>
              <w:t>підзапитів</w:t>
            </w:r>
            <w:proofErr w:type="spellEnd"/>
          </w:p>
          <w:p w:rsidR="007637C5" w:rsidRPr="007637C5" w:rsidRDefault="007637C5" w:rsidP="007637C5">
            <w:pPr>
              <w:pStyle w:val="24"/>
              <w:shd w:val="clear" w:color="auto" w:fill="auto"/>
              <w:tabs>
                <w:tab w:val="left" w:leader="underscore" w:pos="7488"/>
              </w:tabs>
              <w:spacing w:before="0" w:after="0" w:line="274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Групування записів за значеннями одного або декількох стовпців. Упорядкування результатної таблиці. Використання агрегатних функцій. Використання запитів всередині інших запитів. Зв’язані </w:t>
            </w:r>
            <w:proofErr w:type="spellStart"/>
            <w:r w:rsidRPr="007637C5">
              <w:rPr>
                <w:rFonts w:eastAsia="SimSun"/>
                <w:sz w:val="28"/>
                <w:szCs w:val="28"/>
              </w:rPr>
              <w:t>підзапити</w:t>
            </w:r>
            <w:proofErr w:type="spellEnd"/>
            <w:r w:rsidRPr="007637C5">
              <w:rPr>
                <w:rFonts w:eastAsia="SimSun"/>
                <w:sz w:val="28"/>
                <w:szCs w:val="28"/>
                <w:lang w:val="en-US" w:bidi="en-US"/>
              </w:rPr>
              <w:tab/>
            </w:r>
          </w:p>
        </w:tc>
        <w:tc>
          <w:tcPr>
            <w:tcW w:w="958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6</w:t>
            </w:r>
          </w:p>
        </w:tc>
      </w:tr>
      <w:tr w:rsidR="007637C5" w:rsidRPr="00852889" w:rsidTr="00D66D2D">
        <w:tc>
          <w:tcPr>
            <w:tcW w:w="817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5.</w:t>
            </w:r>
          </w:p>
        </w:tc>
        <w:tc>
          <w:tcPr>
            <w:tcW w:w="8080" w:type="dxa"/>
            <w:vAlign w:val="bottom"/>
          </w:tcPr>
          <w:p w:rsidR="007637C5" w:rsidRPr="007637C5" w:rsidRDefault="007637C5" w:rsidP="007637C5">
            <w:pPr>
              <w:pStyle w:val="24"/>
              <w:shd w:val="clear" w:color="auto" w:fill="auto"/>
              <w:spacing w:before="0" w:after="0" w:line="278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Тема: </w:t>
            </w:r>
            <w:r w:rsidRPr="007637C5">
              <w:rPr>
                <w:rStyle w:val="25"/>
                <w:sz w:val="28"/>
                <w:szCs w:val="28"/>
              </w:rPr>
              <w:t xml:space="preserve">Основні інструкції мови </w:t>
            </w:r>
            <w:r w:rsidRPr="007637C5">
              <w:rPr>
                <w:rStyle w:val="25"/>
                <w:sz w:val="28"/>
                <w:szCs w:val="28"/>
                <w:lang w:val="en-US" w:bidi="en-US"/>
              </w:rPr>
              <w:t>SQL</w:t>
            </w:r>
            <w:r w:rsidRPr="007637C5">
              <w:rPr>
                <w:rStyle w:val="25"/>
                <w:sz w:val="28"/>
                <w:szCs w:val="28"/>
                <w:lang w:val="ru-RU" w:bidi="en-US"/>
              </w:rPr>
              <w:t>.</w:t>
            </w:r>
          </w:p>
          <w:p w:rsidR="007637C5" w:rsidRPr="007637C5" w:rsidRDefault="007637C5" w:rsidP="007637C5">
            <w:pPr>
              <w:pStyle w:val="24"/>
              <w:shd w:val="clear" w:color="auto" w:fill="auto"/>
              <w:tabs>
                <w:tab w:val="left" w:leader="underscore" w:pos="7488"/>
              </w:tabs>
              <w:spacing w:before="0" w:after="0" w:line="278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Мова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 xml:space="preserve">DDL: </w:t>
            </w:r>
            <w:r w:rsidRPr="007637C5">
              <w:rPr>
                <w:rFonts w:eastAsia="SimSun"/>
                <w:sz w:val="28"/>
                <w:szCs w:val="28"/>
              </w:rPr>
              <w:t xml:space="preserve">інструкції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 xml:space="preserve">Create, Alter, Drop. </w:t>
            </w:r>
            <w:r w:rsidRPr="007637C5">
              <w:rPr>
                <w:rFonts w:eastAsia="SimSun"/>
                <w:sz w:val="28"/>
                <w:szCs w:val="28"/>
              </w:rPr>
              <w:t xml:space="preserve">Мова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 xml:space="preserve">DML: </w:t>
            </w:r>
            <w:r w:rsidRPr="007637C5">
              <w:rPr>
                <w:rFonts w:eastAsia="SimSun"/>
                <w:sz w:val="28"/>
                <w:szCs w:val="28"/>
              </w:rPr>
              <w:t xml:space="preserve">інструкції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>Insert, Update, Delete.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ab/>
            </w:r>
          </w:p>
        </w:tc>
        <w:tc>
          <w:tcPr>
            <w:tcW w:w="958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6</w:t>
            </w:r>
          </w:p>
        </w:tc>
      </w:tr>
      <w:tr w:rsidR="007637C5" w:rsidRPr="00852889" w:rsidTr="00D66D2D">
        <w:tc>
          <w:tcPr>
            <w:tcW w:w="817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6</w:t>
            </w:r>
          </w:p>
        </w:tc>
        <w:tc>
          <w:tcPr>
            <w:tcW w:w="8080" w:type="dxa"/>
            <w:vAlign w:val="bottom"/>
          </w:tcPr>
          <w:p w:rsidR="007637C5" w:rsidRP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Тема: </w:t>
            </w:r>
            <w:r w:rsidRPr="007637C5">
              <w:rPr>
                <w:rStyle w:val="25"/>
                <w:sz w:val="28"/>
                <w:szCs w:val="28"/>
              </w:rPr>
              <w:t>Логічне проектування реляційних баз даних.</w:t>
            </w:r>
          </w:p>
          <w:p w:rsidR="007637C5" w:rsidRPr="007637C5" w:rsidRDefault="007637C5" w:rsidP="007637C5">
            <w:pPr>
              <w:pStyle w:val="24"/>
              <w:shd w:val="clear" w:color="auto" w:fill="auto"/>
              <w:tabs>
                <w:tab w:val="left" w:leader="underscore" w:pos="7488"/>
              </w:tabs>
              <w:spacing w:before="0" w:after="0" w:line="274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>Надлишковість даних та аномалії. Функціональні залежності. Процес і критерії нормалізації.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ab/>
            </w:r>
          </w:p>
        </w:tc>
        <w:tc>
          <w:tcPr>
            <w:tcW w:w="958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6</w:t>
            </w:r>
          </w:p>
        </w:tc>
      </w:tr>
      <w:tr w:rsidR="007637C5" w:rsidRPr="00852889" w:rsidTr="00D66D2D">
        <w:tc>
          <w:tcPr>
            <w:tcW w:w="817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7</w:t>
            </w:r>
          </w:p>
        </w:tc>
        <w:tc>
          <w:tcPr>
            <w:tcW w:w="8080" w:type="dxa"/>
            <w:vAlign w:val="bottom"/>
          </w:tcPr>
          <w:p w:rsidR="007637C5" w:rsidRP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Тема: </w:t>
            </w:r>
            <w:r w:rsidRPr="007637C5">
              <w:rPr>
                <w:rStyle w:val="25"/>
                <w:sz w:val="28"/>
                <w:szCs w:val="28"/>
              </w:rPr>
              <w:t>Різне подання даних з бази</w:t>
            </w:r>
            <w:r w:rsidRPr="007637C5">
              <w:rPr>
                <w:rFonts w:eastAsia="SimSun"/>
                <w:sz w:val="28"/>
                <w:szCs w:val="28"/>
              </w:rPr>
              <w:t>.</w:t>
            </w:r>
          </w:p>
          <w:p w:rsidR="007637C5" w:rsidRPr="007637C5" w:rsidRDefault="007637C5" w:rsidP="007637C5">
            <w:pPr>
              <w:pStyle w:val="24"/>
              <w:shd w:val="clear" w:color="auto" w:fill="auto"/>
              <w:tabs>
                <w:tab w:val="left" w:leader="underscore" w:pos="7488"/>
              </w:tabs>
              <w:spacing w:before="0" w:after="0" w:line="274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Представлення даних для різних груп користувачів. Віртуальні таблиці.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>SQL</w:t>
            </w:r>
            <w:r w:rsidRPr="007637C5">
              <w:rPr>
                <w:rFonts w:eastAsia="SimSun"/>
                <w:sz w:val="28"/>
                <w:szCs w:val="28"/>
              </w:rPr>
              <w:t>-операції створення віртуальних таблиць.</w:t>
            </w:r>
            <w:r w:rsidRPr="007637C5">
              <w:rPr>
                <w:rFonts w:eastAsia="SimSun"/>
                <w:sz w:val="28"/>
                <w:szCs w:val="28"/>
                <w:lang w:val="ru-RU" w:bidi="en-US"/>
              </w:rPr>
              <w:tab/>
            </w:r>
          </w:p>
        </w:tc>
        <w:tc>
          <w:tcPr>
            <w:tcW w:w="958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6</w:t>
            </w:r>
          </w:p>
        </w:tc>
      </w:tr>
      <w:tr w:rsidR="007637C5" w:rsidRPr="00852889" w:rsidTr="00D66D2D">
        <w:tc>
          <w:tcPr>
            <w:tcW w:w="817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8</w:t>
            </w:r>
          </w:p>
        </w:tc>
        <w:tc>
          <w:tcPr>
            <w:tcW w:w="8080" w:type="dxa"/>
            <w:vAlign w:val="bottom"/>
          </w:tcPr>
          <w:p w:rsidR="007637C5" w:rsidRP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Тема: </w:t>
            </w:r>
            <w:r w:rsidRPr="007637C5">
              <w:rPr>
                <w:rStyle w:val="25"/>
                <w:sz w:val="28"/>
                <w:szCs w:val="28"/>
              </w:rPr>
              <w:t>Керування правами доступу</w:t>
            </w:r>
          </w:p>
          <w:p w:rsidR="007637C5" w:rsidRPr="007637C5" w:rsidRDefault="007637C5" w:rsidP="007637C5">
            <w:pPr>
              <w:pStyle w:val="24"/>
              <w:shd w:val="clear" w:color="auto" w:fill="auto"/>
              <w:tabs>
                <w:tab w:val="left" w:leader="underscore" w:pos="7488"/>
              </w:tabs>
              <w:spacing w:before="0" w:after="0" w:line="274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>Користувачі бази даних. Створення користувачів. Надання прав доступу. Ролі і групи. Повноваження надавати права. Відміна прав доступу.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ab/>
            </w:r>
          </w:p>
        </w:tc>
        <w:tc>
          <w:tcPr>
            <w:tcW w:w="958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6</w:t>
            </w:r>
          </w:p>
        </w:tc>
      </w:tr>
      <w:tr w:rsidR="007637C5" w:rsidRPr="00852889" w:rsidTr="00D66D2D">
        <w:tc>
          <w:tcPr>
            <w:tcW w:w="817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9</w:t>
            </w:r>
          </w:p>
        </w:tc>
        <w:tc>
          <w:tcPr>
            <w:tcW w:w="8080" w:type="dxa"/>
            <w:vAlign w:val="bottom"/>
          </w:tcPr>
          <w:p w:rsidR="007637C5" w:rsidRP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Тема: </w:t>
            </w:r>
            <w:r w:rsidRPr="007637C5">
              <w:rPr>
                <w:rStyle w:val="25"/>
                <w:sz w:val="28"/>
                <w:szCs w:val="28"/>
              </w:rPr>
              <w:t>Транзакції</w:t>
            </w:r>
            <w:r w:rsidRPr="007637C5">
              <w:rPr>
                <w:rFonts w:eastAsia="SimSun"/>
                <w:sz w:val="28"/>
                <w:szCs w:val="28"/>
              </w:rPr>
              <w:t>.</w:t>
            </w:r>
          </w:p>
          <w:p w:rsidR="007637C5" w:rsidRPr="007637C5" w:rsidRDefault="007637C5" w:rsidP="007637C5">
            <w:pPr>
              <w:pStyle w:val="24"/>
              <w:shd w:val="clear" w:color="auto" w:fill="auto"/>
              <w:tabs>
                <w:tab w:val="left" w:leader="underscore" w:pos="7488"/>
              </w:tabs>
              <w:spacing w:before="0" w:after="0" w:line="274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>Властивості транзакцій. Способи завершення транзакцій. Журнал транзакцій. Блокування. Рівні ізоляції</w:t>
            </w:r>
            <w:r w:rsidRPr="007637C5">
              <w:rPr>
                <w:rFonts w:eastAsia="SimSun"/>
                <w:sz w:val="28"/>
                <w:szCs w:val="28"/>
                <w:lang w:val="ru-RU" w:bidi="en-US"/>
              </w:rPr>
              <w:tab/>
            </w:r>
          </w:p>
        </w:tc>
        <w:tc>
          <w:tcPr>
            <w:tcW w:w="958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6</w:t>
            </w:r>
          </w:p>
        </w:tc>
      </w:tr>
      <w:tr w:rsidR="007637C5" w:rsidRPr="00852889" w:rsidTr="00D66D2D">
        <w:tc>
          <w:tcPr>
            <w:tcW w:w="817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8080" w:type="dxa"/>
            <w:vAlign w:val="bottom"/>
          </w:tcPr>
          <w:p w:rsidR="007637C5" w:rsidRP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Тема: </w:t>
            </w:r>
            <w:r w:rsidRPr="007637C5">
              <w:rPr>
                <w:rStyle w:val="25"/>
                <w:sz w:val="28"/>
                <w:szCs w:val="28"/>
              </w:rPr>
              <w:t>Індекси як об’єкт в реляційних базах даних</w:t>
            </w:r>
            <w:r w:rsidRPr="007637C5">
              <w:rPr>
                <w:rFonts w:eastAsia="SimSun"/>
                <w:sz w:val="28"/>
                <w:szCs w:val="28"/>
              </w:rPr>
              <w:t>.</w:t>
            </w:r>
          </w:p>
          <w:p w:rsidR="007637C5" w:rsidRPr="007637C5" w:rsidRDefault="007637C5" w:rsidP="007637C5">
            <w:pPr>
              <w:pStyle w:val="24"/>
              <w:shd w:val="clear" w:color="auto" w:fill="auto"/>
              <w:tabs>
                <w:tab w:val="left" w:leader="underscore" w:pos="7483"/>
              </w:tabs>
              <w:spacing w:before="0" w:after="0" w:line="274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>Архітектура таблиць і структур даних індексу. Структура купи. Структура кластерного індексу. Структура некластерних індексів. Індекси у віртуальних таблицях. Фрагментація індексу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ab/>
            </w:r>
          </w:p>
        </w:tc>
        <w:tc>
          <w:tcPr>
            <w:tcW w:w="958" w:type="dxa"/>
          </w:tcPr>
          <w:p w:rsidR="007637C5" w:rsidRPr="007637C5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</w:t>
            </w:r>
          </w:p>
        </w:tc>
      </w:tr>
      <w:tr w:rsidR="007637C5" w:rsidRPr="00852889" w:rsidTr="00D66D2D">
        <w:tc>
          <w:tcPr>
            <w:tcW w:w="817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8080" w:type="dxa"/>
            <w:vAlign w:val="bottom"/>
          </w:tcPr>
          <w:p w:rsidR="007637C5" w:rsidRP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Тема: </w:t>
            </w:r>
            <w:r w:rsidRPr="007637C5">
              <w:rPr>
                <w:rStyle w:val="25"/>
                <w:sz w:val="28"/>
                <w:szCs w:val="28"/>
              </w:rPr>
              <w:t>Оптимізація запитів до бази даних</w:t>
            </w:r>
            <w:r w:rsidRPr="007637C5">
              <w:rPr>
                <w:rFonts w:eastAsia="SimSun"/>
                <w:sz w:val="28"/>
                <w:szCs w:val="28"/>
              </w:rPr>
              <w:t>.</w:t>
            </w:r>
          </w:p>
          <w:p w:rsidR="007637C5" w:rsidRP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Плани запитів в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>SQL</w:t>
            </w:r>
            <w:r w:rsidRPr="007637C5">
              <w:rPr>
                <w:rFonts w:eastAsia="SimSun"/>
                <w:sz w:val="28"/>
                <w:szCs w:val="28"/>
                <w:lang w:val="ru-RU" w:bidi="en-US"/>
              </w:rPr>
              <w:t xml:space="preserve">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>Server</w:t>
            </w:r>
            <w:r w:rsidRPr="007637C5">
              <w:rPr>
                <w:rFonts w:eastAsia="SimSun"/>
                <w:sz w:val="28"/>
                <w:szCs w:val="28"/>
                <w:lang w:val="ru-RU" w:bidi="en-US"/>
              </w:rPr>
              <w:t xml:space="preserve">. </w:t>
            </w:r>
            <w:r w:rsidRPr="007637C5">
              <w:rPr>
                <w:rFonts w:eastAsia="SimSun"/>
                <w:sz w:val="28"/>
                <w:szCs w:val="28"/>
              </w:rPr>
              <w:t>Оптимізація запитів з використанням індексів. Отримання інформації про індекси. Супроводження індексів.</w:t>
            </w:r>
          </w:p>
        </w:tc>
        <w:tc>
          <w:tcPr>
            <w:tcW w:w="958" w:type="dxa"/>
          </w:tcPr>
          <w:p w:rsidR="007637C5" w:rsidRPr="007637C5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</w:t>
            </w:r>
          </w:p>
        </w:tc>
      </w:tr>
      <w:tr w:rsidR="007637C5" w:rsidRPr="00852889" w:rsidTr="00D66D2D">
        <w:tc>
          <w:tcPr>
            <w:tcW w:w="817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8080" w:type="dxa"/>
            <w:vAlign w:val="bottom"/>
          </w:tcPr>
          <w:p w:rsidR="007637C5" w:rsidRP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Тема: </w:t>
            </w:r>
            <w:r w:rsidRPr="007637C5">
              <w:rPr>
                <w:rStyle w:val="25"/>
                <w:sz w:val="28"/>
                <w:szCs w:val="28"/>
              </w:rPr>
              <w:t xml:space="preserve">Засоби програмування на </w:t>
            </w:r>
            <w:r w:rsidRPr="007637C5">
              <w:rPr>
                <w:rStyle w:val="25"/>
                <w:sz w:val="28"/>
                <w:szCs w:val="28"/>
                <w:lang w:val="en-US" w:bidi="en-US"/>
              </w:rPr>
              <w:t>SQL</w:t>
            </w:r>
            <w:r w:rsidRPr="007637C5">
              <w:rPr>
                <w:rStyle w:val="25"/>
                <w:sz w:val="28"/>
                <w:szCs w:val="28"/>
                <w:lang w:val="ru-RU" w:bidi="en-US"/>
              </w:rPr>
              <w:t xml:space="preserve"> </w:t>
            </w:r>
            <w:r w:rsidRPr="007637C5">
              <w:rPr>
                <w:rStyle w:val="25"/>
                <w:sz w:val="28"/>
                <w:szCs w:val="28"/>
                <w:lang w:val="en-US" w:bidi="en-US"/>
              </w:rPr>
              <w:t>Server</w:t>
            </w:r>
            <w:r w:rsidRPr="007637C5">
              <w:rPr>
                <w:rStyle w:val="25"/>
                <w:sz w:val="28"/>
                <w:szCs w:val="28"/>
                <w:lang w:val="ru-RU" w:bidi="en-US"/>
              </w:rPr>
              <w:t xml:space="preserve">. </w:t>
            </w:r>
            <w:r w:rsidRPr="007637C5">
              <w:rPr>
                <w:rStyle w:val="25"/>
                <w:sz w:val="28"/>
                <w:szCs w:val="28"/>
              </w:rPr>
              <w:t xml:space="preserve">Інтеграція </w:t>
            </w:r>
            <w:r w:rsidRPr="007637C5">
              <w:rPr>
                <w:rStyle w:val="25"/>
                <w:sz w:val="28"/>
                <w:szCs w:val="28"/>
                <w:lang w:val="en-US" w:bidi="en-US"/>
              </w:rPr>
              <w:t xml:space="preserve">SQL Server </w:t>
            </w:r>
            <w:r w:rsidRPr="007637C5">
              <w:rPr>
                <w:rStyle w:val="25"/>
                <w:sz w:val="28"/>
                <w:szCs w:val="28"/>
              </w:rPr>
              <w:t xml:space="preserve">з </w:t>
            </w:r>
            <w:r w:rsidRPr="007637C5">
              <w:rPr>
                <w:rStyle w:val="25"/>
                <w:sz w:val="28"/>
                <w:szCs w:val="28"/>
                <w:lang w:val="en-US" w:bidi="en-US"/>
              </w:rPr>
              <w:t>.NET CLR</w:t>
            </w:r>
          </w:p>
          <w:p w:rsidR="007637C5" w:rsidRPr="007637C5" w:rsidRDefault="007637C5" w:rsidP="007637C5">
            <w:pPr>
              <w:pStyle w:val="24"/>
              <w:shd w:val="clear" w:color="auto" w:fill="auto"/>
              <w:tabs>
                <w:tab w:val="left" w:leader="underscore" w:pos="7483"/>
              </w:tabs>
              <w:spacing w:before="0" w:after="0" w:line="274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Збережені процедури і користувацькі функції в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>SQL</w:t>
            </w:r>
            <w:r w:rsidRPr="007637C5">
              <w:rPr>
                <w:rFonts w:eastAsia="SimSun"/>
                <w:sz w:val="28"/>
                <w:szCs w:val="28"/>
                <w:lang w:bidi="en-US"/>
              </w:rPr>
              <w:t xml:space="preserve">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>Server</w:t>
            </w:r>
            <w:r w:rsidRPr="007637C5">
              <w:rPr>
                <w:rFonts w:eastAsia="SimSun"/>
                <w:sz w:val="28"/>
                <w:szCs w:val="28"/>
                <w:lang w:bidi="en-US"/>
              </w:rPr>
              <w:t xml:space="preserve">. </w:t>
            </w:r>
            <w:r w:rsidRPr="007637C5">
              <w:rPr>
                <w:rFonts w:eastAsia="SimSun"/>
                <w:sz w:val="28"/>
                <w:szCs w:val="28"/>
              </w:rPr>
              <w:lastRenderedPageBreak/>
              <w:t xml:space="preserve">Керування перекомпіляцією і </w:t>
            </w:r>
            <w:proofErr w:type="spellStart"/>
            <w:r w:rsidRPr="007637C5">
              <w:rPr>
                <w:rFonts w:eastAsia="SimSun"/>
                <w:sz w:val="28"/>
                <w:szCs w:val="28"/>
              </w:rPr>
              <w:t>кешуванням</w:t>
            </w:r>
            <w:proofErr w:type="spellEnd"/>
            <w:r w:rsidRPr="007637C5">
              <w:rPr>
                <w:rFonts w:eastAsia="SimSun"/>
                <w:sz w:val="28"/>
                <w:szCs w:val="28"/>
              </w:rPr>
              <w:t xml:space="preserve">. Серверні проекти. Процедури і функції середовища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 xml:space="preserve">CLR. </w:t>
            </w:r>
            <w:r w:rsidRPr="007637C5">
              <w:rPr>
                <w:rFonts w:eastAsia="SimSun"/>
                <w:sz w:val="28"/>
                <w:szCs w:val="28"/>
              </w:rPr>
              <w:t>Тригери.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ab/>
            </w:r>
          </w:p>
        </w:tc>
        <w:tc>
          <w:tcPr>
            <w:tcW w:w="958" w:type="dxa"/>
          </w:tcPr>
          <w:p w:rsidR="007637C5" w:rsidRPr="007637C5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lastRenderedPageBreak/>
              <w:t>6</w:t>
            </w:r>
          </w:p>
        </w:tc>
      </w:tr>
      <w:tr w:rsidR="007637C5" w:rsidRPr="00852889" w:rsidTr="00D66D2D">
        <w:tc>
          <w:tcPr>
            <w:tcW w:w="817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8080" w:type="dxa"/>
            <w:vAlign w:val="bottom"/>
          </w:tcPr>
          <w:p w:rsidR="007637C5" w:rsidRPr="007637C5" w:rsidRDefault="007637C5" w:rsidP="007637C5">
            <w:pPr>
              <w:pStyle w:val="24"/>
              <w:shd w:val="clear" w:color="auto" w:fill="auto"/>
              <w:spacing w:before="0" w:after="0" w:line="278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Тема: </w:t>
            </w:r>
            <w:r w:rsidRPr="007637C5">
              <w:rPr>
                <w:rStyle w:val="25"/>
                <w:sz w:val="28"/>
                <w:szCs w:val="28"/>
              </w:rPr>
              <w:t>Основи системи побудови звітів</w:t>
            </w:r>
            <w:r w:rsidRPr="007637C5">
              <w:rPr>
                <w:rFonts w:eastAsia="SimSun"/>
                <w:sz w:val="28"/>
                <w:szCs w:val="28"/>
              </w:rPr>
              <w:t>.</w:t>
            </w:r>
          </w:p>
          <w:p w:rsidR="007637C5" w:rsidRPr="007637C5" w:rsidRDefault="007637C5" w:rsidP="007637C5">
            <w:pPr>
              <w:pStyle w:val="24"/>
              <w:shd w:val="clear" w:color="auto" w:fill="auto"/>
              <w:tabs>
                <w:tab w:val="left" w:leader="underscore" w:pos="7483"/>
              </w:tabs>
              <w:spacing w:before="0" w:after="0" w:line="278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Основні системи звітності підприємства. Класифікація звітів. Фази життєвого циклу звітності. Основи роботи зі службами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>Reporting</w:t>
            </w:r>
            <w:r w:rsidRPr="007637C5">
              <w:rPr>
                <w:rFonts w:eastAsia="SimSun"/>
                <w:sz w:val="28"/>
                <w:szCs w:val="28"/>
                <w:lang w:bidi="en-US"/>
              </w:rPr>
              <w:t xml:space="preserve">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>Services</w:t>
            </w:r>
            <w:r w:rsidRPr="007637C5">
              <w:rPr>
                <w:rFonts w:eastAsia="SimSun"/>
                <w:sz w:val="28"/>
                <w:szCs w:val="28"/>
                <w:lang w:bidi="en-US"/>
              </w:rPr>
              <w:t>.</w:t>
            </w:r>
            <w:r w:rsidRPr="007637C5">
              <w:rPr>
                <w:rFonts w:eastAsia="SimSun"/>
                <w:sz w:val="28"/>
                <w:szCs w:val="28"/>
                <w:lang w:bidi="en-US"/>
              </w:rPr>
              <w:tab/>
            </w:r>
          </w:p>
        </w:tc>
        <w:tc>
          <w:tcPr>
            <w:tcW w:w="958" w:type="dxa"/>
          </w:tcPr>
          <w:p w:rsidR="007637C5" w:rsidRPr="007637C5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</w:t>
            </w:r>
          </w:p>
        </w:tc>
      </w:tr>
      <w:tr w:rsidR="007637C5" w:rsidRPr="00852889" w:rsidTr="00D66D2D">
        <w:tc>
          <w:tcPr>
            <w:tcW w:w="817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8080" w:type="dxa"/>
            <w:vAlign w:val="bottom"/>
          </w:tcPr>
          <w:p w:rsidR="007637C5" w:rsidRP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Тема: </w:t>
            </w:r>
            <w:r w:rsidRPr="007637C5">
              <w:rPr>
                <w:rStyle w:val="25"/>
                <w:sz w:val="28"/>
                <w:szCs w:val="28"/>
              </w:rPr>
              <w:t xml:space="preserve">Бази даних в Інтернеті. Бази даних та </w:t>
            </w:r>
            <w:r w:rsidRPr="007637C5">
              <w:rPr>
                <w:rStyle w:val="25"/>
                <w:sz w:val="28"/>
                <w:szCs w:val="28"/>
                <w:lang w:val="en-US" w:bidi="en-US"/>
              </w:rPr>
              <w:t>XML</w:t>
            </w:r>
            <w:r w:rsidRPr="007637C5">
              <w:rPr>
                <w:rStyle w:val="25"/>
                <w:sz w:val="28"/>
                <w:szCs w:val="28"/>
                <w:lang w:val="ru-RU" w:bidi="en-US"/>
              </w:rPr>
              <w:t>.</w:t>
            </w:r>
          </w:p>
          <w:p w:rsidR="007637C5" w:rsidRPr="007637C5" w:rsidRDefault="007637C5" w:rsidP="007637C5">
            <w:pPr>
              <w:pStyle w:val="24"/>
              <w:shd w:val="clear" w:color="auto" w:fill="auto"/>
              <w:tabs>
                <w:tab w:val="left" w:leader="underscore" w:pos="7488"/>
              </w:tabs>
              <w:spacing w:before="0" w:after="0" w:line="274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Робота з базами даних через мережу Інтернет. Технології доступу до баз даних. Бази даних на основі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>XML</w:t>
            </w:r>
            <w:r w:rsidRPr="007637C5">
              <w:rPr>
                <w:rFonts w:eastAsia="SimSun"/>
                <w:sz w:val="28"/>
                <w:szCs w:val="28"/>
                <w:lang w:val="ru-RU" w:bidi="en-US"/>
              </w:rPr>
              <w:t xml:space="preserve">. </w:t>
            </w:r>
            <w:r w:rsidRPr="007637C5">
              <w:rPr>
                <w:rFonts w:eastAsia="SimSun"/>
                <w:sz w:val="28"/>
                <w:szCs w:val="28"/>
              </w:rPr>
              <w:t xml:space="preserve">Бази даних із вбудованою підтримкою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>XML</w:t>
            </w:r>
            <w:r w:rsidRPr="007637C5">
              <w:rPr>
                <w:rFonts w:eastAsia="SimSun"/>
                <w:sz w:val="28"/>
                <w:szCs w:val="28"/>
                <w:lang w:val="ru-RU" w:bidi="en-US"/>
              </w:rPr>
              <w:t xml:space="preserve">. </w:t>
            </w:r>
            <w:r w:rsidRPr="007637C5">
              <w:rPr>
                <w:rFonts w:eastAsia="SimSun"/>
                <w:sz w:val="28"/>
                <w:szCs w:val="28"/>
              </w:rPr>
              <w:t xml:space="preserve">Мови запитів і перетворення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>XML</w:t>
            </w:r>
            <w:r w:rsidRPr="007637C5">
              <w:rPr>
                <w:rFonts w:eastAsia="SimSun"/>
                <w:sz w:val="28"/>
                <w:szCs w:val="28"/>
              </w:rPr>
              <w:t>-даних.</w:t>
            </w:r>
            <w:r w:rsidRPr="007637C5">
              <w:rPr>
                <w:rFonts w:eastAsia="SimSun"/>
                <w:sz w:val="28"/>
                <w:szCs w:val="28"/>
                <w:lang w:val="ru-RU" w:bidi="en-US"/>
              </w:rPr>
              <w:tab/>
            </w:r>
          </w:p>
        </w:tc>
        <w:tc>
          <w:tcPr>
            <w:tcW w:w="958" w:type="dxa"/>
          </w:tcPr>
          <w:p w:rsidR="007637C5" w:rsidRPr="007637C5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</w:t>
            </w:r>
          </w:p>
        </w:tc>
      </w:tr>
      <w:tr w:rsidR="007637C5" w:rsidRPr="00852889" w:rsidTr="00D66D2D">
        <w:tc>
          <w:tcPr>
            <w:tcW w:w="817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8080" w:type="dxa"/>
            <w:vAlign w:val="bottom"/>
          </w:tcPr>
          <w:p w:rsidR="007637C5" w:rsidRP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Тема: </w:t>
            </w:r>
            <w:r w:rsidRPr="007637C5">
              <w:rPr>
                <w:rStyle w:val="25"/>
                <w:sz w:val="28"/>
                <w:szCs w:val="28"/>
              </w:rPr>
              <w:t>Бізнес-середовища систем баз даних</w:t>
            </w:r>
            <w:r w:rsidRPr="007637C5">
              <w:rPr>
                <w:rFonts w:eastAsia="SimSun"/>
                <w:sz w:val="28"/>
                <w:szCs w:val="28"/>
              </w:rPr>
              <w:t xml:space="preserve">. </w:t>
            </w:r>
            <w:proofErr w:type="spellStart"/>
            <w:r w:rsidRPr="007637C5">
              <w:rPr>
                <w:rStyle w:val="25"/>
                <w:sz w:val="28"/>
                <w:szCs w:val="28"/>
              </w:rPr>
              <w:t>Постреляційні</w:t>
            </w:r>
            <w:proofErr w:type="spellEnd"/>
            <w:r w:rsidRPr="007637C5">
              <w:rPr>
                <w:rStyle w:val="25"/>
                <w:sz w:val="28"/>
                <w:szCs w:val="28"/>
              </w:rPr>
              <w:t xml:space="preserve"> бази даних.</w:t>
            </w:r>
          </w:p>
          <w:p w:rsidR="007637C5" w:rsidRPr="007637C5" w:rsidRDefault="007637C5" w:rsidP="007637C5">
            <w:pPr>
              <w:pStyle w:val="24"/>
              <w:shd w:val="clear" w:color="auto" w:fill="auto"/>
              <w:tabs>
                <w:tab w:val="left" w:leader="underscore" w:pos="7493"/>
              </w:tabs>
              <w:spacing w:before="0" w:after="0" w:line="274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>OLTP</w:t>
            </w:r>
            <w:r w:rsidRPr="007637C5">
              <w:rPr>
                <w:rFonts w:eastAsia="SimSun"/>
                <w:sz w:val="28"/>
                <w:szCs w:val="28"/>
                <w:lang w:val="ru-RU" w:bidi="en-US"/>
              </w:rPr>
              <w:t xml:space="preserve">- </w:t>
            </w:r>
            <w:r w:rsidRPr="007637C5">
              <w:rPr>
                <w:rFonts w:eastAsia="SimSun"/>
                <w:sz w:val="28"/>
                <w:szCs w:val="28"/>
              </w:rPr>
              <w:t xml:space="preserve">та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>OLAP</w:t>
            </w:r>
            <w:r w:rsidRPr="007637C5">
              <w:rPr>
                <w:rFonts w:eastAsia="SimSun"/>
                <w:sz w:val="28"/>
                <w:szCs w:val="28"/>
              </w:rPr>
              <w:t xml:space="preserve">-системи. Розширення реляційних СУБД. Бази даних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>No</w:t>
            </w:r>
            <w:r w:rsidRPr="007637C5">
              <w:rPr>
                <w:rFonts w:eastAsia="SimSun"/>
                <w:sz w:val="28"/>
                <w:szCs w:val="28"/>
                <w:lang w:bidi="en-US"/>
              </w:rPr>
              <w:t>-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>SQL</w:t>
            </w:r>
            <w:r w:rsidRPr="007637C5">
              <w:rPr>
                <w:rFonts w:eastAsia="SimSun"/>
                <w:sz w:val="28"/>
                <w:szCs w:val="28"/>
                <w:lang w:bidi="en-US"/>
              </w:rPr>
              <w:t>/</w:t>
            </w:r>
            <w:r w:rsidRPr="007637C5">
              <w:rPr>
                <w:rFonts w:eastAsia="SimSun"/>
                <w:sz w:val="28"/>
                <w:szCs w:val="28"/>
                <w:lang w:bidi="en-US"/>
              </w:rPr>
              <w:tab/>
            </w:r>
          </w:p>
        </w:tc>
        <w:tc>
          <w:tcPr>
            <w:tcW w:w="958" w:type="dxa"/>
          </w:tcPr>
          <w:p w:rsidR="007637C5" w:rsidRPr="007637C5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</w:t>
            </w:r>
          </w:p>
        </w:tc>
      </w:tr>
      <w:tr w:rsidR="007637C5" w:rsidRPr="00852889" w:rsidTr="00D66D2D">
        <w:tc>
          <w:tcPr>
            <w:tcW w:w="817" w:type="dxa"/>
          </w:tcPr>
          <w:p w:rsidR="007637C5" w:rsidRPr="00852889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</w:tc>
        <w:tc>
          <w:tcPr>
            <w:tcW w:w="8080" w:type="dxa"/>
            <w:vAlign w:val="bottom"/>
          </w:tcPr>
          <w:p w:rsidR="007637C5" w:rsidRPr="007637C5" w:rsidRDefault="007637C5" w:rsidP="007637C5">
            <w:pPr>
              <w:pStyle w:val="24"/>
              <w:shd w:val="clear" w:color="auto" w:fill="auto"/>
              <w:spacing w:before="0" w:after="0" w:line="278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Тема: </w:t>
            </w:r>
            <w:r w:rsidRPr="007637C5">
              <w:rPr>
                <w:rStyle w:val="25"/>
                <w:sz w:val="28"/>
                <w:szCs w:val="28"/>
              </w:rPr>
              <w:t xml:space="preserve">Основні інструкції мови </w:t>
            </w:r>
            <w:r w:rsidRPr="007637C5">
              <w:rPr>
                <w:rStyle w:val="25"/>
                <w:sz w:val="28"/>
                <w:szCs w:val="28"/>
                <w:lang w:val="en-US" w:bidi="en-US"/>
              </w:rPr>
              <w:t>SQL</w:t>
            </w:r>
            <w:r w:rsidRPr="007637C5">
              <w:rPr>
                <w:rStyle w:val="25"/>
                <w:sz w:val="28"/>
                <w:szCs w:val="28"/>
                <w:lang w:val="ru-RU" w:bidi="en-US"/>
              </w:rPr>
              <w:t>.</w:t>
            </w:r>
          </w:p>
          <w:p w:rsidR="007637C5" w:rsidRPr="007637C5" w:rsidRDefault="007637C5" w:rsidP="007637C5">
            <w:pPr>
              <w:pStyle w:val="24"/>
              <w:shd w:val="clear" w:color="auto" w:fill="auto"/>
              <w:tabs>
                <w:tab w:val="left" w:leader="underscore" w:pos="7488"/>
              </w:tabs>
              <w:spacing w:before="0" w:after="0" w:line="278" w:lineRule="exact"/>
              <w:ind w:firstLine="0"/>
              <w:jc w:val="both"/>
              <w:rPr>
                <w:sz w:val="28"/>
                <w:szCs w:val="28"/>
              </w:rPr>
            </w:pPr>
            <w:r w:rsidRPr="007637C5">
              <w:rPr>
                <w:rFonts w:eastAsia="SimSun"/>
                <w:sz w:val="28"/>
                <w:szCs w:val="28"/>
              </w:rPr>
              <w:t xml:space="preserve">Мова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 xml:space="preserve">DDL: </w:t>
            </w:r>
            <w:r w:rsidRPr="007637C5">
              <w:rPr>
                <w:rFonts w:eastAsia="SimSun"/>
                <w:sz w:val="28"/>
                <w:szCs w:val="28"/>
              </w:rPr>
              <w:t xml:space="preserve">інструкції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 xml:space="preserve">Create, Alter, Drop. </w:t>
            </w:r>
            <w:r w:rsidRPr="007637C5">
              <w:rPr>
                <w:rFonts w:eastAsia="SimSun"/>
                <w:sz w:val="28"/>
                <w:szCs w:val="28"/>
              </w:rPr>
              <w:t xml:space="preserve">Мова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 xml:space="preserve">DML: </w:t>
            </w:r>
            <w:r w:rsidRPr="007637C5">
              <w:rPr>
                <w:rFonts w:eastAsia="SimSun"/>
                <w:sz w:val="28"/>
                <w:szCs w:val="28"/>
              </w:rPr>
              <w:t xml:space="preserve">інструкції 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>Insert, Update, Delete.</w:t>
            </w:r>
            <w:r w:rsidRPr="007637C5">
              <w:rPr>
                <w:rFonts w:eastAsia="SimSun"/>
                <w:sz w:val="28"/>
                <w:szCs w:val="28"/>
                <w:lang w:val="en-US" w:bidi="en-US"/>
              </w:rPr>
              <w:tab/>
            </w:r>
          </w:p>
        </w:tc>
        <w:tc>
          <w:tcPr>
            <w:tcW w:w="958" w:type="dxa"/>
          </w:tcPr>
          <w:p w:rsidR="007637C5" w:rsidRPr="007637C5" w:rsidRDefault="007637C5" w:rsidP="007637C5">
            <w:pPr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</w:t>
            </w:r>
          </w:p>
        </w:tc>
      </w:tr>
    </w:tbl>
    <w:p w:rsidR="008F6A0C" w:rsidRPr="00852889" w:rsidRDefault="008F6A0C" w:rsidP="008F6A0C">
      <w:pPr>
        <w:rPr>
          <w:rFonts w:ascii="Times New Roman" w:hAnsi="Times New Roman"/>
          <w:bCs/>
          <w:iCs/>
          <w:sz w:val="28"/>
          <w:szCs w:val="28"/>
        </w:rPr>
      </w:pPr>
    </w:p>
    <w:p w:rsidR="008F6A0C" w:rsidRPr="00852889" w:rsidRDefault="0048319C" w:rsidP="008F6A0C">
      <w:pPr>
        <w:rPr>
          <w:rFonts w:ascii="Times New Roman" w:hAnsi="Times New Roman"/>
          <w:bCs/>
          <w:iCs/>
          <w:sz w:val="28"/>
          <w:szCs w:val="28"/>
        </w:rPr>
      </w:pPr>
      <w:r w:rsidRPr="0048319C">
        <w:rPr>
          <w:rFonts w:ascii="Times New Roman" w:hAnsi="Times New Roman"/>
          <w:bCs/>
          <w:iCs/>
          <w:sz w:val="28"/>
          <w:szCs w:val="28"/>
        </w:rPr>
        <w:t xml:space="preserve">3.5. </w:t>
      </w:r>
      <w:r w:rsidR="008F6A0C" w:rsidRPr="00852889">
        <w:rPr>
          <w:rFonts w:ascii="Times New Roman" w:hAnsi="Times New Roman"/>
          <w:bCs/>
          <w:iCs/>
          <w:sz w:val="28"/>
          <w:szCs w:val="28"/>
        </w:rPr>
        <w:t>Перелік індивідуальних домашніх завдань.</w:t>
      </w:r>
    </w:p>
    <w:tbl>
      <w:tblPr>
        <w:tblW w:w="9873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2"/>
        <w:gridCol w:w="7618"/>
        <w:gridCol w:w="1453"/>
      </w:tblGrid>
      <w:tr w:rsidR="007637C5" w:rsidTr="007637C5">
        <w:trPr>
          <w:trHeight w:hRule="exact" w:val="614"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120" w:line="220" w:lineRule="exact"/>
              <w:ind w:left="240" w:firstLine="0"/>
              <w:jc w:val="left"/>
            </w:pPr>
            <w:r>
              <w:rPr>
                <w:rFonts w:eastAsia="SimSun"/>
              </w:rPr>
              <w:t>№</w:t>
            </w:r>
          </w:p>
          <w:p w:rsidR="007637C5" w:rsidRDefault="007637C5" w:rsidP="007637C5">
            <w:pPr>
              <w:pStyle w:val="24"/>
              <w:shd w:val="clear" w:color="auto" w:fill="auto"/>
              <w:spacing w:before="120" w:after="0" w:line="220" w:lineRule="exact"/>
              <w:ind w:left="160" w:firstLine="0"/>
              <w:jc w:val="left"/>
            </w:pPr>
            <w:r>
              <w:rPr>
                <w:rFonts w:eastAsia="SimSun"/>
              </w:rPr>
              <w:t>теми</w:t>
            </w:r>
          </w:p>
        </w:tc>
        <w:tc>
          <w:tcPr>
            <w:tcW w:w="761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firstLine="0"/>
            </w:pPr>
            <w:r>
              <w:rPr>
                <w:rFonts w:eastAsia="SimSun"/>
              </w:rPr>
              <w:t>Найменування розділів і тем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firstLine="0"/>
              <w:jc w:val="left"/>
            </w:pPr>
            <w:r>
              <w:rPr>
                <w:rFonts w:eastAsia="SimSun"/>
              </w:rPr>
              <w:t>К-сть годин</w:t>
            </w:r>
          </w:p>
        </w:tc>
      </w:tr>
      <w:tr w:rsidR="007637C5" w:rsidTr="00DD2130">
        <w:trPr>
          <w:trHeight w:hRule="exact" w:val="610"/>
        </w:trPr>
        <w:tc>
          <w:tcPr>
            <w:tcW w:w="80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/>
        </w:tc>
        <w:tc>
          <w:tcPr>
            <w:tcW w:w="761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/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firstLine="0"/>
              <w:jc w:val="left"/>
            </w:pPr>
            <w:r>
              <w:rPr>
                <w:rFonts w:eastAsia="SimSun"/>
              </w:rPr>
              <w:t>ЗФН</w:t>
            </w:r>
          </w:p>
        </w:tc>
      </w:tr>
      <w:tr w:rsidR="007637C5" w:rsidTr="00084DFE">
        <w:trPr>
          <w:trHeight w:hRule="exact" w:val="562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left="240" w:firstLine="0"/>
              <w:jc w:val="left"/>
            </w:pPr>
            <w:r w:rsidRPr="0048319C">
              <w:rPr>
                <w:rFonts w:eastAsia="SimSun"/>
                <w:lang w:bidi="en-US"/>
              </w:rPr>
              <w:t>1.</w:t>
            </w:r>
          </w:p>
        </w:tc>
        <w:tc>
          <w:tcPr>
            <w:tcW w:w="7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637C5" w:rsidRDefault="007637C5" w:rsidP="007637C5">
            <w:pPr>
              <w:pStyle w:val="24"/>
              <w:shd w:val="clear" w:color="auto" w:fill="auto"/>
              <w:spacing w:before="0" w:after="60" w:line="220" w:lineRule="exact"/>
              <w:ind w:firstLine="0"/>
              <w:jc w:val="both"/>
            </w:pPr>
            <w:r>
              <w:rPr>
                <w:rFonts w:eastAsia="SimSun"/>
              </w:rPr>
              <w:t xml:space="preserve">Тема: </w:t>
            </w:r>
            <w:r>
              <w:rPr>
                <w:rStyle w:val="25"/>
              </w:rPr>
              <w:t>Розробка реляційної моделі даних</w:t>
            </w:r>
          </w:p>
          <w:p w:rsidR="007637C5" w:rsidRDefault="007637C5" w:rsidP="007637C5">
            <w:pPr>
              <w:pStyle w:val="24"/>
              <w:shd w:val="clear" w:color="auto" w:fill="auto"/>
              <w:tabs>
                <w:tab w:val="left" w:leader="underscore" w:pos="7474"/>
              </w:tabs>
              <w:spacing w:before="60" w:after="0" w:line="220" w:lineRule="exact"/>
              <w:ind w:firstLine="0"/>
              <w:jc w:val="both"/>
            </w:pPr>
            <w:r>
              <w:rPr>
                <w:rFonts w:eastAsia="SimSun"/>
              </w:rPr>
              <w:t>Опис предметної області. Концептуальне та логічне моделювання.</w:t>
            </w:r>
            <w:r>
              <w:rPr>
                <w:rFonts w:eastAsia="SimSun"/>
                <w:lang w:val="en-US" w:bidi="en-US"/>
              </w:rPr>
              <w:tab/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37C5" w:rsidRP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left="220" w:firstLine="0"/>
              <w:jc w:val="left"/>
              <w:rPr>
                <w:lang w:val="ru-RU"/>
              </w:rPr>
            </w:pPr>
            <w:r>
              <w:rPr>
                <w:rFonts w:eastAsia="SimSun"/>
                <w:lang w:val="ru-RU" w:bidi="en-US"/>
              </w:rPr>
              <w:t>2</w:t>
            </w:r>
          </w:p>
        </w:tc>
      </w:tr>
      <w:tr w:rsidR="007637C5" w:rsidTr="00955284">
        <w:trPr>
          <w:trHeight w:hRule="exact" w:val="1114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left="240" w:firstLine="0"/>
              <w:jc w:val="left"/>
            </w:pPr>
            <w:r>
              <w:rPr>
                <w:rFonts w:eastAsia="SimSun"/>
                <w:lang w:val="en-US" w:bidi="en-US"/>
              </w:rPr>
              <w:t>2.</w:t>
            </w:r>
          </w:p>
        </w:tc>
        <w:tc>
          <w:tcPr>
            <w:tcW w:w="7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</w:pPr>
            <w:r>
              <w:rPr>
                <w:rFonts w:eastAsia="SimSun"/>
              </w:rPr>
              <w:t xml:space="preserve">Тема: </w:t>
            </w:r>
            <w:r>
              <w:rPr>
                <w:rStyle w:val="25"/>
              </w:rPr>
              <w:t xml:space="preserve">Побудова бази даних засобами </w:t>
            </w:r>
            <w:r>
              <w:rPr>
                <w:rStyle w:val="25"/>
                <w:lang w:val="en-US" w:bidi="en-US"/>
              </w:rPr>
              <w:t>SQL</w:t>
            </w:r>
            <w:r w:rsidRPr="00C82811">
              <w:rPr>
                <w:rStyle w:val="25"/>
                <w:lang w:val="ru-RU" w:bidi="en-US"/>
              </w:rPr>
              <w:t xml:space="preserve"> </w:t>
            </w:r>
            <w:r>
              <w:rPr>
                <w:rStyle w:val="25"/>
                <w:lang w:val="en-US" w:bidi="en-US"/>
              </w:rPr>
              <w:t>Server</w:t>
            </w:r>
          </w:p>
          <w:p w:rsidR="007637C5" w:rsidRDefault="007637C5" w:rsidP="007637C5">
            <w:pPr>
              <w:pStyle w:val="24"/>
              <w:shd w:val="clear" w:color="auto" w:fill="auto"/>
              <w:tabs>
                <w:tab w:val="left" w:leader="underscore" w:pos="7483"/>
              </w:tabs>
              <w:spacing w:before="0" w:after="0" w:line="274" w:lineRule="exact"/>
              <w:ind w:firstLine="0"/>
              <w:jc w:val="both"/>
            </w:pPr>
            <w:proofErr w:type="spellStart"/>
            <w:r>
              <w:rPr>
                <w:rFonts w:eastAsia="SimSun"/>
              </w:rPr>
              <w:t>Огворення</w:t>
            </w:r>
            <w:proofErr w:type="spellEnd"/>
            <w:r>
              <w:rPr>
                <w:rFonts w:eastAsia="SimSun"/>
              </w:rPr>
              <w:t xml:space="preserve"> бази даних засобами графічного інтерфейсу програми </w:t>
            </w:r>
            <w:r>
              <w:rPr>
                <w:rFonts w:eastAsia="SimSun"/>
                <w:lang w:val="en-US" w:bidi="en-US"/>
              </w:rPr>
              <w:t>Management</w:t>
            </w:r>
            <w:r w:rsidRPr="00C82811">
              <w:rPr>
                <w:rFonts w:eastAsia="SimSun"/>
                <w:lang w:bidi="en-US"/>
              </w:rPr>
              <w:t xml:space="preserve"> </w:t>
            </w:r>
            <w:r>
              <w:rPr>
                <w:rFonts w:eastAsia="SimSun"/>
                <w:lang w:val="en-US" w:bidi="en-US"/>
              </w:rPr>
              <w:t>Studio</w:t>
            </w:r>
            <w:r w:rsidRPr="00C82811">
              <w:rPr>
                <w:rFonts w:eastAsia="SimSun"/>
                <w:lang w:bidi="en-US"/>
              </w:rPr>
              <w:t xml:space="preserve">: </w:t>
            </w:r>
            <w:r>
              <w:rPr>
                <w:rFonts w:eastAsia="SimSun"/>
              </w:rPr>
              <w:t xml:space="preserve">створення таблиць, створення </w:t>
            </w:r>
            <w:proofErr w:type="spellStart"/>
            <w:r>
              <w:rPr>
                <w:rFonts w:eastAsia="SimSun"/>
              </w:rPr>
              <w:t>зв’язків</w:t>
            </w:r>
            <w:proofErr w:type="spellEnd"/>
            <w:r>
              <w:rPr>
                <w:rFonts w:eastAsia="SimSun"/>
              </w:rPr>
              <w:t xml:space="preserve"> між таблицями. Наповнення даними</w:t>
            </w:r>
            <w:r>
              <w:rPr>
                <w:rFonts w:eastAsia="SimSun"/>
                <w:lang w:val="en-US" w:bidi="en-US"/>
              </w:rPr>
              <w:tab/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37C5" w:rsidRP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left="220" w:firstLine="0"/>
              <w:jc w:val="left"/>
              <w:rPr>
                <w:lang w:val="ru-RU"/>
              </w:rPr>
            </w:pPr>
            <w:r>
              <w:rPr>
                <w:rFonts w:eastAsia="SimSun"/>
                <w:lang w:val="ru-RU" w:bidi="en-US"/>
              </w:rPr>
              <w:t>2</w:t>
            </w:r>
          </w:p>
        </w:tc>
      </w:tr>
      <w:tr w:rsidR="007637C5" w:rsidTr="00CE6AC0">
        <w:trPr>
          <w:trHeight w:hRule="exact" w:val="83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left="240" w:firstLine="0"/>
              <w:jc w:val="left"/>
            </w:pPr>
            <w:r>
              <w:rPr>
                <w:rFonts w:eastAsia="SimSun"/>
                <w:lang w:val="en-US" w:bidi="en-US"/>
              </w:rPr>
              <w:t>3.</w:t>
            </w:r>
          </w:p>
        </w:tc>
        <w:tc>
          <w:tcPr>
            <w:tcW w:w="7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78" w:lineRule="exact"/>
              <w:ind w:firstLine="0"/>
              <w:jc w:val="both"/>
            </w:pPr>
            <w:r>
              <w:rPr>
                <w:rFonts w:eastAsia="SimSun"/>
              </w:rPr>
              <w:t xml:space="preserve">Тема: </w:t>
            </w:r>
            <w:r>
              <w:rPr>
                <w:rStyle w:val="25"/>
              </w:rPr>
              <w:t xml:space="preserve">Основні інструкції мови </w:t>
            </w:r>
            <w:r>
              <w:rPr>
                <w:rStyle w:val="25"/>
                <w:lang w:val="en-US" w:bidi="en-US"/>
              </w:rPr>
              <w:t>SQL</w:t>
            </w:r>
          </w:p>
          <w:p w:rsidR="007637C5" w:rsidRDefault="007637C5" w:rsidP="007637C5">
            <w:pPr>
              <w:pStyle w:val="24"/>
              <w:shd w:val="clear" w:color="auto" w:fill="auto"/>
              <w:tabs>
                <w:tab w:val="left" w:leader="underscore" w:pos="7478"/>
              </w:tabs>
              <w:spacing w:before="0" w:after="0" w:line="278" w:lineRule="exact"/>
              <w:ind w:firstLine="0"/>
              <w:jc w:val="both"/>
            </w:pPr>
            <w:r>
              <w:rPr>
                <w:rFonts w:eastAsia="SimSun"/>
              </w:rPr>
              <w:t xml:space="preserve">Інструкція </w:t>
            </w:r>
            <w:r>
              <w:rPr>
                <w:rFonts w:eastAsia="SimSun"/>
                <w:lang w:val="en-US" w:bidi="en-US"/>
              </w:rPr>
              <w:t>Select</w:t>
            </w:r>
            <w:r w:rsidRPr="00C82811">
              <w:rPr>
                <w:rFonts w:eastAsia="SimSun"/>
                <w:lang w:bidi="en-US"/>
              </w:rPr>
              <w:t xml:space="preserve">. </w:t>
            </w:r>
            <w:r>
              <w:rPr>
                <w:rFonts w:eastAsia="SimSun"/>
              </w:rPr>
              <w:t xml:space="preserve">Прості запити на вибірку. Складні запити на вибірку. Інструкції </w:t>
            </w:r>
            <w:r>
              <w:rPr>
                <w:rFonts w:eastAsia="SimSun"/>
                <w:lang w:val="en-US" w:bidi="en-US"/>
              </w:rPr>
              <w:t>Insert, Update, Delete.</w:t>
            </w:r>
            <w:r>
              <w:rPr>
                <w:rFonts w:eastAsia="SimSun"/>
                <w:lang w:val="en-US" w:bidi="en-US"/>
              </w:rPr>
              <w:tab/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firstLine="0"/>
            </w:pPr>
            <w:r>
              <w:rPr>
                <w:rFonts w:eastAsia="SimSun"/>
                <w:lang w:val="en-US" w:bidi="en-US"/>
              </w:rPr>
              <w:t>6</w:t>
            </w:r>
          </w:p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left="320" w:firstLine="0"/>
              <w:jc w:val="left"/>
            </w:pPr>
            <w:r>
              <w:rPr>
                <w:rFonts w:eastAsia="SimSun"/>
                <w:lang w:val="en-US" w:bidi="en-US"/>
              </w:rPr>
              <w:t>2</w:t>
            </w:r>
          </w:p>
        </w:tc>
      </w:tr>
      <w:tr w:rsidR="007637C5" w:rsidTr="00C02132">
        <w:trPr>
          <w:trHeight w:hRule="exact" w:val="84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left="240" w:firstLine="0"/>
              <w:jc w:val="left"/>
            </w:pPr>
            <w:r>
              <w:rPr>
                <w:rFonts w:eastAsia="SimSun"/>
                <w:lang w:val="en-US" w:bidi="en-US"/>
              </w:rPr>
              <w:t>4.</w:t>
            </w:r>
          </w:p>
        </w:tc>
        <w:tc>
          <w:tcPr>
            <w:tcW w:w="7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78" w:lineRule="exact"/>
              <w:ind w:firstLine="0"/>
              <w:jc w:val="both"/>
            </w:pPr>
            <w:r>
              <w:rPr>
                <w:rFonts w:eastAsia="SimSun"/>
              </w:rPr>
              <w:t xml:space="preserve">Тема: </w:t>
            </w:r>
            <w:r>
              <w:rPr>
                <w:rStyle w:val="25"/>
              </w:rPr>
              <w:t xml:space="preserve">Основні інструкції мови </w:t>
            </w:r>
            <w:r>
              <w:rPr>
                <w:rStyle w:val="25"/>
                <w:lang w:val="en-US" w:bidi="en-US"/>
              </w:rPr>
              <w:t>SQL</w:t>
            </w:r>
          </w:p>
          <w:p w:rsidR="007637C5" w:rsidRDefault="007637C5" w:rsidP="007637C5">
            <w:pPr>
              <w:pStyle w:val="24"/>
              <w:shd w:val="clear" w:color="auto" w:fill="auto"/>
              <w:tabs>
                <w:tab w:val="left" w:leader="underscore" w:pos="7483"/>
              </w:tabs>
              <w:spacing w:before="0" w:after="0" w:line="278" w:lineRule="exact"/>
              <w:ind w:firstLine="0"/>
              <w:jc w:val="both"/>
            </w:pPr>
            <w:r>
              <w:rPr>
                <w:rFonts w:eastAsia="SimSun"/>
              </w:rPr>
              <w:t xml:space="preserve">Мова </w:t>
            </w:r>
            <w:r>
              <w:rPr>
                <w:rFonts w:eastAsia="SimSun"/>
                <w:lang w:val="en-US" w:bidi="en-US"/>
              </w:rPr>
              <w:t>DDL</w:t>
            </w:r>
            <w:r w:rsidRPr="00C82811">
              <w:rPr>
                <w:rFonts w:eastAsia="SimSun"/>
                <w:lang w:bidi="en-US"/>
              </w:rPr>
              <w:t xml:space="preserve">: </w:t>
            </w:r>
            <w:r>
              <w:rPr>
                <w:rFonts w:eastAsia="SimSun"/>
              </w:rPr>
              <w:t xml:space="preserve">Оператори </w:t>
            </w:r>
            <w:r>
              <w:rPr>
                <w:rFonts w:eastAsia="SimSun"/>
                <w:lang w:val="en-US" w:bidi="en-US"/>
              </w:rPr>
              <w:t>Create</w:t>
            </w:r>
            <w:r w:rsidRPr="00C82811">
              <w:rPr>
                <w:rFonts w:eastAsia="SimSun"/>
                <w:lang w:bidi="en-US"/>
              </w:rPr>
              <w:t xml:space="preserve"> </w:t>
            </w:r>
            <w:r>
              <w:rPr>
                <w:rFonts w:eastAsia="SimSun"/>
                <w:lang w:val="en-US" w:bidi="en-US"/>
              </w:rPr>
              <w:t>Table</w:t>
            </w:r>
            <w:r w:rsidRPr="00C82811">
              <w:rPr>
                <w:rFonts w:eastAsia="SimSun"/>
                <w:lang w:bidi="en-US"/>
              </w:rPr>
              <w:t xml:space="preserve">, </w:t>
            </w:r>
            <w:r>
              <w:rPr>
                <w:rFonts w:eastAsia="SimSun"/>
                <w:lang w:val="en-US" w:bidi="en-US"/>
              </w:rPr>
              <w:t>Alter</w:t>
            </w:r>
            <w:r w:rsidRPr="00C82811">
              <w:rPr>
                <w:rFonts w:eastAsia="SimSun"/>
                <w:lang w:bidi="en-US"/>
              </w:rPr>
              <w:t xml:space="preserve"> </w:t>
            </w:r>
            <w:r>
              <w:rPr>
                <w:rFonts w:eastAsia="SimSun"/>
                <w:lang w:val="en-US" w:bidi="en-US"/>
              </w:rPr>
              <w:t>Table</w:t>
            </w:r>
            <w:r w:rsidRPr="00C82811">
              <w:rPr>
                <w:rFonts w:eastAsia="SimSun"/>
                <w:lang w:bidi="en-US"/>
              </w:rPr>
              <w:t xml:space="preserve">, </w:t>
            </w:r>
            <w:r>
              <w:rPr>
                <w:rFonts w:eastAsia="SimSun"/>
                <w:lang w:val="en-US" w:bidi="en-US"/>
              </w:rPr>
              <w:t>Drop</w:t>
            </w:r>
            <w:r w:rsidRPr="00C82811">
              <w:rPr>
                <w:rFonts w:eastAsia="SimSun"/>
                <w:lang w:bidi="en-US"/>
              </w:rPr>
              <w:t xml:space="preserve"> </w:t>
            </w:r>
            <w:r>
              <w:rPr>
                <w:rFonts w:eastAsia="SimSun"/>
                <w:lang w:val="en-US" w:bidi="en-US"/>
              </w:rPr>
              <w:t>Table</w:t>
            </w:r>
            <w:r w:rsidRPr="00C82811">
              <w:rPr>
                <w:rFonts w:eastAsia="SimSun"/>
                <w:lang w:bidi="en-US"/>
              </w:rPr>
              <w:t xml:space="preserve">. </w:t>
            </w:r>
            <w:r>
              <w:rPr>
                <w:rFonts w:eastAsia="SimSun"/>
              </w:rPr>
              <w:t xml:space="preserve">Структура імені об’єктів у СУБД </w:t>
            </w:r>
            <w:r>
              <w:rPr>
                <w:rFonts w:eastAsia="SimSun"/>
                <w:lang w:val="en-US" w:bidi="en-US"/>
              </w:rPr>
              <w:t>SQL</w:t>
            </w:r>
            <w:r w:rsidRPr="00C82811">
              <w:rPr>
                <w:rFonts w:eastAsia="SimSun"/>
                <w:lang w:bidi="en-US"/>
              </w:rPr>
              <w:t xml:space="preserve"> </w:t>
            </w:r>
            <w:r>
              <w:rPr>
                <w:rFonts w:eastAsia="SimSun"/>
                <w:lang w:val="en-US" w:bidi="en-US"/>
              </w:rPr>
              <w:t>Server</w:t>
            </w:r>
            <w:r w:rsidRPr="00C82811">
              <w:rPr>
                <w:rFonts w:eastAsia="SimSun"/>
                <w:lang w:bidi="en-US"/>
              </w:rPr>
              <w:t>.</w:t>
            </w:r>
            <w:r w:rsidRPr="00C82811">
              <w:rPr>
                <w:rFonts w:eastAsia="SimSun"/>
                <w:lang w:bidi="en-US"/>
              </w:rPr>
              <w:tab/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firstLine="0"/>
            </w:pPr>
            <w:r>
              <w:rPr>
                <w:rFonts w:eastAsia="SimSun"/>
                <w:lang w:val="en-US" w:bidi="en-US"/>
              </w:rPr>
              <w:t>2</w:t>
            </w:r>
          </w:p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left="320" w:firstLine="0"/>
              <w:jc w:val="left"/>
            </w:pPr>
            <w:r>
              <w:rPr>
                <w:rFonts w:eastAsia="SimSun"/>
                <w:lang w:val="en-US" w:bidi="en-US"/>
              </w:rPr>
              <w:t>1</w:t>
            </w:r>
          </w:p>
        </w:tc>
      </w:tr>
      <w:tr w:rsidR="007637C5" w:rsidTr="00357904">
        <w:trPr>
          <w:trHeight w:hRule="exact" w:val="1114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left="240" w:firstLine="0"/>
              <w:jc w:val="left"/>
            </w:pPr>
            <w:r>
              <w:rPr>
                <w:rFonts w:eastAsia="SimSun"/>
                <w:lang w:val="en-US" w:bidi="en-US"/>
              </w:rPr>
              <w:t>5.</w:t>
            </w:r>
          </w:p>
        </w:tc>
        <w:tc>
          <w:tcPr>
            <w:tcW w:w="7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</w:pPr>
            <w:r>
              <w:rPr>
                <w:rFonts w:eastAsia="SimSun"/>
              </w:rPr>
              <w:t xml:space="preserve">Тема: </w:t>
            </w:r>
            <w:r>
              <w:rPr>
                <w:rStyle w:val="25"/>
              </w:rPr>
              <w:t xml:space="preserve">Основи адміністрування в </w:t>
            </w:r>
            <w:r>
              <w:rPr>
                <w:rStyle w:val="25"/>
                <w:lang w:val="en-US" w:bidi="en-US"/>
              </w:rPr>
              <w:t>MS</w:t>
            </w:r>
            <w:r w:rsidRPr="00C82811">
              <w:rPr>
                <w:rStyle w:val="25"/>
                <w:lang w:val="ru-RU" w:bidi="en-US"/>
              </w:rPr>
              <w:t xml:space="preserve"> </w:t>
            </w:r>
            <w:r>
              <w:rPr>
                <w:rStyle w:val="25"/>
                <w:lang w:val="en-US" w:bidi="en-US"/>
              </w:rPr>
              <w:t>SQL</w:t>
            </w:r>
            <w:r w:rsidRPr="00C82811">
              <w:rPr>
                <w:rStyle w:val="25"/>
                <w:lang w:val="ru-RU" w:bidi="en-US"/>
              </w:rPr>
              <w:t xml:space="preserve"> </w:t>
            </w:r>
            <w:r>
              <w:rPr>
                <w:rStyle w:val="25"/>
                <w:lang w:val="en-US" w:bidi="en-US"/>
              </w:rPr>
              <w:t>Server</w:t>
            </w:r>
          </w:p>
          <w:p w:rsidR="007637C5" w:rsidRDefault="007637C5" w:rsidP="007637C5">
            <w:pPr>
              <w:pStyle w:val="24"/>
              <w:shd w:val="clear" w:color="auto" w:fill="auto"/>
              <w:tabs>
                <w:tab w:val="left" w:leader="underscore" w:pos="7483"/>
              </w:tabs>
              <w:spacing w:before="0" w:after="0" w:line="274" w:lineRule="exact"/>
              <w:ind w:firstLine="0"/>
              <w:jc w:val="both"/>
            </w:pPr>
            <w:r>
              <w:rPr>
                <w:rFonts w:eastAsia="SimSun"/>
              </w:rPr>
              <w:t>Користувачі бази даних. Ролі і групи. Повноваження надавати права. Відміна прав доступу. Резервне копіювання, відновлення та переміщення баз даних.</w:t>
            </w:r>
            <w:r>
              <w:rPr>
                <w:rFonts w:eastAsia="SimSun"/>
                <w:lang w:val="en-US" w:bidi="en-US"/>
              </w:rPr>
              <w:tab/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firstLine="0"/>
            </w:pPr>
            <w:r>
              <w:rPr>
                <w:rFonts w:eastAsia="SimSun"/>
                <w:lang w:val="en-US" w:bidi="en-US"/>
              </w:rPr>
              <w:t>2</w:t>
            </w:r>
          </w:p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left="320" w:firstLine="0"/>
              <w:jc w:val="left"/>
            </w:pPr>
            <w:r>
              <w:rPr>
                <w:rFonts w:eastAsia="SimSun"/>
                <w:lang w:val="en-US" w:bidi="en-US"/>
              </w:rPr>
              <w:t>1</w:t>
            </w:r>
          </w:p>
        </w:tc>
      </w:tr>
      <w:tr w:rsidR="007637C5" w:rsidTr="00144A6E">
        <w:trPr>
          <w:trHeight w:hRule="exact" w:val="84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left="240" w:firstLine="0"/>
              <w:jc w:val="left"/>
            </w:pPr>
            <w:r>
              <w:rPr>
                <w:rFonts w:eastAsia="SimSun"/>
                <w:lang w:val="en-US" w:bidi="en-US"/>
              </w:rPr>
              <w:t>6.</w:t>
            </w:r>
          </w:p>
        </w:tc>
        <w:tc>
          <w:tcPr>
            <w:tcW w:w="7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</w:pPr>
            <w:r>
              <w:rPr>
                <w:rFonts w:eastAsia="SimSun"/>
              </w:rPr>
              <w:t xml:space="preserve">Тема: </w:t>
            </w:r>
            <w:r>
              <w:rPr>
                <w:rStyle w:val="25"/>
              </w:rPr>
              <w:t xml:space="preserve">Віртуальні таблиці в </w:t>
            </w:r>
            <w:r>
              <w:rPr>
                <w:rStyle w:val="25"/>
                <w:lang w:val="en-US" w:bidi="en-US"/>
              </w:rPr>
              <w:t>MS</w:t>
            </w:r>
            <w:r w:rsidRPr="00C82811">
              <w:rPr>
                <w:rStyle w:val="25"/>
                <w:lang w:bidi="en-US"/>
              </w:rPr>
              <w:t xml:space="preserve"> </w:t>
            </w:r>
            <w:r>
              <w:rPr>
                <w:rStyle w:val="25"/>
                <w:lang w:val="en-US" w:bidi="en-US"/>
              </w:rPr>
              <w:t>SQL</w:t>
            </w:r>
            <w:r w:rsidRPr="00C82811">
              <w:rPr>
                <w:rStyle w:val="25"/>
                <w:lang w:bidi="en-US"/>
              </w:rPr>
              <w:t xml:space="preserve"> </w:t>
            </w:r>
            <w:r>
              <w:rPr>
                <w:rStyle w:val="25"/>
                <w:lang w:val="en-US" w:bidi="en-US"/>
              </w:rPr>
              <w:t>Server</w:t>
            </w:r>
          </w:p>
          <w:p w:rsid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</w:pPr>
            <w:r>
              <w:rPr>
                <w:rFonts w:eastAsia="SimSun"/>
              </w:rPr>
              <w:t>Створення віртуальних таблиць. Представлення даних для різних груп користувачів. Віртуальних таблиці як засіб редагування даних у БД.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firstLine="0"/>
            </w:pPr>
            <w:r>
              <w:rPr>
                <w:rFonts w:eastAsia="SimSun"/>
                <w:lang w:val="en-US" w:bidi="en-US"/>
              </w:rPr>
              <w:t>2</w:t>
            </w:r>
          </w:p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left="320" w:firstLine="0"/>
              <w:jc w:val="left"/>
            </w:pPr>
            <w:r>
              <w:rPr>
                <w:rFonts w:eastAsia="SimSun"/>
                <w:lang w:val="en-US" w:bidi="en-US"/>
              </w:rPr>
              <w:t>1</w:t>
            </w:r>
          </w:p>
        </w:tc>
      </w:tr>
      <w:tr w:rsidR="007637C5" w:rsidTr="0042276C">
        <w:trPr>
          <w:trHeight w:hRule="exact" w:val="653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left="240" w:firstLine="0"/>
              <w:jc w:val="left"/>
            </w:pPr>
            <w:r>
              <w:rPr>
                <w:rFonts w:eastAsia="SimSun"/>
                <w:lang w:val="en-US" w:bidi="en-US"/>
              </w:rPr>
              <w:t>7.</w:t>
            </w:r>
          </w:p>
        </w:tc>
        <w:tc>
          <w:tcPr>
            <w:tcW w:w="7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637C5" w:rsidRDefault="007637C5" w:rsidP="007637C5">
            <w:pPr>
              <w:pStyle w:val="24"/>
              <w:shd w:val="clear" w:color="auto" w:fill="auto"/>
              <w:spacing w:before="0" w:after="60" w:line="220" w:lineRule="exact"/>
              <w:ind w:firstLine="0"/>
              <w:jc w:val="both"/>
            </w:pPr>
            <w:r>
              <w:rPr>
                <w:rFonts w:eastAsia="SimSun"/>
              </w:rPr>
              <w:t xml:space="preserve">Тема: </w:t>
            </w:r>
            <w:r>
              <w:rPr>
                <w:rStyle w:val="25"/>
              </w:rPr>
              <w:t xml:space="preserve">Вбудована </w:t>
            </w:r>
            <w:r>
              <w:rPr>
                <w:rStyle w:val="25"/>
                <w:lang w:val="en-US" w:bidi="en-US"/>
              </w:rPr>
              <w:t>SQL</w:t>
            </w:r>
          </w:p>
          <w:p w:rsidR="007637C5" w:rsidRDefault="007637C5" w:rsidP="007637C5">
            <w:pPr>
              <w:pStyle w:val="24"/>
              <w:shd w:val="clear" w:color="auto" w:fill="auto"/>
              <w:spacing w:before="60" w:after="0" w:line="220" w:lineRule="exact"/>
              <w:ind w:firstLine="0"/>
              <w:jc w:val="both"/>
            </w:pPr>
            <w:r>
              <w:rPr>
                <w:rFonts w:eastAsia="SimSun"/>
              </w:rPr>
              <w:t xml:space="preserve">Алгоритмічні конструкції мови </w:t>
            </w:r>
            <w:r>
              <w:rPr>
                <w:rFonts w:eastAsia="SimSun"/>
                <w:lang w:val="en-US" w:bidi="en-US"/>
              </w:rPr>
              <w:t>SQL</w:t>
            </w:r>
            <w:r w:rsidRPr="00C82811">
              <w:rPr>
                <w:rFonts w:eastAsia="SimSun"/>
                <w:lang w:val="ru-RU" w:bidi="en-US"/>
              </w:rPr>
              <w:t xml:space="preserve">. </w:t>
            </w:r>
            <w:r>
              <w:rPr>
                <w:rFonts w:eastAsia="SimSun"/>
              </w:rPr>
              <w:t xml:space="preserve">Курсори. Інструкція </w:t>
            </w:r>
            <w:r>
              <w:rPr>
                <w:rFonts w:eastAsia="SimSun"/>
                <w:lang w:val="en-US" w:bidi="en-US"/>
              </w:rPr>
              <w:t>Apply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rPr>
                <w:sz w:val="10"/>
                <w:szCs w:val="10"/>
              </w:rPr>
            </w:pPr>
            <w:r>
              <w:rPr>
                <w:lang w:val="en-US" w:eastAsia="en-US" w:bidi="en-US"/>
              </w:rPr>
              <w:t>2</w:t>
            </w:r>
          </w:p>
        </w:tc>
      </w:tr>
      <w:tr w:rsidR="007637C5" w:rsidTr="00C60F55">
        <w:trPr>
          <w:trHeight w:hRule="exact" w:val="84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left="240" w:firstLine="0"/>
              <w:jc w:val="left"/>
            </w:pPr>
            <w:r>
              <w:rPr>
                <w:rFonts w:eastAsia="SimSun"/>
                <w:lang w:val="en-US" w:bidi="en-US"/>
              </w:rPr>
              <w:t>8.</w:t>
            </w:r>
          </w:p>
        </w:tc>
        <w:tc>
          <w:tcPr>
            <w:tcW w:w="7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</w:pPr>
            <w:r>
              <w:rPr>
                <w:rFonts w:eastAsia="SimSun"/>
              </w:rPr>
              <w:t xml:space="preserve">Тема: </w:t>
            </w:r>
            <w:r>
              <w:rPr>
                <w:rStyle w:val="25"/>
              </w:rPr>
              <w:t>Транзакції і обробка помилок</w:t>
            </w:r>
          </w:p>
          <w:p w:rsidR="007637C5" w:rsidRDefault="007637C5" w:rsidP="007637C5">
            <w:pPr>
              <w:pStyle w:val="24"/>
              <w:shd w:val="clear" w:color="auto" w:fill="auto"/>
              <w:spacing w:before="0" w:after="0" w:line="274" w:lineRule="exact"/>
              <w:ind w:firstLine="0"/>
              <w:jc w:val="both"/>
            </w:pPr>
            <w:r>
              <w:rPr>
                <w:rFonts w:eastAsia="SimSun"/>
              </w:rPr>
              <w:t>Властивості транзакцій. Способи завершення транзакцій. Обробка помилок. Журнал транзакцій. Блокування. Рівні ізоляції транзакцій.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firstLine="0"/>
            </w:pPr>
            <w:r>
              <w:rPr>
                <w:rFonts w:eastAsia="SimSun"/>
                <w:lang w:val="en-US" w:bidi="en-US"/>
              </w:rPr>
              <w:t>2</w:t>
            </w:r>
          </w:p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left="320" w:firstLine="0"/>
              <w:jc w:val="left"/>
            </w:pPr>
            <w:r>
              <w:rPr>
                <w:rFonts w:eastAsia="SimSun"/>
                <w:lang w:val="en-US" w:bidi="en-US"/>
              </w:rPr>
              <w:t>1</w:t>
            </w:r>
          </w:p>
        </w:tc>
      </w:tr>
      <w:tr w:rsidR="007637C5" w:rsidTr="00A97AF5">
        <w:trPr>
          <w:trHeight w:hRule="exact" w:val="571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left="240" w:firstLine="0"/>
              <w:jc w:val="left"/>
            </w:pPr>
            <w:r>
              <w:rPr>
                <w:rFonts w:eastAsia="SimSun"/>
                <w:lang w:val="en-US" w:bidi="en-US"/>
              </w:rPr>
              <w:t>9.</w:t>
            </w:r>
          </w:p>
        </w:tc>
        <w:tc>
          <w:tcPr>
            <w:tcW w:w="7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7637C5" w:rsidRDefault="007637C5" w:rsidP="007637C5">
            <w:pPr>
              <w:pStyle w:val="24"/>
              <w:shd w:val="clear" w:color="auto" w:fill="auto"/>
              <w:spacing w:before="0" w:after="60" w:line="220" w:lineRule="exact"/>
              <w:ind w:firstLine="0"/>
              <w:jc w:val="both"/>
            </w:pPr>
            <w:r>
              <w:rPr>
                <w:rFonts w:eastAsia="SimSun"/>
              </w:rPr>
              <w:t xml:space="preserve">Тема: </w:t>
            </w:r>
            <w:r>
              <w:rPr>
                <w:rStyle w:val="25"/>
              </w:rPr>
              <w:t xml:space="preserve">Програмування на </w:t>
            </w:r>
            <w:r>
              <w:rPr>
                <w:rStyle w:val="25"/>
                <w:lang w:val="en-US" w:bidi="en-US"/>
              </w:rPr>
              <w:t>SQL</w:t>
            </w:r>
            <w:r w:rsidRPr="00C82811">
              <w:rPr>
                <w:rStyle w:val="25"/>
                <w:lang w:val="ru-RU" w:bidi="en-US"/>
              </w:rPr>
              <w:t xml:space="preserve"> </w:t>
            </w:r>
            <w:r>
              <w:rPr>
                <w:rStyle w:val="25"/>
                <w:lang w:val="en-US" w:bidi="en-US"/>
              </w:rPr>
              <w:t>Server</w:t>
            </w:r>
            <w:r w:rsidRPr="00C82811">
              <w:rPr>
                <w:rStyle w:val="25"/>
                <w:lang w:val="ru-RU" w:bidi="en-US"/>
              </w:rPr>
              <w:t xml:space="preserve"> </w:t>
            </w:r>
            <w:r>
              <w:rPr>
                <w:rStyle w:val="25"/>
              </w:rPr>
              <w:t xml:space="preserve">засобами мови </w:t>
            </w:r>
            <w:r>
              <w:rPr>
                <w:rStyle w:val="25"/>
                <w:lang w:val="en-US" w:bidi="en-US"/>
              </w:rPr>
              <w:t>T</w:t>
            </w:r>
            <w:r w:rsidRPr="00C82811">
              <w:rPr>
                <w:rStyle w:val="25"/>
                <w:lang w:val="ru-RU" w:bidi="en-US"/>
              </w:rPr>
              <w:t>-</w:t>
            </w:r>
            <w:r>
              <w:rPr>
                <w:rStyle w:val="25"/>
                <w:lang w:val="en-US" w:bidi="en-US"/>
              </w:rPr>
              <w:t>SQL</w:t>
            </w:r>
          </w:p>
          <w:p w:rsidR="007637C5" w:rsidRDefault="007637C5" w:rsidP="007637C5">
            <w:pPr>
              <w:pStyle w:val="24"/>
              <w:shd w:val="clear" w:color="auto" w:fill="auto"/>
              <w:spacing w:before="60" w:after="0" w:line="220" w:lineRule="exact"/>
              <w:ind w:firstLine="0"/>
              <w:jc w:val="both"/>
            </w:pPr>
            <w:r>
              <w:rPr>
                <w:rFonts w:eastAsia="SimSun"/>
              </w:rPr>
              <w:t>Збережені процедури, табличні та скалярні користувацькі функції.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firstLine="0"/>
            </w:pPr>
            <w:r>
              <w:rPr>
                <w:rFonts w:eastAsia="SimSun"/>
                <w:lang w:val="en-US" w:bidi="en-US"/>
              </w:rPr>
              <w:t>2</w:t>
            </w:r>
          </w:p>
          <w:p w:rsidR="007637C5" w:rsidRDefault="007637C5" w:rsidP="007637C5">
            <w:pPr>
              <w:pStyle w:val="24"/>
              <w:shd w:val="clear" w:color="auto" w:fill="auto"/>
              <w:spacing w:before="0" w:after="0" w:line="220" w:lineRule="exact"/>
              <w:ind w:left="320" w:firstLine="0"/>
              <w:jc w:val="left"/>
            </w:pPr>
            <w:r>
              <w:rPr>
                <w:rFonts w:eastAsia="SimSun"/>
                <w:lang w:val="en-US" w:bidi="en-US"/>
              </w:rPr>
              <w:t>1</w:t>
            </w:r>
          </w:p>
        </w:tc>
      </w:tr>
    </w:tbl>
    <w:p w:rsidR="008F6A0C" w:rsidRPr="00852889" w:rsidRDefault="008F6A0C" w:rsidP="008F6A0C">
      <w:pPr>
        <w:rPr>
          <w:rFonts w:ascii="Times New Roman" w:hAnsi="Times New Roman"/>
          <w:bCs/>
          <w:iCs/>
          <w:sz w:val="28"/>
          <w:szCs w:val="28"/>
        </w:rPr>
      </w:pPr>
    </w:p>
    <w:p w:rsidR="00AF293B" w:rsidRPr="00852889" w:rsidRDefault="0048319C" w:rsidP="008F6A0C">
      <w:pPr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lang w:val="ru-RU"/>
        </w:rPr>
        <w:t>3.6.</w:t>
      </w:r>
      <w:r w:rsidR="00AF293B" w:rsidRPr="00852889">
        <w:rPr>
          <w:rFonts w:ascii="Times New Roman" w:hAnsi="Times New Roman"/>
          <w:bCs/>
          <w:iCs/>
          <w:sz w:val="28"/>
          <w:szCs w:val="28"/>
        </w:rPr>
        <w:t xml:space="preserve">Підготовка до </w:t>
      </w:r>
      <w:r w:rsidR="00404817">
        <w:rPr>
          <w:rFonts w:ascii="Times New Roman" w:hAnsi="Times New Roman"/>
          <w:bCs/>
          <w:iCs/>
          <w:sz w:val="28"/>
          <w:szCs w:val="28"/>
        </w:rPr>
        <w:t>іспиту</w:t>
      </w:r>
      <w:r w:rsidR="00AF293B" w:rsidRPr="00852889">
        <w:rPr>
          <w:rFonts w:ascii="Times New Roman" w:hAnsi="Times New Roman"/>
          <w:bCs/>
          <w:iCs/>
          <w:sz w:val="28"/>
          <w:szCs w:val="28"/>
        </w:rPr>
        <w:t xml:space="preserve"> 45 год.</w:t>
      </w:r>
    </w:p>
    <w:p w:rsidR="00AF293B" w:rsidRPr="00852889" w:rsidRDefault="00AF293B" w:rsidP="008F6A0C">
      <w:pPr>
        <w:rPr>
          <w:rFonts w:ascii="Times New Roman" w:hAnsi="Times New Roman"/>
          <w:bCs/>
          <w:iCs/>
          <w:sz w:val="28"/>
          <w:szCs w:val="28"/>
        </w:rPr>
      </w:pPr>
    </w:p>
    <w:p w:rsidR="008F6A0C" w:rsidRPr="00852889" w:rsidRDefault="008F6A0C" w:rsidP="008F6A0C">
      <w:pPr>
        <w:rPr>
          <w:rFonts w:ascii="Times New Roman" w:hAnsi="Times New Roman"/>
          <w:sz w:val="28"/>
          <w:szCs w:val="28"/>
        </w:rPr>
      </w:pPr>
      <w:r w:rsidRPr="00852889">
        <w:rPr>
          <w:rFonts w:ascii="Times New Roman" w:hAnsi="Times New Roman"/>
          <w:sz w:val="28"/>
          <w:szCs w:val="28"/>
        </w:rPr>
        <w:t xml:space="preserve">Затверджено комісією  методичної ради інституту з планування самостійної роботи студентів </w:t>
      </w:r>
    </w:p>
    <w:p w:rsidR="008F6A0C" w:rsidRPr="00852889" w:rsidRDefault="008F6A0C" w:rsidP="008F6A0C">
      <w:pPr>
        <w:rPr>
          <w:rFonts w:ascii="Times New Roman" w:hAnsi="Times New Roman"/>
          <w:bCs/>
          <w:iCs/>
          <w:sz w:val="28"/>
          <w:szCs w:val="28"/>
        </w:rPr>
      </w:pPr>
    </w:p>
    <w:p w:rsidR="008F6A0C" w:rsidRPr="00852889" w:rsidRDefault="008F6A0C" w:rsidP="008F6A0C">
      <w:pPr>
        <w:rPr>
          <w:rFonts w:ascii="Times New Roman" w:hAnsi="Times New Roman"/>
          <w:bCs/>
          <w:iCs/>
          <w:sz w:val="28"/>
          <w:szCs w:val="28"/>
        </w:rPr>
      </w:pPr>
      <w:r w:rsidRPr="00852889">
        <w:rPr>
          <w:rFonts w:ascii="Times New Roman" w:hAnsi="Times New Roman"/>
          <w:bCs/>
          <w:iCs/>
          <w:sz w:val="28"/>
          <w:szCs w:val="28"/>
        </w:rPr>
        <w:t xml:space="preserve">Дата  </w:t>
      </w:r>
    </w:p>
    <w:p w:rsidR="008F6A0C" w:rsidRPr="00852889" w:rsidRDefault="008F6A0C" w:rsidP="008F6A0C">
      <w:pPr>
        <w:rPr>
          <w:rFonts w:ascii="Times New Roman" w:hAnsi="Times New Roman"/>
          <w:bCs/>
          <w:iCs/>
          <w:sz w:val="28"/>
          <w:szCs w:val="28"/>
        </w:rPr>
      </w:pPr>
      <w:r w:rsidRPr="00852889">
        <w:rPr>
          <w:rFonts w:ascii="Times New Roman" w:hAnsi="Times New Roman"/>
          <w:bCs/>
          <w:iCs/>
          <w:sz w:val="28"/>
          <w:szCs w:val="28"/>
        </w:rPr>
        <w:t>Підпис________________________</w:t>
      </w:r>
    </w:p>
    <w:p w:rsidR="008F6A0C" w:rsidRPr="0048319C" w:rsidRDefault="008F6A0C" w:rsidP="008F6A0C">
      <w:pPr>
        <w:rPr>
          <w:rFonts w:ascii="Times New Roman" w:hAnsi="Times New Roman"/>
          <w:sz w:val="28"/>
          <w:szCs w:val="28"/>
        </w:rPr>
      </w:pPr>
    </w:p>
    <w:p w:rsidR="0048319C" w:rsidRPr="0048319C" w:rsidRDefault="0048319C" w:rsidP="0048319C">
      <w:pPr>
        <w:framePr w:w="9619" w:wrap="notBeside" w:vAnchor="text" w:hAnchor="text" w:xAlign="center" w:y="1"/>
        <w:spacing w:line="220" w:lineRule="exact"/>
        <w:rPr>
          <w:rFonts w:ascii="Times New Roman" w:hAnsi="Times New Roman"/>
          <w:sz w:val="28"/>
          <w:szCs w:val="28"/>
        </w:rPr>
      </w:pPr>
      <w:r w:rsidRPr="0048319C">
        <w:rPr>
          <w:rFonts w:ascii="Times New Roman" w:hAnsi="Times New Roman"/>
          <w:sz w:val="28"/>
          <w:szCs w:val="28"/>
        </w:rPr>
        <w:t>Проведення семестрового контролю.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2"/>
        <w:gridCol w:w="1843"/>
        <w:gridCol w:w="1603"/>
        <w:gridCol w:w="2928"/>
        <w:gridCol w:w="1742"/>
      </w:tblGrid>
      <w:tr w:rsidR="0048319C" w:rsidRPr="0048319C" w:rsidTr="00FA375F">
        <w:trPr>
          <w:trHeight w:hRule="exact" w:val="293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8319C" w:rsidRPr="0048319C" w:rsidRDefault="0048319C" w:rsidP="00FA375F">
            <w:pPr>
              <w:framePr w:w="9619" w:wrap="notBeside" w:vAnchor="text" w:hAnchor="text" w:xAlign="center" w:y="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8319C" w:rsidRPr="0048319C" w:rsidRDefault="0048319C" w:rsidP="00FA375F">
            <w:pPr>
              <w:pStyle w:val="24"/>
              <w:framePr w:w="9619" w:wrap="notBeside" w:vAnchor="text" w:hAnchor="text" w:xAlign="center" w:y="1"/>
              <w:shd w:val="clear" w:color="auto" w:fill="auto"/>
              <w:spacing w:before="0" w:after="0" w:line="220" w:lineRule="exact"/>
              <w:ind w:left="140" w:firstLine="0"/>
              <w:jc w:val="left"/>
              <w:rPr>
                <w:sz w:val="28"/>
                <w:szCs w:val="28"/>
              </w:rPr>
            </w:pPr>
            <w:proofErr w:type="spellStart"/>
            <w:r w:rsidRPr="0048319C">
              <w:rPr>
                <w:rFonts w:eastAsia="SimSun"/>
                <w:sz w:val="28"/>
                <w:szCs w:val="28"/>
              </w:rPr>
              <w:t>оточний</w:t>
            </w:r>
            <w:proofErr w:type="spellEnd"/>
            <w:r w:rsidRPr="0048319C">
              <w:rPr>
                <w:rFonts w:eastAsia="SimSun"/>
                <w:sz w:val="28"/>
                <w:szCs w:val="28"/>
              </w:rPr>
              <w:t xml:space="preserve"> контроль</w:t>
            </w:r>
          </w:p>
        </w:tc>
        <w:tc>
          <w:tcPr>
            <w:tcW w:w="292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319C" w:rsidRPr="0048319C" w:rsidRDefault="0048319C" w:rsidP="00FA375F">
            <w:pPr>
              <w:pStyle w:val="24"/>
              <w:framePr w:w="9619" w:wrap="notBeside" w:vAnchor="text" w:hAnchor="text" w:xAlign="center" w:y="1"/>
              <w:shd w:val="clear" w:color="auto" w:fill="auto"/>
              <w:spacing w:before="0" w:after="0" w:line="274" w:lineRule="exact"/>
              <w:ind w:firstLine="0"/>
              <w:rPr>
                <w:sz w:val="28"/>
                <w:szCs w:val="28"/>
              </w:rPr>
            </w:pPr>
            <w:r w:rsidRPr="0048319C">
              <w:rPr>
                <w:rFonts w:eastAsia="SimSun"/>
                <w:sz w:val="28"/>
                <w:szCs w:val="28"/>
              </w:rPr>
              <w:t>Екзаменаційний контроль (ЕК)</w:t>
            </w:r>
          </w:p>
        </w:tc>
        <w:tc>
          <w:tcPr>
            <w:tcW w:w="1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319C" w:rsidRPr="0048319C" w:rsidRDefault="0048319C" w:rsidP="00FA375F">
            <w:pPr>
              <w:pStyle w:val="24"/>
              <w:framePr w:w="9619" w:wrap="notBeside" w:vAnchor="text" w:hAnchor="text" w:xAlign="center" w:y="1"/>
              <w:shd w:val="clear" w:color="auto" w:fill="auto"/>
              <w:spacing w:before="0" w:after="0" w:line="274" w:lineRule="exact"/>
              <w:ind w:firstLine="0"/>
              <w:jc w:val="left"/>
              <w:rPr>
                <w:sz w:val="28"/>
                <w:szCs w:val="28"/>
              </w:rPr>
            </w:pPr>
            <w:r w:rsidRPr="0048319C">
              <w:rPr>
                <w:rFonts w:eastAsia="SimSun"/>
                <w:sz w:val="28"/>
                <w:szCs w:val="28"/>
              </w:rPr>
              <w:t>Екзаменаційна</w:t>
            </w:r>
          </w:p>
          <w:p w:rsidR="0048319C" w:rsidRPr="0048319C" w:rsidRDefault="0048319C" w:rsidP="00FA375F">
            <w:pPr>
              <w:pStyle w:val="24"/>
              <w:framePr w:w="9619" w:wrap="notBeside" w:vAnchor="text" w:hAnchor="text" w:xAlign="center" w:y="1"/>
              <w:shd w:val="clear" w:color="auto" w:fill="auto"/>
              <w:spacing w:before="0" w:after="0" w:line="274" w:lineRule="exact"/>
              <w:ind w:firstLine="0"/>
              <w:rPr>
                <w:sz w:val="28"/>
                <w:szCs w:val="28"/>
              </w:rPr>
            </w:pPr>
            <w:r w:rsidRPr="0048319C">
              <w:rPr>
                <w:rFonts w:eastAsia="SimSun"/>
                <w:sz w:val="28"/>
                <w:szCs w:val="28"/>
              </w:rPr>
              <w:t>оцінка</w:t>
            </w:r>
          </w:p>
          <w:p w:rsidR="0048319C" w:rsidRPr="0048319C" w:rsidRDefault="0048319C" w:rsidP="00FA375F">
            <w:pPr>
              <w:pStyle w:val="24"/>
              <w:framePr w:w="9619" w:wrap="notBeside" w:vAnchor="text" w:hAnchor="text" w:xAlign="center" w:y="1"/>
              <w:shd w:val="clear" w:color="auto" w:fill="auto"/>
              <w:spacing w:before="0" w:after="0" w:line="274" w:lineRule="exact"/>
              <w:ind w:firstLine="0"/>
              <w:rPr>
                <w:sz w:val="28"/>
                <w:szCs w:val="28"/>
              </w:rPr>
            </w:pPr>
            <w:r w:rsidRPr="0048319C">
              <w:rPr>
                <w:rFonts w:eastAsia="SimSun"/>
                <w:sz w:val="28"/>
                <w:szCs w:val="28"/>
              </w:rPr>
              <w:t>(ПК+ЕК)</w:t>
            </w:r>
          </w:p>
        </w:tc>
      </w:tr>
      <w:tr w:rsidR="0048319C" w:rsidRPr="0048319C" w:rsidTr="00FA375F">
        <w:trPr>
          <w:trHeight w:hRule="exact" w:val="114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319C" w:rsidRPr="0048319C" w:rsidRDefault="0048319C" w:rsidP="00FA375F">
            <w:pPr>
              <w:pStyle w:val="24"/>
              <w:framePr w:w="9619" w:wrap="notBeside" w:vAnchor="text" w:hAnchor="text" w:xAlign="center" w:y="1"/>
              <w:shd w:val="clear" w:color="auto" w:fill="auto"/>
              <w:spacing w:before="0" w:after="120" w:line="220" w:lineRule="exact"/>
              <w:ind w:firstLine="0"/>
              <w:jc w:val="left"/>
              <w:rPr>
                <w:sz w:val="28"/>
                <w:szCs w:val="28"/>
              </w:rPr>
            </w:pPr>
            <w:r w:rsidRPr="0048319C">
              <w:rPr>
                <w:rFonts w:eastAsia="SimSun"/>
                <w:sz w:val="28"/>
                <w:szCs w:val="28"/>
              </w:rPr>
              <w:t>Лабораторні</w:t>
            </w:r>
          </w:p>
          <w:p w:rsidR="0048319C" w:rsidRPr="0048319C" w:rsidRDefault="0048319C" w:rsidP="00FA375F">
            <w:pPr>
              <w:pStyle w:val="24"/>
              <w:framePr w:w="9619" w:wrap="notBeside" w:vAnchor="text" w:hAnchor="text" w:xAlign="center" w:y="1"/>
              <w:shd w:val="clear" w:color="auto" w:fill="auto"/>
              <w:spacing w:before="120" w:after="0" w:line="220" w:lineRule="exact"/>
              <w:ind w:firstLine="0"/>
              <w:rPr>
                <w:sz w:val="28"/>
                <w:szCs w:val="28"/>
              </w:rPr>
            </w:pPr>
            <w:r w:rsidRPr="0048319C">
              <w:rPr>
                <w:rFonts w:eastAsia="SimSun"/>
                <w:sz w:val="28"/>
                <w:szCs w:val="28"/>
              </w:rPr>
              <w:t>заняття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319C" w:rsidRPr="0048319C" w:rsidRDefault="0048319C" w:rsidP="00FA375F">
            <w:pPr>
              <w:pStyle w:val="24"/>
              <w:framePr w:w="9619" w:wrap="notBeside" w:vAnchor="text" w:hAnchor="text" w:xAlign="center" w:y="1"/>
              <w:shd w:val="clear" w:color="auto" w:fill="auto"/>
              <w:spacing w:before="0" w:after="120" w:line="220" w:lineRule="exact"/>
              <w:ind w:firstLine="0"/>
              <w:rPr>
                <w:sz w:val="28"/>
                <w:szCs w:val="28"/>
              </w:rPr>
            </w:pPr>
            <w:r w:rsidRPr="0048319C">
              <w:rPr>
                <w:rFonts w:eastAsia="SimSun"/>
                <w:sz w:val="28"/>
                <w:szCs w:val="28"/>
              </w:rPr>
              <w:t>Практичні</w:t>
            </w:r>
          </w:p>
          <w:p w:rsidR="0048319C" w:rsidRPr="0048319C" w:rsidRDefault="0048319C" w:rsidP="00FA375F">
            <w:pPr>
              <w:pStyle w:val="24"/>
              <w:framePr w:w="9619" w:wrap="notBeside" w:vAnchor="text" w:hAnchor="text" w:xAlign="center" w:y="1"/>
              <w:shd w:val="clear" w:color="auto" w:fill="auto"/>
              <w:spacing w:before="120" w:after="0" w:line="220" w:lineRule="exact"/>
              <w:ind w:firstLine="0"/>
              <w:rPr>
                <w:sz w:val="28"/>
                <w:szCs w:val="28"/>
              </w:rPr>
            </w:pPr>
            <w:r w:rsidRPr="0048319C">
              <w:rPr>
                <w:rFonts w:eastAsia="SimSun"/>
                <w:sz w:val="28"/>
                <w:szCs w:val="28"/>
              </w:rPr>
              <w:t>заняття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8319C" w:rsidRPr="0048319C" w:rsidRDefault="0048319C" w:rsidP="00FA375F">
            <w:pPr>
              <w:pStyle w:val="24"/>
              <w:framePr w:w="9619" w:wrap="notBeside" w:vAnchor="text" w:hAnchor="text" w:xAlign="center" w:y="1"/>
              <w:shd w:val="clear" w:color="auto" w:fill="auto"/>
              <w:spacing w:before="0" w:after="0" w:line="269" w:lineRule="exact"/>
              <w:ind w:firstLine="0"/>
              <w:rPr>
                <w:sz w:val="28"/>
                <w:szCs w:val="28"/>
              </w:rPr>
            </w:pPr>
            <w:r w:rsidRPr="0048319C">
              <w:rPr>
                <w:rFonts w:eastAsia="SimSun"/>
                <w:sz w:val="28"/>
                <w:szCs w:val="28"/>
              </w:rPr>
              <w:t>Разом балів (ПК)</w:t>
            </w:r>
          </w:p>
        </w:tc>
        <w:tc>
          <w:tcPr>
            <w:tcW w:w="292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8319C" w:rsidRPr="0048319C" w:rsidRDefault="0048319C" w:rsidP="00FA375F">
            <w:pPr>
              <w:framePr w:w="9619" w:wrap="notBeside" w:vAnchor="text" w:hAnchor="text" w:xAlign="center" w:y="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319C" w:rsidRPr="0048319C" w:rsidRDefault="0048319C" w:rsidP="00FA375F">
            <w:pPr>
              <w:framePr w:w="9619" w:wrap="notBeside" w:vAnchor="text" w:hAnchor="text" w:xAlign="center" w:y="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8319C" w:rsidRPr="0048319C" w:rsidTr="00FA375F">
        <w:trPr>
          <w:trHeight w:hRule="exact" w:val="298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319C" w:rsidRPr="0048319C" w:rsidRDefault="0048319C" w:rsidP="00FA375F">
            <w:pPr>
              <w:pStyle w:val="24"/>
              <w:framePr w:w="9619" w:wrap="notBeside" w:vAnchor="text" w:hAnchor="text" w:xAlign="center" w:y="1"/>
              <w:shd w:val="clear" w:color="auto" w:fill="auto"/>
              <w:spacing w:before="0" w:after="0" w:line="220" w:lineRule="exact"/>
              <w:ind w:firstLine="0"/>
              <w:jc w:val="right"/>
              <w:rPr>
                <w:sz w:val="28"/>
                <w:szCs w:val="28"/>
              </w:rPr>
            </w:pPr>
            <w:r w:rsidRPr="0048319C">
              <w:rPr>
                <w:rFonts w:eastAsia="SimSun"/>
                <w:sz w:val="28"/>
                <w:szCs w:val="28"/>
                <w:lang w:val="en-US" w:bidi="en-US"/>
              </w:rPr>
              <w:t xml:space="preserve">35 </w:t>
            </w:r>
            <w:r w:rsidRPr="0048319C">
              <w:rPr>
                <w:rFonts w:eastAsia="SimSun"/>
                <w:sz w:val="28"/>
                <w:szCs w:val="28"/>
              </w:rPr>
              <w:t>~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8319C" w:rsidRPr="0048319C" w:rsidRDefault="0048319C" w:rsidP="00FA375F">
            <w:pPr>
              <w:pStyle w:val="24"/>
              <w:framePr w:w="9619" w:wrap="notBeside" w:vAnchor="text" w:hAnchor="text" w:xAlign="center" w:y="1"/>
              <w:shd w:val="clear" w:color="auto" w:fill="auto"/>
              <w:spacing w:before="0" w:after="0" w:line="220" w:lineRule="exact"/>
              <w:ind w:firstLine="0"/>
              <w:rPr>
                <w:sz w:val="28"/>
                <w:szCs w:val="28"/>
              </w:rPr>
            </w:pPr>
            <w:r w:rsidRPr="0048319C">
              <w:rPr>
                <w:rFonts w:eastAsia="SimSun"/>
                <w:sz w:val="28"/>
                <w:szCs w:val="28"/>
                <w:lang w:val="en-US" w:bidi="en-US"/>
              </w:rPr>
              <w:t>10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319C" w:rsidRPr="0048319C" w:rsidRDefault="0048319C" w:rsidP="00FA375F">
            <w:pPr>
              <w:pStyle w:val="24"/>
              <w:framePr w:w="9619" w:wrap="notBeside" w:vAnchor="text" w:hAnchor="text" w:xAlign="center" w:y="1"/>
              <w:shd w:val="clear" w:color="auto" w:fill="auto"/>
              <w:spacing w:before="0" w:after="0" w:line="220" w:lineRule="exact"/>
              <w:ind w:firstLine="0"/>
              <w:rPr>
                <w:sz w:val="28"/>
                <w:szCs w:val="28"/>
              </w:rPr>
            </w:pPr>
            <w:r w:rsidRPr="0048319C">
              <w:rPr>
                <w:rFonts w:eastAsia="SimSun"/>
                <w:sz w:val="28"/>
                <w:szCs w:val="28"/>
                <w:lang w:val="en-US" w:bidi="en-US"/>
              </w:rPr>
              <w:t>45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8319C" w:rsidRPr="0048319C" w:rsidRDefault="0048319C" w:rsidP="00FA375F">
            <w:pPr>
              <w:pStyle w:val="24"/>
              <w:framePr w:w="9619" w:wrap="notBeside" w:vAnchor="text" w:hAnchor="text" w:xAlign="center" w:y="1"/>
              <w:shd w:val="clear" w:color="auto" w:fill="auto"/>
              <w:spacing w:before="0" w:after="0" w:line="220" w:lineRule="exact"/>
              <w:ind w:firstLine="0"/>
              <w:rPr>
                <w:sz w:val="28"/>
                <w:szCs w:val="28"/>
              </w:rPr>
            </w:pPr>
            <w:r w:rsidRPr="0048319C">
              <w:rPr>
                <w:rFonts w:eastAsia="SimSun"/>
                <w:sz w:val="28"/>
                <w:szCs w:val="28"/>
                <w:lang w:val="en-US" w:bidi="en-US"/>
              </w:rPr>
              <w:t>55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8319C" w:rsidRPr="0048319C" w:rsidRDefault="0048319C" w:rsidP="00FA375F">
            <w:pPr>
              <w:pStyle w:val="24"/>
              <w:framePr w:w="9619" w:wrap="notBeside" w:vAnchor="text" w:hAnchor="text" w:xAlign="center" w:y="1"/>
              <w:shd w:val="clear" w:color="auto" w:fill="auto"/>
              <w:spacing w:before="0" w:after="0" w:line="220" w:lineRule="exact"/>
              <w:ind w:firstLine="0"/>
              <w:rPr>
                <w:sz w:val="28"/>
                <w:szCs w:val="28"/>
              </w:rPr>
            </w:pPr>
            <w:r w:rsidRPr="0048319C">
              <w:rPr>
                <w:rFonts w:eastAsia="SimSun"/>
                <w:sz w:val="28"/>
                <w:szCs w:val="28"/>
                <w:lang w:val="en-US" w:bidi="en-US"/>
              </w:rPr>
              <w:t>100</w:t>
            </w:r>
          </w:p>
        </w:tc>
      </w:tr>
    </w:tbl>
    <w:p w:rsidR="0048319C" w:rsidRPr="0048319C" w:rsidRDefault="0048319C" w:rsidP="0048319C">
      <w:pPr>
        <w:framePr w:w="9619" w:wrap="notBeside" w:vAnchor="text" w:hAnchor="text" w:xAlign="center" w:y="1"/>
        <w:rPr>
          <w:rFonts w:ascii="Times New Roman" w:hAnsi="Times New Roman"/>
          <w:sz w:val="28"/>
          <w:szCs w:val="28"/>
        </w:rPr>
      </w:pPr>
    </w:p>
    <w:p w:rsidR="0048319C" w:rsidRPr="0048319C" w:rsidRDefault="0048319C" w:rsidP="0048319C">
      <w:pPr>
        <w:rPr>
          <w:rFonts w:ascii="Times New Roman" w:hAnsi="Times New Roman"/>
          <w:b/>
          <w:sz w:val="28"/>
          <w:szCs w:val="28"/>
        </w:rPr>
      </w:pPr>
      <w:r w:rsidRPr="0048319C">
        <w:rPr>
          <w:rFonts w:ascii="Times New Roman" w:hAnsi="Times New Roman"/>
          <w:b/>
          <w:sz w:val="28"/>
          <w:szCs w:val="28"/>
        </w:rPr>
        <w:t>3.7.</w:t>
      </w:r>
      <w:bookmarkStart w:id="1" w:name="bookmark4"/>
      <w:r w:rsidRPr="0048319C">
        <w:rPr>
          <w:rFonts w:ascii="Times New Roman" w:hAnsi="Times New Roman"/>
          <w:b/>
          <w:sz w:val="28"/>
          <w:szCs w:val="28"/>
        </w:rPr>
        <w:t xml:space="preserve"> Тематика курсових робіт.</w:t>
      </w:r>
      <w:bookmarkEnd w:id="1"/>
    </w:p>
    <w:p w:rsidR="0048319C" w:rsidRPr="0048319C" w:rsidRDefault="0048319C" w:rsidP="0048319C">
      <w:pPr>
        <w:pStyle w:val="24"/>
        <w:shd w:val="clear" w:color="auto" w:fill="auto"/>
        <w:spacing w:before="0" w:after="0" w:line="269" w:lineRule="exact"/>
        <w:ind w:firstLine="0"/>
        <w:jc w:val="left"/>
        <w:rPr>
          <w:sz w:val="28"/>
          <w:szCs w:val="28"/>
        </w:rPr>
      </w:pPr>
      <w:r w:rsidRPr="0048319C">
        <w:rPr>
          <w:sz w:val="28"/>
          <w:szCs w:val="28"/>
        </w:rPr>
        <w:t xml:space="preserve">Проектування бази даних за допомогою </w:t>
      </w:r>
      <w:r w:rsidRPr="0048319C">
        <w:rPr>
          <w:sz w:val="28"/>
          <w:szCs w:val="28"/>
          <w:lang w:val="en-US" w:bidi="en-US"/>
        </w:rPr>
        <w:t>CASE</w:t>
      </w:r>
      <w:r w:rsidRPr="0048319C">
        <w:rPr>
          <w:sz w:val="28"/>
          <w:szCs w:val="28"/>
        </w:rPr>
        <w:t xml:space="preserve">-засобу </w:t>
      </w:r>
      <w:proofErr w:type="spellStart"/>
      <w:r w:rsidRPr="0048319C">
        <w:rPr>
          <w:sz w:val="28"/>
          <w:szCs w:val="28"/>
          <w:lang w:val="en-US" w:bidi="en-US"/>
        </w:rPr>
        <w:t>ERwin</w:t>
      </w:r>
      <w:proofErr w:type="spellEnd"/>
      <w:r w:rsidRPr="0048319C">
        <w:rPr>
          <w:sz w:val="28"/>
          <w:szCs w:val="28"/>
          <w:lang w:bidi="en-US"/>
        </w:rPr>
        <w:t xml:space="preserve"> </w:t>
      </w:r>
      <w:r w:rsidRPr="0048319C">
        <w:rPr>
          <w:sz w:val="28"/>
          <w:szCs w:val="28"/>
        </w:rPr>
        <w:t xml:space="preserve">та її розробка в </w:t>
      </w:r>
      <w:r w:rsidRPr="0048319C">
        <w:rPr>
          <w:sz w:val="28"/>
          <w:szCs w:val="28"/>
          <w:lang w:val="en-US" w:bidi="en-US"/>
        </w:rPr>
        <w:t>MS</w:t>
      </w:r>
      <w:r w:rsidRPr="0048319C">
        <w:rPr>
          <w:sz w:val="28"/>
          <w:szCs w:val="28"/>
          <w:lang w:bidi="en-US"/>
        </w:rPr>
        <w:t xml:space="preserve"> </w:t>
      </w:r>
      <w:r w:rsidRPr="0048319C">
        <w:rPr>
          <w:sz w:val="28"/>
          <w:szCs w:val="28"/>
          <w:lang w:val="en-US" w:bidi="en-US"/>
        </w:rPr>
        <w:t>SQL</w:t>
      </w:r>
      <w:r w:rsidRPr="0048319C">
        <w:rPr>
          <w:sz w:val="28"/>
          <w:szCs w:val="28"/>
          <w:lang w:bidi="en-US"/>
        </w:rPr>
        <w:t xml:space="preserve"> </w:t>
      </w:r>
      <w:r w:rsidRPr="0048319C">
        <w:rPr>
          <w:sz w:val="28"/>
          <w:szCs w:val="28"/>
          <w:lang w:val="en-US" w:bidi="en-US"/>
        </w:rPr>
        <w:t>Server</w:t>
      </w:r>
      <w:r w:rsidRPr="0048319C">
        <w:rPr>
          <w:sz w:val="28"/>
          <w:szCs w:val="28"/>
          <w:lang w:bidi="en-US"/>
        </w:rPr>
        <w:t xml:space="preserve">. </w:t>
      </w:r>
      <w:r w:rsidRPr="0048319C">
        <w:rPr>
          <w:sz w:val="28"/>
          <w:szCs w:val="28"/>
        </w:rPr>
        <w:t>Запропоновані теми:</w:t>
      </w:r>
    </w:p>
    <w:p w:rsidR="0048319C" w:rsidRPr="0048319C" w:rsidRDefault="0048319C" w:rsidP="0048319C">
      <w:pPr>
        <w:pStyle w:val="40"/>
        <w:numPr>
          <w:ilvl w:val="0"/>
          <w:numId w:val="15"/>
        </w:numPr>
        <w:shd w:val="clear" w:color="auto" w:fill="auto"/>
        <w:tabs>
          <w:tab w:val="left" w:pos="1023"/>
        </w:tabs>
        <w:ind w:left="580"/>
        <w:rPr>
          <w:sz w:val="28"/>
          <w:szCs w:val="28"/>
        </w:rPr>
      </w:pPr>
      <w:r w:rsidRPr="0048319C">
        <w:rPr>
          <w:sz w:val="28"/>
          <w:szCs w:val="28"/>
        </w:rPr>
        <w:t>База даних для роботи комп’ютерної фірми.</w:t>
      </w:r>
    </w:p>
    <w:p w:rsidR="0048319C" w:rsidRPr="0048319C" w:rsidRDefault="0048319C" w:rsidP="0048319C">
      <w:pPr>
        <w:pStyle w:val="40"/>
        <w:numPr>
          <w:ilvl w:val="0"/>
          <w:numId w:val="15"/>
        </w:numPr>
        <w:shd w:val="clear" w:color="auto" w:fill="auto"/>
        <w:tabs>
          <w:tab w:val="left" w:pos="1023"/>
        </w:tabs>
        <w:spacing w:line="250" w:lineRule="exact"/>
        <w:ind w:left="580"/>
        <w:rPr>
          <w:sz w:val="28"/>
          <w:szCs w:val="28"/>
        </w:rPr>
      </w:pPr>
      <w:r w:rsidRPr="0048319C">
        <w:rPr>
          <w:sz w:val="28"/>
          <w:szCs w:val="28"/>
        </w:rPr>
        <w:t>База даних для роботи книгарні.</w:t>
      </w:r>
    </w:p>
    <w:p w:rsidR="0048319C" w:rsidRPr="0048319C" w:rsidRDefault="0048319C" w:rsidP="0048319C">
      <w:pPr>
        <w:pStyle w:val="40"/>
        <w:numPr>
          <w:ilvl w:val="0"/>
          <w:numId w:val="15"/>
        </w:numPr>
        <w:shd w:val="clear" w:color="auto" w:fill="auto"/>
        <w:tabs>
          <w:tab w:val="left" w:pos="1023"/>
        </w:tabs>
        <w:spacing w:line="250" w:lineRule="exact"/>
        <w:ind w:left="580"/>
        <w:rPr>
          <w:sz w:val="28"/>
          <w:szCs w:val="28"/>
        </w:rPr>
      </w:pPr>
      <w:r w:rsidRPr="0048319C">
        <w:rPr>
          <w:sz w:val="28"/>
          <w:szCs w:val="28"/>
        </w:rPr>
        <w:t>База даних для роботи аптеки.</w:t>
      </w:r>
    </w:p>
    <w:p w:rsidR="0048319C" w:rsidRPr="0048319C" w:rsidRDefault="0048319C" w:rsidP="0048319C">
      <w:pPr>
        <w:pStyle w:val="40"/>
        <w:numPr>
          <w:ilvl w:val="0"/>
          <w:numId w:val="15"/>
        </w:numPr>
        <w:shd w:val="clear" w:color="auto" w:fill="auto"/>
        <w:tabs>
          <w:tab w:val="left" w:pos="1023"/>
        </w:tabs>
        <w:spacing w:line="250" w:lineRule="exact"/>
        <w:ind w:left="580"/>
        <w:rPr>
          <w:sz w:val="28"/>
          <w:szCs w:val="28"/>
        </w:rPr>
      </w:pPr>
      <w:r w:rsidRPr="0048319C">
        <w:rPr>
          <w:sz w:val="28"/>
          <w:szCs w:val="28"/>
        </w:rPr>
        <w:t>База даних для роботи автомагазину.</w:t>
      </w:r>
    </w:p>
    <w:p w:rsidR="0048319C" w:rsidRPr="0048319C" w:rsidRDefault="0048319C" w:rsidP="0048319C">
      <w:pPr>
        <w:pStyle w:val="40"/>
        <w:numPr>
          <w:ilvl w:val="0"/>
          <w:numId w:val="15"/>
        </w:numPr>
        <w:shd w:val="clear" w:color="auto" w:fill="auto"/>
        <w:tabs>
          <w:tab w:val="left" w:pos="1023"/>
        </w:tabs>
        <w:spacing w:line="250" w:lineRule="exact"/>
        <w:ind w:left="580"/>
        <w:rPr>
          <w:sz w:val="28"/>
          <w:szCs w:val="28"/>
        </w:rPr>
      </w:pPr>
      <w:r w:rsidRPr="0048319C">
        <w:rPr>
          <w:sz w:val="28"/>
          <w:szCs w:val="28"/>
        </w:rPr>
        <w:t>База даних для роботи магазину</w:t>
      </w:r>
    </w:p>
    <w:p w:rsidR="0048319C" w:rsidRPr="0048319C" w:rsidRDefault="0048319C" w:rsidP="0048319C">
      <w:pPr>
        <w:pStyle w:val="40"/>
        <w:numPr>
          <w:ilvl w:val="0"/>
          <w:numId w:val="15"/>
        </w:numPr>
        <w:shd w:val="clear" w:color="auto" w:fill="auto"/>
        <w:tabs>
          <w:tab w:val="left" w:pos="1023"/>
        </w:tabs>
        <w:spacing w:line="250" w:lineRule="exact"/>
        <w:ind w:left="580"/>
        <w:rPr>
          <w:sz w:val="28"/>
          <w:szCs w:val="28"/>
        </w:rPr>
      </w:pPr>
      <w:r w:rsidRPr="0048319C">
        <w:rPr>
          <w:sz w:val="28"/>
          <w:szCs w:val="28"/>
        </w:rPr>
        <w:t>База даних для роботи меблевої фірми.</w:t>
      </w:r>
    </w:p>
    <w:p w:rsidR="0048319C" w:rsidRPr="0048319C" w:rsidRDefault="0048319C" w:rsidP="0048319C">
      <w:pPr>
        <w:pStyle w:val="40"/>
        <w:numPr>
          <w:ilvl w:val="0"/>
          <w:numId w:val="15"/>
        </w:numPr>
        <w:shd w:val="clear" w:color="auto" w:fill="auto"/>
        <w:tabs>
          <w:tab w:val="left" w:pos="1023"/>
        </w:tabs>
        <w:spacing w:line="250" w:lineRule="exact"/>
        <w:ind w:left="580"/>
        <w:rPr>
          <w:sz w:val="28"/>
          <w:szCs w:val="28"/>
        </w:rPr>
      </w:pPr>
      <w:r w:rsidRPr="0048319C">
        <w:rPr>
          <w:sz w:val="28"/>
          <w:szCs w:val="28"/>
        </w:rPr>
        <w:t>База даних для роботи агентства нерухомості.</w:t>
      </w:r>
    </w:p>
    <w:p w:rsidR="0048319C" w:rsidRPr="0048319C" w:rsidRDefault="0048319C" w:rsidP="0048319C">
      <w:pPr>
        <w:pStyle w:val="40"/>
        <w:numPr>
          <w:ilvl w:val="0"/>
          <w:numId w:val="15"/>
        </w:numPr>
        <w:shd w:val="clear" w:color="auto" w:fill="auto"/>
        <w:tabs>
          <w:tab w:val="left" w:pos="1023"/>
        </w:tabs>
        <w:spacing w:line="250" w:lineRule="exact"/>
        <w:ind w:left="580"/>
        <w:rPr>
          <w:sz w:val="28"/>
          <w:szCs w:val="28"/>
        </w:rPr>
      </w:pPr>
      <w:r w:rsidRPr="0048319C">
        <w:rPr>
          <w:sz w:val="28"/>
          <w:szCs w:val="28"/>
        </w:rPr>
        <w:t>База даних для роботи туристичної фірми.</w:t>
      </w:r>
    </w:p>
    <w:p w:rsidR="0048319C" w:rsidRPr="0048319C" w:rsidRDefault="0048319C" w:rsidP="0048319C">
      <w:pPr>
        <w:pStyle w:val="40"/>
        <w:numPr>
          <w:ilvl w:val="0"/>
          <w:numId w:val="15"/>
        </w:numPr>
        <w:shd w:val="clear" w:color="auto" w:fill="auto"/>
        <w:tabs>
          <w:tab w:val="left" w:pos="1023"/>
        </w:tabs>
        <w:spacing w:line="250" w:lineRule="exact"/>
        <w:ind w:left="580"/>
        <w:rPr>
          <w:sz w:val="28"/>
          <w:szCs w:val="28"/>
        </w:rPr>
      </w:pPr>
      <w:r w:rsidRPr="0048319C">
        <w:rPr>
          <w:sz w:val="28"/>
          <w:szCs w:val="28"/>
        </w:rPr>
        <w:t>База даних для роботи готелю.</w:t>
      </w:r>
    </w:p>
    <w:p w:rsidR="0048319C" w:rsidRPr="0048319C" w:rsidRDefault="0048319C" w:rsidP="0048319C">
      <w:pPr>
        <w:pStyle w:val="40"/>
        <w:numPr>
          <w:ilvl w:val="0"/>
          <w:numId w:val="15"/>
        </w:numPr>
        <w:shd w:val="clear" w:color="auto" w:fill="auto"/>
        <w:tabs>
          <w:tab w:val="left" w:pos="1023"/>
        </w:tabs>
        <w:spacing w:line="250" w:lineRule="exact"/>
        <w:ind w:left="580"/>
        <w:rPr>
          <w:sz w:val="28"/>
          <w:szCs w:val="28"/>
        </w:rPr>
      </w:pPr>
      <w:r w:rsidRPr="0048319C">
        <w:rPr>
          <w:sz w:val="28"/>
          <w:szCs w:val="28"/>
        </w:rPr>
        <w:t>База даних для роботи ресторану.</w:t>
      </w:r>
    </w:p>
    <w:p w:rsidR="0048319C" w:rsidRPr="0048319C" w:rsidRDefault="0048319C" w:rsidP="0048319C">
      <w:pPr>
        <w:pStyle w:val="40"/>
        <w:numPr>
          <w:ilvl w:val="0"/>
          <w:numId w:val="15"/>
        </w:numPr>
        <w:shd w:val="clear" w:color="auto" w:fill="auto"/>
        <w:tabs>
          <w:tab w:val="left" w:pos="1030"/>
        </w:tabs>
        <w:spacing w:line="250" w:lineRule="exact"/>
        <w:ind w:left="600"/>
        <w:rPr>
          <w:sz w:val="28"/>
          <w:szCs w:val="28"/>
        </w:rPr>
      </w:pPr>
      <w:r w:rsidRPr="0048319C">
        <w:rPr>
          <w:sz w:val="28"/>
          <w:szCs w:val="28"/>
        </w:rPr>
        <w:t>База даних для роботи спортивного комплексу.</w:t>
      </w:r>
    </w:p>
    <w:p w:rsidR="0048319C" w:rsidRPr="0048319C" w:rsidRDefault="0048319C" w:rsidP="0048319C">
      <w:pPr>
        <w:pStyle w:val="40"/>
        <w:numPr>
          <w:ilvl w:val="0"/>
          <w:numId w:val="15"/>
        </w:numPr>
        <w:shd w:val="clear" w:color="auto" w:fill="auto"/>
        <w:tabs>
          <w:tab w:val="left" w:pos="1030"/>
        </w:tabs>
        <w:spacing w:line="250" w:lineRule="exact"/>
        <w:ind w:left="600"/>
        <w:rPr>
          <w:sz w:val="28"/>
          <w:szCs w:val="28"/>
        </w:rPr>
      </w:pPr>
      <w:r w:rsidRPr="0048319C">
        <w:rPr>
          <w:sz w:val="28"/>
          <w:szCs w:val="28"/>
        </w:rPr>
        <w:t>База даних для роботи кінотеатру.</w:t>
      </w:r>
    </w:p>
    <w:p w:rsidR="0048319C" w:rsidRPr="0048319C" w:rsidRDefault="0048319C" w:rsidP="0048319C">
      <w:pPr>
        <w:pStyle w:val="40"/>
        <w:numPr>
          <w:ilvl w:val="0"/>
          <w:numId w:val="15"/>
        </w:numPr>
        <w:shd w:val="clear" w:color="auto" w:fill="auto"/>
        <w:tabs>
          <w:tab w:val="left" w:pos="1030"/>
        </w:tabs>
        <w:spacing w:line="250" w:lineRule="exact"/>
        <w:ind w:left="600"/>
        <w:rPr>
          <w:sz w:val="28"/>
          <w:szCs w:val="28"/>
        </w:rPr>
      </w:pPr>
      <w:r w:rsidRPr="0048319C">
        <w:rPr>
          <w:sz w:val="28"/>
          <w:szCs w:val="28"/>
        </w:rPr>
        <w:t>База даних для роботи видавництва.</w:t>
      </w:r>
    </w:p>
    <w:p w:rsidR="0048319C" w:rsidRPr="0048319C" w:rsidRDefault="0048319C" w:rsidP="0048319C">
      <w:pPr>
        <w:pStyle w:val="40"/>
        <w:numPr>
          <w:ilvl w:val="0"/>
          <w:numId w:val="15"/>
        </w:numPr>
        <w:shd w:val="clear" w:color="auto" w:fill="auto"/>
        <w:tabs>
          <w:tab w:val="left" w:pos="1030"/>
        </w:tabs>
        <w:spacing w:line="250" w:lineRule="exact"/>
        <w:ind w:left="600"/>
        <w:rPr>
          <w:sz w:val="28"/>
          <w:szCs w:val="28"/>
        </w:rPr>
      </w:pPr>
      <w:r w:rsidRPr="0048319C">
        <w:rPr>
          <w:sz w:val="28"/>
          <w:szCs w:val="28"/>
        </w:rPr>
        <w:t>База даних для роботи диспетчерської служби таксі.</w:t>
      </w:r>
    </w:p>
    <w:p w:rsidR="0048319C" w:rsidRPr="0048319C" w:rsidRDefault="0048319C" w:rsidP="0048319C">
      <w:pPr>
        <w:pStyle w:val="40"/>
        <w:numPr>
          <w:ilvl w:val="0"/>
          <w:numId w:val="15"/>
        </w:numPr>
        <w:shd w:val="clear" w:color="auto" w:fill="auto"/>
        <w:tabs>
          <w:tab w:val="left" w:pos="1030"/>
        </w:tabs>
        <w:spacing w:line="250" w:lineRule="exact"/>
        <w:ind w:left="600"/>
        <w:rPr>
          <w:sz w:val="28"/>
          <w:szCs w:val="28"/>
        </w:rPr>
      </w:pPr>
      <w:r w:rsidRPr="0048319C">
        <w:rPr>
          <w:sz w:val="28"/>
          <w:szCs w:val="28"/>
        </w:rPr>
        <w:t>База даних транспортної компанії по перевезенню вантажу.</w:t>
      </w:r>
    </w:p>
    <w:p w:rsidR="0048319C" w:rsidRPr="0048319C" w:rsidRDefault="0048319C" w:rsidP="0048319C">
      <w:pPr>
        <w:pStyle w:val="40"/>
        <w:numPr>
          <w:ilvl w:val="0"/>
          <w:numId w:val="15"/>
        </w:numPr>
        <w:shd w:val="clear" w:color="auto" w:fill="auto"/>
        <w:tabs>
          <w:tab w:val="left" w:pos="1030"/>
        </w:tabs>
        <w:spacing w:line="250" w:lineRule="exact"/>
        <w:ind w:left="600"/>
        <w:rPr>
          <w:sz w:val="28"/>
          <w:szCs w:val="28"/>
        </w:rPr>
      </w:pPr>
      <w:r w:rsidRPr="0048319C">
        <w:rPr>
          <w:sz w:val="28"/>
          <w:szCs w:val="28"/>
        </w:rPr>
        <w:t>База даних для роботи лікарняного закладу.</w:t>
      </w:r>
    </w:p>
    <w:p w:rsidR="0048319C" w:rsidRPr="0048319C" w:rsidRDefault="0048319C" w:rsidP="0048319C">
      <w:pPr>
        <w:pStyle w:val="40"/>
        <w:numPr>
          <w:ilvl w:val="0"/>
          <w:numId w:val="15"/>
        </w:numPr>
        <w:shd w:val="clear" w:color="auto" w:fill="auto"/>
        <w:tabs>
          <w:tab w:val="left" w:pos="1030"/>
        </w:tabs>
        <w:spacing w:line="250" w:lineRule="exact"/>
        <w:ind w:left="600"/>
        <w:rPr>
          <w:sz w:val="28"/>
          <w:szCs w:val="28"/>
        </w:rPr>
      </w:pPr>
      <w:r w:rsidRPr="0048319C">
        <w:rPr>
          <w:sz w:val="28"/>
          <w:szCs w:val="28"/>
        </w:rPr>
        <w:t>База даних для роботи банку та його філій</w:t>
      </w:r>
    </w:p>
    <w:p w:rsidR="0048319C" w:rsidRPr="0048319C" w:rsidRDefault="0048319C" w:rsidP="0048319C">
      <w:pPr>
        <w:pStyle w:val="40"/>
        <w:numPr>
          <w:ilvl w:val="0"/>
          <w:numId w:val="15"/>
        </w:numPr>
        <w:shd w:val="clear" w:color="auto" w:fill="auto"/>
        <w:tabs>
          <w:tab w:val="left" w:pos="1030"/>
        </w:tabs>
        <w:spacing w:line="250" w:lineRule="exact"/>
        <w:ind w:left="600"/>
        <w:rPr>
          <w:sz w:val="28"/>
          <w:szCs w:val="28"/>
        </w:rPr>
      </w:pPr>
      <w:r w:rsidRPr="0048319C">
        <w:rPr>
          <w:sz w:val="28"/>
          <w:szCs w:val="28"/>
        </w:rPr>
        <w:t>База даних для обліку обслуговування житлового будинку.</w:t>
      </w:r>
    </w:p>
    <w:p w:rsidR="0048319C" w:rsidRPr="0048319C" w:rsidRDefault="0048319C" w:rsidP="0048319C">
      <w:pPr>
        <w:pStyle w:val="40"/>
        <w:numPr>
          <w:ilvl w:val="0"/>
          <w:numId w:val="15"/>
        </w:numPr>
        <w:shd w:val="clear" w:color="auto" w:fill="auto"/>
        <w:tabs>
          <w:tab w:val="left" w:pos="1030"/>
        </w:tabs>
        <w:spacing w:line="250" w:lineRule="exact"/>
        <w:ind w:left="600"/>
        <w:rPr>
          <w:sz w:val="28"/>
          <w:szCs w:val="28"/>
        </w:rPr>
      </w:pPr>
      <w:r w:rsidRPr="0048319C">
        <w:rPr>
          <w:sz w:val="28"/>
          <w:szCs w:val="28"/>
        </w:rPr>
        <w:t>База даних для обліку абонентів оператора мобільного зв’язку.</w:t>
      </w:r>
    </w:p>
    <w:p w:rsidR="0048319C" w:rsidRDefault="0048319C" w:rsidP="0048319C">
      <w:pPr>
        <w:pStyle w:val="40"/>
        <w:numPr>
          <w:ilvl w:val="0"/>
          <w:numId w:val="15"/>
        </w:numPr>
        <w:shd w:val="clear" w:color="auto" w:fill="auto"/>
        <w:tabs>
          <w:tab w:val="left" w:pos="1054"/>
        </w:tabs>
        <w:spacing w:after="384" w:line="250" w:lineRule="exact"/>
        <w:ind w:left="600"/>
        <w:rPr>
          <w:sz w:val="28"/>
          <w:szCs w:val="28"/>
        </w:rPr>
      </w:pPr>
      <w:r w:rsidRPr="0048319C">
        <w:rPr>
          <w:sz w:val="28"/>
          <w:szCs w:val="28"/>
        </w:rPr>
        <w:t>База даних для обліку користувачів провайдера Інтернету.</w:t>
      </w:r>
      <w:bookmarkStart w:id="2" w:name="bookmark5"/>
    </w:p>
    <w:p w:rsidR="0048319C" w:rsidRPr="0048319C" w:rsidRDefault="0048319C" w:rsidP="0048319C">
      <w:pPr>
        <w:pStyle w:val="40"/>
        <w:numPr>
          <w:ilvl w:val="1"/>
          <w:numId w:val="19"/>
        </w:numPr>
        <w:shd w:val="clear" w:color="auto" w:fill="auto"/>
        <w:tabs>
          <w:tab w:val="left" w:pos="1054"/>
        </w:tabs>
        <w:spacing w:after="384" w:line="250" w:lineRule="exact"/>
        <w:rPr>
          <w:rStyle w:val="34"/>
          <w:b/>
          <w:bCs/>
          <w:color w:val="auto"/>
          <w:sz w:val="28"/>
          <w:szCs w:val="28"/>
          <w:u w:val="none"/>
          <w:lang w:eastAsia="en-US" w:bidi="ar-SA"/>
        </w:rPr>
      </w:pPr>
      <w:r w:rsidRPr="0048319C">
        <w:rPr>
          <w:rStyle w:val="34"/>
          <w:rFonts w:eastAsia="SimSun"/>
          <w:sz w:val="28"/>
          <w:szCs w:val="28"/>
        </w:rPr>
        <w:t>Навчально-методичні матеріали</w:t>
      </w:r>
      <w:bookmarkEnd w:id="2"/>
    </w:p>
    <w:p w:rsidR="0048319C" w:rsidRPr="0048319C" w:rsidRDefault="0048319C" w:rsidP="0048319C">
      <w:pPr>
        <w:pStyle w:val="40"/>
        <w:shd w:val="clear" w:color="auto" w:fill="auto"/>
        <w:tabs>
          <w:tab w:val="left" w:pos="1054"/>
        </w:tabs>
        <w:spacing w:after="384" w:line="250" w:lineRule="exact"/>
        <w:ind w:left="600"/>
        <w:rPr>
          <w:sz w:val="28"/>
          <w:szCs w:val="28"/>
        </w:rPr>
      </w:pPr>
      <w:r w:rsidRPr="0048319C">
        <w:rPr>
          <w:sz w:val="28"/>
          <w:szCs w:val="28"/>
        </w:rPr>
        <w:t>Література до теоретичного курсу.</w:t>
      </w:r>
    </w:p>
    <w:p w:rsidR="0048319C" w:rsidRPr="0048319C" w:rsidRDefault="0048319C" w:rsidP="0048319C">
      <w:pPr>
        <w:pStyle w:val="24"/>
        <w:numPr>
          <w:ilvl w:val="0"/>
          <w:numId w:val="16"/>
        </w:numPr>
        <w:shd w:val="clear" w:color="auto" w:fill="auto"/>
        <w:tabs>
          <w:tab w:val="left" w:pos="916"/>
        </w:tabs>
        <w:spacing w:before="0" w:after="0" w:line="274" w:lineRule="exact"/>
        <w:ind w:left="840" w:hanging="340"/>
        <w:jc w:val="both"/>
        <w:rPr>
          <w:sz w:val="28"/>
          <w:szCs w:val="28"/>
        </w:rPr>
      </w:pPr>
      <w:r w:rsidRPr="0048319C">
        <w:rPr>
          <w:sz w:val="28"/>
          <w:szCs w:val="28"/>
        </w:rPr>
        <w:t>И Бен-</w:t>
      </w:r>
      <w:proofErr w:type="spellStart"/>
      <w:r w:rsidRPr="0048319C">
        <w:rPr>
          <w:sz w:val="28"/>
          <w:szCs w:val="28"/>
        </w:rPr>
        <w:t>Ган</w:t>
      </w:r>
      <w:proofErr w:type="spellEnd"/>
      <w:r w:rsidRPr="0048319C">
        <w:rPr>
          <w:sz w:val="28"/>
          <w:szCs w:val="28"/>
        </w:rPr>
        <w:t xml:space="preserve">. </w:t>
      </w:r>
      <w:r w:rsidRPr="0048319C">
        <w:rPr>
          <w:sz w:val="28"/>
          <w:szCs w:val="28"/>
          <w:lang w:val="en-US" w:bidi="en-US"/>
        </w:rPr>
        <w:t xml:space="preserve">Microsoft SQL Server 2012. </w:t>
      </w:r>
      <w:proofErr w:type="spellStart"/>
      <w:r w:rsidRPr="0048319C">
        <w:rPr>
          <w:sz w:val="28"/>
          <w:szCs w:val="28"/>
        </w:rPr>
        <w:t>Основьі</w:t>
      </w:r>
      <w:proofErr w:type="spellEnd"/>
      <w:r w:rsidRPr="0048319C">
        <w:rPr>
          <w:sz w:val="28"/>
          <w:szCs w:val="28"/>
        </w:rPr>
        <w:t xml:space="preserve"> </w:t>
      </w:r>
      <w:r w:rsidRPr="0048319C">
        <w:rPr>
          <w:sz w:val="28"/>
          <w:szCs w:val="28"/>
          <w:lang w:val="en-US" w:bidi="en-US"/>
        </w:rPr>
        <w:t>T</w:t>
      </w:r>
      <w:r w:rsidRPr="0048319C">
        <w:rPr>
          <w:sz w:val="28"/>
          <w:szCs w:val="28"/>
          <w:lang w:val="ru-RU" w:bidi="en-US"/>
        </w:rPr>
        <w:t>-</w:t>
      </w:r>
      <w:r w:rsidRPr="0048319C">
        <w:rPr>
          <w:sz w:val="28"/>
          <w:szCs w:val="28"/>
          <w:lang w:val="en-US" w:bidi="en-US"/>
        </w:rPr>
        <w:t>SQL</w:t>
      </w:r>
      <w:r w:rsidRPr="0048319C">
        <w:rPr>
          <w:sz w:val="28"/>
          <w:szCs w:val="28"/>
          <w:lang w:val="ru-RU" w:bidi="en-US"/>
        </w:rPr>
        <w:t xml:space="preserve">. </w:t>
      </w:r>
      <w:r w:rsidRPr="0048319C">
        <w:rPr>
          <w:sz w:val="28"/>
          <w:szCs w:val="28"/>
        </w:rPr>
        <w:t>- ^</w:t>
      </w:r>
      <w:proofErr w:type="spellStart"/>
      <w:r w:rsidRPr="0048319C">
        <w:rPr>
          <w:sz w:val="28"/>
          <w:szCs w:val="28"/>
        </w:rPr>
        <w:t>ксмо</w:t>
      </w:r>
      <w:proofErr w:type="spellEnd"/>
      <w:r w:rsidRPr="0048319C">
        <w:rPr>
          <w:sz w:val="28"/>
          <w:szCs w:val="28"/>
        </w:rPr>
        <w:t xml:space="preserve">, </w:t>
      </w:r>
      <w:r w:rsidRPr="0048319C">
        <w:rPr>
          <w:sz w:val="28"/>
          <w:szCs w:val="28"/>
          <w:lang w:val="ru-RU" w:bidi="en-US"/>
        </w:rPr>
        <w:t xml:space="preserve">2015. </w:t>
      </w:r>
      <w:r w:rsidRPr="0048319C">
        <w:rPr>
          <w:sz w:val="28"/>
          <w:szCs w:val="28"/>
        </w:rPr>
        <w:t xml:space="preserve">- </w:t>
      </w:r>
      <w:r w:rsidRPr="0048319C">
        <w:rPr>
          <w:sz w:val="28"/>
          <w:szCs w:val="28"/>
          <w:lang w:val="ru-RU" w:bidi="en-US"/>
        </w:rPr>
        <w:t xml:space="preserve">400 </w:t>
      </w:r>
      <w:r w:rsidRPr="0048319C">
        <w:rPr>
          <w:sz w:val="28"/>
          <w:szCs w:val="28"/>
        </w:rPr>
        <w:t>с.</w:t>
      </w:r>
    </w:p>
    <w:p w:rsidR="0048319C" w:rsidRPr="0048319C" w:rsidRDefault="0048319C" w:rsidP="0048319C">
      <w:pPr>
        <w:pStyle w:val="24"/>
        <w:numPr>
          <w:ilvl w:val="0"/>
          <w:numId w:val="16"/>
        </w:numPr>
        <w:shd w:val="clear" w:color="auto" w:fill="auto"/>
        <w:tabs>
          <w:tab w:val="left" w:pos="916"/>
        </w:tabs>
        <w:spacing w:before="0" w:after="0" w:line="274" w:lineRule="exact"/>
        <w:ind w:left="840" w:right="420" w:hanging="340"/>
        <w:jc w:val="both"/>
        <w:rPr>
          <w:sz w:val="28"/>
          <w:szCs w:val="28"/>
        </w:rPr>
      </w:pPr>
      <w:r w:rsidRPr="0048319C">
        <w:rPr>
          <w:sz w:val="28"/>
          <w:szCs w:val="28"/>
        </w:rPr>
        <w:t>И. Бен-</w:t>
      </w:r>
      <w:proofErr w:type="spellStart"/>
      <w:r w:rsidRPr="0048319C">
        <w:rPr>
          <w:sz w:val="28"/>
          <w:szCs w:val="28"/>
        </w:rPr>
        <w:t>Ган</w:t>
      </w:r>
      <w:proofErr w:type="spellEnd"/>
      <w:r w:rsidRPr="0048319C">
        <w:rPr>
          <w:sz w:val="28"/>
          <w:szCs w:val="28"/>
        </w:rPr>
        <w:t xml:space="preserve">, Д. </w:t>
      </w:r>
      <w:proofErr w:type="spellStart"/>
      <w:r w:rsidRPr="0048319C">
        <w:rPr>
          <w:sz w:val="28"/>
          <w:szCs w:val="28"/>
        </w:rPr>
        <w:t>Сарка</w:t>
      </w:r>
      <w:proofErr w:type="spellEnd"/>
      <w:r w:rsidRPr="0048319C">
        <w:rPr>
          <w:sz w:val="28"/>
          <w:szCs w:val="28"/>
        </w:rPr>
        <w:t xml:space="preserve">, Р. </w:t>
      </w:r>
      <w:proofErr w:type="spellStart"/>
      <w:r w:rsidRPr="0048319C">
        <w:rPr>
          <w:sz w:val="28"/>
          <w:szCs w:val="28"/>
        </w:rPr>
        <w:t>Талмейдж</w:t>
      </w:r>
      <w:proofErr w:type="spellEnd"/>
      <w:r w:rsidRPr="0048319C">
        <w:rPr>
          <w:sz w:val="28"/>
          <w:szCs w:val="28"/>
        </w:rPr>
        <w:t xml:space="preserve">. </w:t>
      </w:r>
      <w:r w:rsidRPr="0048319C">
        <w:rPr>
          <w:sz w:val="28"/>
          <w:szCs w:val="28"/>
          <w:lang w:val="en-US" w:bidi="en-US"/>
        </w:rPr>
        <w:t>Microsoft</w:t>
      </w:r>
      <w:r w:rsidRPr="0048319C">
        <w:rPr>
          <w:sz w:val="28"/>
          <w:szCs w:val="28"/>
          <w:lang w:val="ru-RU" w:bidi="en-US"/>
        </w:rPr>
        <w:t xml:space="preserve"> </w:t>
      </w:r>
      <w:r w:rsidRPr="0048319C">
        <w:rPr>
          <w:sz w:val="28"/>
          <w:szCs w:val="28"/>
          <w:lang w:val="en-US" w:bidi="en-US"/>
        </w:rPr>
        <w:t>SQL</w:t>
      </w:r>
      <w:r w:rsidRPr="0048319C">
        <w:rPr>
          <w:sz w:val="28"/>
          <w:szCs w:val="28"/>
          <w:lang w:val="ru-RU" w:bidi="en-US"/>
        </w:rPr>
        <w:t xml:space="preserve"> </w:t>
      </w:r>
      <w:r w:rsidRPr="0048319C">
        <w:rPr>
          <w:sz w:val="28"/>
          <w:szCs w:val="28"/>
          <w:lang w:val="en-US" w:bidi="en-US"/>
        </w:rPr>
        <w:t>Server</w:t>
      </w:r>
      <w:r w:rsidRPr="0048319C">
        <w:rPr>
          <w:sz w:val="28"/>
          <w:szCs w:val="28"/>
          <w:lang w:val="ru-RU" w:bidi="en-US"/>
        </w:rPr>
        <w:t xml:space="preserve"> 2012. </w:t>
      </w:r>
      <w:proofErr w:type="spellStart"/>
      <w:r w:rsidRPr="0048319C">
        <w:rPr>
          <w:sz w:val="28"/>
          <w:szCs w:val="28"/>
        </w:rPr>
        <w:t>Создание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запросов</w:t>
      </w:r>
      <w:proofErr w:type="spellEnd"/>
      <w:r w:rsidRPr="0048319C">
        <w:rPr>
          <w:sz w:val="28"/>
          <w:szCs w:val="28"/>
        </w:rPr>
        <w:t xml:space="preserve">. </w:t>
      </w:r>
      <w:proofErr w:type="spellStart"/>
      <w:r w:rsidRPr="0048319C">
        <w:rPr>
          <w:sz w:val="28"/>
          <w:szCs w:val="28"/>
        </w:rPr>
        <w:t>Учебньїй</w:t>
      </w:r>
      <w:proofErr w:type="spellEnd"/>
      <w:r w:rsidRPr="0048319C">
        <w:rPr>
          <w:sz w:val="28"/>
          <w:szCs w:val="28"/>
        </w:rPr>
        <w:t xml:space="preserve"> курс </w:t>
      </w:r>
      <w:r w:rsidRPr="0048319C">
        <w:rPr>
          <w:sz w:val="28"/>
          <w:szCs w:val="28"/>
          <w:lang w:val="en-US" w:bidi="en-US"/>
        </w:rPr>
        <w:t xml:space="preserve">Microsoft. </w:t>
      </w:r>
      <w:r w:rsidRPr="0048319C">
        <w:rPr>
          <w:sz w:val="28"/>
          <w:szCs w:val="28"/>
        </w:rPr>
        <w:t>-</w:t>
      </w:r>
      <w:proofErr w:type="spellStart"/>
      <w:r w:rsidRPr="0048319C">
        <w:rPr>
          <w:sz w:val="28"/>
          <w:szCs w:val="28"/>
        </w:rPr>
        <w:t>Изд</w:t>
      </w:r>
      <w:proofErr w:type="spellEnd"/>
      <w:r w:rsidRPr="0048319C">
        <w:rPr>
          <w:sz w:val="28"/>
          <w:szCs w:val="28"/>
        </w:rPr>
        <w:t xml:space="preserve">-во </w:t>
      </w:r>
      <w:proofErr w:type="spellStart"/>
      <w:r w:rsidRPr="0048319C">
        <w:rPr>
          <w:sz w:val="28"/>
          <w:szCs w:val="28"/>
        </w:rPr>
        <w:t>Русская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Редакция</w:t>
      </w:r>
      <w:proofErr w:type="spellEnd"/>
      <w:r w:rsidRPr="0048319C">
        <w:rPr>
          <w:sz w:val="28"/>
          <w:szCs w:val="28"/>
        </w:rPr>
        <w:t xml:space="preserve">, </w:t>
      </w:r>
      <w:r w:rsidRPr="0048319C">
        <w:rPr>
          <w:sz w:val="28"/>
          <w:szCs w:val="28"/>
          <w:lang w:val="en-US" w:bidi="en-US"/>
        </w:rPr>
        <w:t xml:space="preserve">2014. </w:t>
      </w:r>
      <w:r w:rsidRPr="0048319C">
        <w:rPr>
          <w:sz w:val="28"/>
          <w:szCs w:val="28"/>
        </w:rPr>
        <w:t xml:space="preserve">- </w:t>
      </w:r>
      <w:r w:rsidRPr="0048319C">
        <w:rPr>
          <w:sz w:val="28"/>
          <w:szCs w:val="28"/>
          <w:lang w:val="en-US" w:bidi="en-US"/>
        </w:rPr>
        <w:t xml:space="preserve">720 </w:t>
      </w:r>
      <w:r w:rsidRPr="0048319C">
        <w:rPr>
          <w:sz w:val="28"/>
          <w:szCs w:val="28"/>
        </w:rPr>
        <w:t>с.</w:t>
      </w:r>
    </w:p>
    <w:p w:rsidR="0048319C" w:rsidRPr="0048319C" w:rsidRDefault="0048319C" w:rsidP="0048319C">
      <w:pPr>
        <w:pStyle w:val="24"/>
        <w:numPr>
          <w:ilvl w:val="0"/>
          <w:numId w:val="16"/>
        </w:numPr>
        <w:shd w:val="clear" w:color="auto" w:fill="auto"/>
        <w:tabs>
          <w:tab w:val="left" w:pos="916"/>
        </w:tabs>
        <w:spacing w:before="0" w:after="0" w:line="274" w:lineRule="exact"/>
        <w:ind w:left="840" w:hanging="340"/>
        <w:jc w:val="both"/>
        <w:rPr>
          <w:sz w:val="28"/>
          <w:szCs w:val="28"/>
        </w:rPr>
      </w:pPr>
      <w:proofErr w:type="spellStart"/>
      <w:r w:rsidRPr="0048319C">
        <w:rPr>
          <w:sz w:val="28"/>
          <w:szCs w:val="28"/>
        </w:rPr>
        <w:t>Бондарь</w:t>
      </w:r>
      <w:proofErr w:type="spellEnd"/>
      <w:r w:rsidRPr="0048319C">
        <w:rPr>
          <w:sz w:val="28"/>
          <w:szCs w:val="28"/>
        </w:rPr>
        <w:t xml:space="preserve"> А. </w:t>
      </w:r>
      <w:r w:rsidRPr="0048319C">
        <w:rPr>
          <w:sz w:val="28"/>
          <w:szCs w:val="28"/>
          <w:lang w:val="en-US" w:bidi="en-US"/>
        </w:rPr>
        <w:t xml:space="preserve">Microsoft SQL Server 2014. </w:t>
      </w:r>
      <w:r w:rsidRPr="0048319C">
        <w:rPr>
          <w:sz w:val="28"/>
          <w:szCs w:val="28"/>
        </w:rPr>
        <w:t xml:space="preserve">- </w:t>
      </w:r>
      <w:r w:rsidRPr="0048319C">
        <w:rPr>
          <w:sz w:val="28"/>
          <w:szCs w:val="28"/>
          <w:lang w:val="en-US" w:bidi="en-US"/>
        </w:rPr>
        <w:t>BHV</w:t>
      </w:r>
      <w:r w:rsidRPr="0048319C">
        <w:rPr>
          <w:sz w:val="28"/>
          <w:szCs w:val="28"/>
        </w:rPr>
        <w:t xml:space="preserve">-СПб, </w:t>
      </w:r>
      <w:r w:rsidRPr="0048319C">
        <w:rPr>
          <w:sz w:val="28"/>
          <w:szCs w:val="28"/>
          <w:lang w:val="en-US" w:bidi="en-US"/>
        </w:rPr>
        <w:t xml:space="preserve">2015. </w:t>
      </w:r>
      <w:r w:rsidRPr="0048319C">
        <w:rPr>
          <w:sz w:val="28"/>
          <w:szCs w:val="28"/>
        </w:rPr>
        <w:t xml:space="preserve">- </w:t>
      </w:r>
      <w:r w:rsidRPr="0048319C">
        <w:rPr>
          <w:sz w:val="28"/>
          <w:szCs w:val="28"/>
          <w:lang w:val="en-US" w:bidi="en-US"/>
        </w:rPr>
        <w:t xml:space="preserve">592 </w:t>
      </w:r>
      <w:r w:rsidRPr="0048319C">
        <w:rPr>
          <w:sz w:val="28"/>
          <w:szCs w:val="28"/>
        </w:rPr>
        <w:t>с. .</w:t>
      </w:r>
    </w:p>
    <w:p w:rsidR="0048319C" w:rsidRPr="0048319C" w:rsidRDefault="0048319C" w:rsidP="0048319C">
      <w:pPr>
        <w:pStyle w:val="24"/>
        <w:numPr>
          <w:ilvl w:val="0"/>
          <w:numId w:val="16"/>
        </w:numPr>
        <w:shd w:val="clear" w:color="auto" w:fill="auto"/>
        <w:tabs>
          <w:tab w:val="left" w:pos="916"/>
        </w:tabs>
        <w:spacing w:before="0" w:after="0" w:line="274" w:lineRule="exact"/>
        <w:ind w:left="840" w:right="420" w:hanging="340"/>
        <w:jc w:val="both"/>
        <w:rPr>
          <w:sz w:val="28"/>
          <w:szCs w:val="28"/>
        </w:rPr>
      </w:pPr>
      <w:proofErr w:type="spellStart"/>
      <w:r w:rsidRPr="0048319C">
        <w:rPr>
          <w:sz w:val="28"/>
          <w:szCs w:val="28"/>
        </w:rPr>
        <w:t>Дж.Р.Грофф</w:t>
      </w:r>
      <w:proofErr w:type="spellEnd"/>
      <w:r w:rsidRPr="0048319C">
        <w:rPr>
          <w:sz w:val="28"/>
          <w:szCs w:val="28"/>
        </w:rPr>
        <w:t xml:space="preserve">, </w:t>
      </w:r>
      <w:proofErr w:type="spellStart"/>
      <w:r w:rsidRPr="0048319C">
        <w:rPr>
          <w:sz w:val="28"/>
          <w:szCs w:val="28"/>
        </w:rPr>
        <w:t>П.Вайнберг</w:t>
      </w:r>
      <w:proofErr w:type="spellEnd"/>
      <w:r w:rsidRPr="0048319C">
        <w:rPr>
          <w:sz w:val="28"/>
          <w:szCs w:val="28"/>
        </w:rPr>
        <w:t>, ^.</w:t>
      </w:r>
      <w:proofErr w:type="spellStart"/>
      <w:r w:rsidRPr="0048319C">
        <w:rPr>
          <w:sz w:val="28"/>
          <w:szCs w:val="28"/>
        </w:rPr>
        <w:t>Оппель</w:t>
      </w:r>
      <w:proofErr w:type="spellEnd"/>
      <w:r w:rsidRPr="0048319C">
        <w:rPr>
          <w:sz w:val="28"/>
          <w:szCs w:val="28"/>
        </w:rPr>
        <w:t xml:space="preserve">. </w:t>
      </w:r>
      <w:r w:rsidRPr="0048319C">
        <w:rPr>
          <w:sz w:val="28"/>
          <w:szCs w:val="28"/>
          <w:lang w:val="en-US" w:bidi="en-US"/>
        </w:rPr>
        <w:t>SQL</w:t>
      </w:r>
      <w:r w:rsidRPr="0048319C">
        <w:rPr>
          <w:sz w:val="28"/>
          <w:szCs w:val="28"/>
          <w:lang w:val="ru-RU" w:bidi="en-US"/>
        </w:rPr>
        <w:t xml:space="preserve">: </w:t>
      </w:r>
      <w:proofErr w:type="spellStart"/>
      <w:r w:rsidRPr="0048319C">
        <w:rPr>
          <w:sz w:val="28"/>
          <w:szCs w:val="28"/>
        </w:rPr>
        <w:t>полное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руководство</w:t>
      </w:r>
      <w:proofErr w:type="spellEnd"/>
      <w:r w:rsidRPr="0048319C">
        <w:rPr>
          <w:sz w:val="28"/>
          <w:szCs w:val="28"/>
        </w:rPr>
        <w:t xml:space="preserve"> 3-е </w:t>
      </w:r>
      <w:proofErr w:type="spellStart"/>
      <w:r w:rsidRPr="0048319C">
        <w:rPr>
          <w:sz w:val="28"/>
          <w:szCs w:val="28"/>
        </w:rPr>
        <w:t>изд</w:t>
      </w:r>
      <w:proofErr w:type="spellEnd"/>
      <w:r w:rsidRPr="0048319C">
        <w:rPr>
          <w:sz w:val="28"/>
          <w:szCs w:val="28"/>
        </w:rPr>
        <w:t xml:space="preserve">. - </w:t>
      </w:r>
      <w:proofErr w:type="spellStart"/>
      <w:r w:rsidRPr="0048319C">
        <w:rPr>
          <w:sz w:val="28"/>
          <w:szCs w:val="28"/>
        </w:rPr>
        <w:t>Вильямс</w:t>
      </w:r>
      <w:proofErr w:type="spellEnd"/>
      <w:r w:rsidRPr="0048319C">
        <w:rPr>
          <w:sz w:val="28"/>
          <w:szCs w:val="28"/>
        </w:rPr>
        <w:t xml:space="preserve"> / </w:t>
      </w:r>
      <w:proofErr w:type="spellStart"/>
      <w:r w:rsidRPr="0048319C">
        <w:rPr>
          <w:sz w:val="28"/>
          <w:szCs w:val="28"/>
        </w:rPr>
        <w:t>Диалектика</w:t>
      </w:r>
      <w:proofErr w:type="spellEnd"/>
      <w:r w:rsidRPr="0048319C">
        <w:rPr>
          <w:sz w:val="28"/>
          <w:szCs w:val="28"/>
        </w:rPr>
        <w:t xml:space="preserve">, </w:t>
      </w:r>
      <w:r w:rsidRPr="0048319C">
        <w:rPr>
          <w:sz w:val="28"/>
          <w:szCs w:val="28"/>
          <w:lang w:val="ru-RU" w:bidi="en-US"/>
        </w:rPr>
        <w:t xml:space="preserve">2015. </w:t>
      </w:r>
      <w:r w:rsidRPr="0048319C">
        <w:rPr>
          <w:sz w:val="28"/>
          <w:szCs w:val="28"/>
        </w:rPr>
        <w:t xml:space="preserve">- </w:t>
      </w:r>
      <w:r w:rsidRPr="0048319C">
        <w:rPr>
          <w:sz w:val="28"/>
          <w:szCs w:val="28"/>
          <w:lang w:val="ru-RU" w:bidi="en-US"/>
        </w:rPr>
        <w:t xml:space="preserve">960 </w:t>
      </w:r>
      <w:proofErr w:type="spellStart"/>
      <w:r w:rsidRPr="0048319C">
        <w:rPr>
          <w:sz w:val="28"/>
          <w:szCs w:val="28"/>
        </w:rPr>
        <w:t>стр</w:t>
      </w:r>
      <w:proofErr w:type="spellEnd"/>
      <w:r w:rsidRPr="0048319C">
        <w:rPr>
          <w:sz w:val="28"/>
          <w:szCs w:val="28"/>
        </w:rPr>
        <w:t>.</w:t>
      </w:r>
    </w:p>
    <w:p w:rsidR="0048319C" w:rsidRPr="0048319C" w:rsidRDefault="0048319C" w:rsidP="0048319C">
      <w:pPr>
        <w:pStyle w:val="24"/>
        <w:numPr>
          <w:ilvl w:val="0"/>
          <w:numId w:val="16"/>
        </w:numPr>
        <w:shd w:val="clear" w:color="auto" w:fill="auto"/>
        <w:tabs>
          <w:tab w:val="left" w:pos="916"/>
        </w:tabs>
        <w:spacing w:before="0" w:after="0" w:line="274" w:lineRule="exact"/>
        <w:ind w:left="840" w:right="420" w:hanging="340"/>
        <w:jc w:val="both"/>
        <w:rPr>
          <w:sz w:val="28"/>
          <w:szCs w:val="28"/>
        </w:rPr>
      </w:pPr>
      <w:proofErr w:type="spellStart"/>
      <w:r w:rsidRPr="0048319C">
        <w:rPr>
          <w:sz w:val="28"/>
          <w:szCs w:val="28"/>
        </w:rPr>
        <w:t>Дейт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К.Дж</w:t>
      </w:r>
      <w:proofErr w:type="spellEnd"/>
      <w:r w:rsidRPr="0048319C">
        <w:rPr>
          <w:sz w:val="28"/>
          <w:szCs w:val="28"/>
        </w:rPr>
        <w:t xml:space="preserve">. </w:t>
      </w:r>
      <w:proofErr w:type="spellStart"/>
      <w:r w:rsidRPr="0048319C">
        <w:rPr>
          <w:sz w:val="28"/>
          <w:szCs w:val="28"/>
        </w:rPr>
        <w:t>Введение</w:t>
      </w:r>
      <w:proofErr w:type="spellEnd"/>
      <w:r w:rsidRPr="0048319C">
        <w:rPr>
          <w:sz w:val="28"/>
          <w:szCs w:val="28"/>
        </w:rPr>
        <w:t xml:space="preserve"> в </w:t>
      </w:r>
      <w:proofErr w:type="spellStart"/>
      <w:r w:rsidRPr="0048319C">
        <w:rPr>
          <w:sz w:val="28"/>
          <w:szCs w:val="28"/>
        </w:rPr>
        <w:t>системьі</w:t>
      </w:r>
      <w:proofErr w:type="spellEnd"/>
      <w:r w:rsidRPr="0048319C">
        <w:rPr>
          <w:sz w:val="28"/>
          <w:szCs w:val="28"/>
        </w:rPr>
        <w:t xml:space="preserve"> баз </w:t>
      </w:r>
      <w:proofErr w:type="spellStart"/>
      <w:r w:rsidRPr="0048319C">
        <w:rPr>
          <w:sz w:val="28"/>
          <w:szCs w:val="28"/>
        </w:rPr>
        <w:t>данньїх</w:t>
      </w:r>
      <w:proofErr w:type="spellEnd"/>
      <w:r w:rsidRPr="0048319C">
        <w:rPr>
          <w:sz w:val="28"/>
          <w:szCs w:val="28"/>
        </w:rPr>
        <w:t xml:space="preserve">, 8-е </w:t>
      </w:r>
      <w:proofErr w:type="spellStart"/>
      <w:r w:rsidRPr="0048319C">
        <w:rPr>
          <w:sz w:val="28"/>
          <w:szCs w:val="28"/>
        </w:rPr>
        <w:t>издание</w:t>
      </w:r>
      <w:proofErr w:type="spellEnd"/>
      <w:r w:rsidRPr="0048319C">
        <w:rPr>
          <w:sz w:val="28"/>
          <w:szCs w:val="28"/>
        </w:rPr>
        <w:t xml:space="preserve">.: Пер. с </w:t>
      </w:r>
      <w:proofErr w:type="spellStart"/>
      <w:r w:rsidRPr="0048319C">
        <w:rPr>
          <w:sz w:val="28"/>
          <w:szCs w:val="28"/>
        </w:rPr>
        <w:t>англ</w:t>
      </w:r>
      <w:proofErr w:type="spellEnd"/>
      <w:r w:rsidRPr="0048319C">
        <w:rPr>
          <w:sz w:val="28"/>
          <w:szCs w:val="28"/>
        </w:rPr>
        <w:t xml:space="preserve">. . - М.: </w:t>
      </w:r>
      <w:proofErr w:type="spellStart"/>
      <w:r w:rsidRPr="0048319C">
        <w:rPr>
          <w:sz w:val="28"/>
          <w:szCs w:val="28"/>
        </w:rPr>
        <w:t>Изд</w:t>
      </w:r>
      <w:proofErr w:type="spellEnd"/>
      <w:r w:rsidRPr="0048319C">
        <w:rPr>
          <w:sz w:val="28"/>
          <w:szCs w:val="28"/>
        </w:rPr>
        <w:t xml:space="preserve">. </w:t>
      </w:r>
      <w:proofErr w:type="spellStart"/>
      <w:r w:rsidRPr="0048319C">
        <w:rPr>
          <w:sz w:val="28"/>
          <w:szCs w:val="28"/>
        </w:rPr>
        <w:t>Дом</w:t>
      </w:r>
      <w:proofErr w:type="spellEnd"/>
      <w:r w:rsidRPr="0048319C">
        <w:rPr>
          <w:sz w:val="28"/>
          <w:szCs w:val="28"/>
        </w:rPr>
        <w:t xml:space="preserve"> «</w:t>
      </w:r>
      <w:proofErr w:type="spellStart"/>
      <w:r w:rsidRPr="0048319C">
        <w:rPr>
          <w:sz w:val="28"/>
          <w:szCs w:val="28"/>
        </w:rPr>
        <w:t>Вильямс</w:t>
      </w:r>
      <w:proofErr w:type="spellEnd"/>
      <w:r w:rsidRPr="0048319C">
        <w:rPr>
          <w:sz w:val="28"/>
          <w:szCs w:val="28"/>
        </w:rPr>
        <w:t xml:space="preserve">», </w:t>
      </w:r>
      <w:r w:rsidRPr="0048319C">
        <w:rPr>
          <w:sz w:val="28"/>
          <w:szCs w:val="28"/>
          <w:lang w:val="en-US" w:bidi="en-US"/>
        </w:rPr>
        <w:t xml:space="preserve">2006. </w:t>
      </w:r>
      <w:r w:rsidRPr="0048319C">
        <w:rPr>
          <w:sz w:val="28"/>
          <w:szCs w:val="28"/>
        </w:rPr>
        <w:t xml:space="preserve">- </w:t>
      </w:r>
      <w:r w:rsidRPr="0048319C">
        <w:rPr>
          <w:sz w:val="28"/>
          <w:szCs w:val="28"/>
          <w:lang w:val="en-US" w:bidi="en-US"/>
        </w:rPr>
        <w:t xml:space="preserve">1328 </w:t>
      </w:r>
      <w:r w:rsidRPr="0048319C">
        <w:rPr>
          <w:sz w:val="28"/>
          <w:szCs w:val="28"/>
        </w:rPr>
        <w:t>с.</w:t>
      </w:r>
    </w:p>
    <w:p w:rsidR="0048319C" w:rsidRPr="0048319C" w:rsidRDefault="0048319C" w:rsidP="0048319C">
      <w:pPr>
        <w:pStyle w:val="24"/>
        <w:numPr>
          <w:ilvl w:val="0"/>
          <w:numId w:val="16"/>
        </w:numPr>
        <w:shd w:val="clear" w:color="auto" w:fill="auto"/>
        <w:tabs>
          <w:tab w:val="left" w:pos="916"/>
        </w:tabs>
        <w:spacing w:before="0" w:after="0" w:line="274" w:lineRule="exact"/>
        <w:ind w:left="840" w:right="420" w:hanging="340"/>
        <w:jc w:val="both"/>
        <w:rPr>
          <w:sz w:val="28"/>
          <w:szCs w:val="28"/>
        </w:rPr>
      </w:pPr>
      <w:proofErr w:type="spellStart"/>
      <w:r w:rsidRPr="0048319C">
        <w:rPr>
          <w:sz w:val="28"/>
          <w:szCs w:val="28"/>
        </w:rPr>
        <w:t>Дейт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К.Дж</w:t>
      </w:r>
      <w:proofErr w:type="spellEnd"/>
      <w:r w:rsidRPr="0048319C">
        <w:rPr>
          <w:sz w:val="28"/>
          <w:szCs w:val="28"/>
        </w:rPr>
        <w:t xml:space="preserve">. </w:t>
      </w:r>
      <w:r w:rsidRPr="0048319C">
        <w:rPr>
          <w:sz w:val="28"/>
          <w:szCs w:val="28"/>
          <w:lang w:val="en-US" w:bidi="en-US"/>
        </w:rPr>
        <w:t>SQL</w:t>
      </w:r>
      <w:r w:rsidRPr="0048319C">
        <w:rPr>
          <w:sz w:val="28"/>
          <w:szCs w:val="28"/>
          <w:lang w:val="ru-RU" w:bidi="en-US"/>
        </w:rPr>
        <w:t xml:space="preserve"> </w:t>
      </w:r>
      <w:r w:rsidRPr="0048319C">
        <w:rPr>
          <w:sz w:val="28"/>
          <w:szCs w:val="28"/>
        </w:rPr>
        <w:t xml:space="preserve">и </w:t>
      </w:r>
      <w:proofErr w:type="spellStart"/>
      <w:r w:rsidRPr="0048319C">
        <w:rPr>
          <w:sz w:val="28"/>
          <w:szCs w:val="28"/>
        </w:rPr>
        <w:t>реляционная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теория</w:t>
      </w:r>
      <w:proofErr w:type="spellEnd"/>
      <w:r w:rsidRPr="0048319C">
        <w:rPr>
          <w:sz w:val="28"/>
          <w:szCs w:val="28"/>
        </w:rPr>
        <w:t xml:space="preserve">: </w:t>
      </w:r>
      <w:proofErr w:type="spellStart"/>
      <w:r w:rsidRPr="0048319C">
        <w:rPr>
          <w:sz w:val="28"/>
          <w:szCs w:val="28"/>
        </w:rPr>
        <w:t>как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грамотно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писать</w:t>
      </w:r>
      <w:proofErr w:type="spellEnd"/>
      <w:r w:rsidRPr="0048319C">
        <w:rPr>
          <w:sz w:val="28"/>
          <w:szCs w:val="28"/>
        </w:rPr>
        <w:t xml:space="preserve"> код на </w:t>
      </w:r>
      <w:r w:rsidRPr="0048319C">
        <w:rPr>
          <w:sz w:val="28"/>
          <w:szCs w:val="28"/>
          <w:lang w:val="en-US" w:bidi="en-US"/>
        </w:rPr>
        <w:lastRenderedPageBreak/>
        <w:t>SQL</w:t>
      </w:r>
      <w:r w:rsidRPr="0048319C">
        <w:rPr>
          <w:sz w:val="28"/>
          <w:szCs w:val="28"/>
          <w:lang w:val="ru-RU" w:bidi="en-US"/>
        </w:rPr>
        <w:t xml:space="preserve">. </w:t>
      </w:r>
      <w:r w:rsidRPr="0048319C">
        <w:rPr>
          <w:sz w:val="28"/>
          <w:szCs w:val="28"/>
        </w:rPr>
        <w:t xml:space="preserve">- </w:t>
      </w:r>
      <w:proofErr w:type="spellStart"/>
      <w:r w:rsidRPr="0048319C">
        <w:rPr>
          <w:sz w:val="28"/>
          <w:szCs w:val="28"/>
        </w:rPr>
        <w:t>Изд</w:t>
      </w:r>
      <w:proofErr w:type="spellEnd"/>
      <w:r w:rsidRPr="0048319C">
        <w:rPr>
          <w:sz w:val="28"/>
          <w:szCs w:val="28"/>
        </w:rPr>
        <w:t xml:space="preserve">. Символ, </w:t>
      </w:r>
      <w:r w:rsidRPr="0048319C">
        <w:rPr>
          <w:sz w:val="28"/>
          <w:szCs w:val="28"/>
          <w:lang w:val="en-US" w:bidi="en-US"/>
        </w:rPr>
        <w:t xml:space="preserve">2010. </w:t>
      </w:r>
      <w:r w:rsidRPr="0048319C">
        <w:rPr>
          <w:sz w:val="28"/>
          <w:szCs w:val="28"/>
        </w:rPr>
        <w:t xml:space="preserve">- </w:t>
      </w:r>
      <w:r w:rsidRPr="0048319C">
        <w:rPr>
          <w:sz w:val="28"/>
          <w:szCs w:val="28"/>
          <w:lang w:val="en-US" w:bidi="en-US"/>
        </w:rPr>
        <w:t xml:space="preserve">480 </w:t>
      </w:r>
      <w:r w:rsidRPr="0048319C">
        <w:rPr>
          <w:sz w:val="28"/>
          <w:szCs w:val="28"/>
        </w:rPr>
        <w:t>с.</w:t>
      </w:r>
    </w:p>
    <w:p w:rsidR="0048319C" w:rsidRPr="0048319C" w:rsidRDefault="0048319C" w:rsidP="0048319C">
      <w:pPr>
        <w:pStyle w:val="24"/>
        <w:numPr>
          <w:ilvl w:val="0"/>
          <w:numId w:val="16"/>
        </w:numPr>
        <w:shd w:val="clear" w:color="auto" w:fill="auto"/>
        <w:spacing w:before="0" w:after="0" w:line="274" w:lineRule="exact"/>
        <w:ind w:left="840" w:right="420" w:hanging="340"/>
        <w:jc w:val="both"/>
        <w:rPr>
          <w:sz w:val="28"/>
          <w:szCs w:val="28"/>
        </w:rPr>
      </w:pPr>
      <w:r w:rsidRPr="0048319C">
        <w:rPr>
          <w:sz w:val="28"/>
          <w:szCs w:val="28"/>
          <w:lang w:val="ru-RU" w:bidi="en-US"/>
        </w:rPr>
        <w:t xml:space="preserve"> </w:t>
      </w:r>
      <w:proofErr w:type="spellStart"/>
      <w:r w:rsidRPr="0048319C">
        <w:rPr>
          <w:sz w:val="28"/>
          <w:szCs w:val="28"/>
        </w:rPr>
        <w:t>Виейра</w:t>
      </w:r>
      <w:proofErr w:type="spellEnd"/>
      <w:r w:rsidRPr="0048319C">
        <w:rPr>
          <w:sz w:val="28"/>
          <w:szCs w:val="28"/>
        </w:rPr>
        <w:t xml:space="preserve"> Р. </w:t>
      </w:r>
      <w:proofErr w:type="spellStart"/>
      <w:r w:rsidRPr="0048319C">
        <w:rPr>
          <w:sz w:val="28"/>
          <w:szCs w:val="28"/>
        </w:rPr>
        <w:t>Программирование</w:t>
      </w:r>
      <w:proofErr w:type="spellEnd"/>
      <w:r w:rsidRPr="0048319C">
        <w:rPr>
          <w:sz w:val="28"/>
          <w:szCs w:val="28"/>
        </w:rPr>
        <w:t xml:space="preserve"> баз </w:t>
      </w:r>
      <w:proofErr w:type="spellStart"/>
      <w:r w:rsidRPr="0048319C">
        <w:rPr>
          <w:sz w:val="28"/>
          <w:szCs w:val="28"/>
        </w:rPr>
        <w:t>данньїх</w:t>
      </w:r>
      <w:proofErr w:type="spellEnd"/>
      <w:r w:rsidRPr="0048319C">
        <w:rPr>
          <w:sz w:val="28"/>
          <w:szCs w:val="28"/>
        </w:rPr>
        <w:t xml:space="preserve"> </w:t>
      </w:r>
      <w:r w:rsidRPr="0048319C">
        <w:rPr>
          <w:sz w:val="28"/>
          <w:szCs w:val="28"/>
          <w:lang w:val="en-US" w:bidi="en-US"/>
        </w:rPr>
        <w:t>Microsoft</w:t>
      </w:r>
      <w:r w:rsidRPr="0048319C">
        <w:rPr>
          <w:sz w:val="28"/>
          <w:szCs w:val="28"/>
          <w:lang w:val="ru-RU" w:bidi="en-US"/>
        </w:rPr>
        <w:t xml:space="preserve"> </w:t>
      </w:r>
      <w:r w:rsidRPr="0048319C">
        <w:rPr>
          <w:sz w:val="28"/>
          <w:szCs w:val="28"/>
          <w:lang w:val="en-US" w:bidi="en-US"/>
        </w:rPr>
        <w:t>SQL</w:t>
      </w:r>
      <w:r w:rsidRPr="0048319C">
        <w:rPr>
          <w:sz w:val="28"/>
          <w:szCs w:val="28"/>
          <w:lang w:val="ru-RU" w:bidi="en-US"/>
        </w:rPr>
        <w:t xml:space="preserve"> </w:t>
      </w:r>
      <w:r w:rsidRPr="0048319C">
        <w:rPr>
          <w:sz w:val="28"/>
          <w:szCs w:val="28"/>
          <w:lang w:val="en-US" w:bidi="en-US"/>
        </w:rPr>
        <w:t>Server</w:t>
      </w:r>
      <w:r w:rsidRPr="0048319C">
        <w:rPr>
          <w:sz w:val="28"/>
          <w:szCs w:val="28"/>
          <w:lang w:val="ru-RU" w:bidi="en-US"/>
        </w:rPr>
        <w:t xml:space="preserve"> 2008. </w:t>
      </w:r>
      <w:proofErr w:type="spellStart"/>
      <w:r w:rsidRPr="0048319C">
        <w:rPr>
          <w:sz w:val="28"/>
          <w:szCs w:val="28"/>
        </w:rPr>
        <w:t>Базовьій</w:t>
      </w:r>
      <w:proofErr w:type="spellEnd"/>
      <w:r w:rsidRPr="0048319C">
        <w:rPr>
          <w:sz w:val="28"/>
          <w:szCs w:val="28"/>
        </w:rPr>
        <w:t xml:space="preserve"> курс. - </w:t>
      </w:r>
      <w:proofErr w:type="spellStart"/>
      <w:r w:rsidRPr="0048319C">
        <w:rPr>
          <w:sz w:val="28"/>
          <w:szCs w:val="28"/>
        </w:rPr>
        <w:t>Изд</w:t>
      </w:r>
      <w:proofErr w:type="spellEnd"/>
      <w:r w:rsidRPr="0048319C">
        <w:rPr>
          <w:sz w:val="28"/>
          <w:szCs w:val="28"/>
        </w:rPr>
        <w:t xml:space="preserve">. </w:t>
      </w:r>
      <w:proofErr w:type="spellStart"/>
      <w:r w:rsidRPr="0048319C">
        <w:rPr>
          <w:sz w:val="28"/>
          <w:szCs w:val="28"/>
        </w:rPr>
        <w:t>Диалектика</w:t>
      </w:r>
      <w:proofErr w:type="spellEnd"/>
      <w:r w:rsidRPr="0048319C">
        <w:rPr>
          <w:sz w:val="28"/>
          <w:szCs w:val="28"/>
        </w:rPr>
        <w:t xml:space="preserve">, </w:t>
      </w:r>
      <w:r w:rsidRPr="0048319C">
        <w:rPr>
          <w:sz w:val="28"/>
          <w:szCs w:val="28"/>
          <w:lang w:val="en-US" w:bidi="en-US"/>
        </w:rPr>
        <w:t xml:space="preserve">2010. </w:t>
      </w:r>
      <w:r w:rsidRPr="0048319C">
        <w:rPr>
          <w:sz w:val="28"/>
          <w:szCs w:val="28"/>
        </w:rPr>
        <w:t xml:space="preserve">- </w:t>
      </w:r>
      <w:r w:rsidRPr="0048319C">
        <w:rPr>
          <w:sz w:val="28"/>
          <w:szCs w:val="28"/>
          <w:lang w:val="en-US" w:bidi="en-US"/>
        </w:rPr>
        <w:t xml:space="preserve">816 </w:t>
      </w:r>
      <w:r w:rsidRPr="0048319C">
        <w:rPr>
          <w:sz w:val="28"/>
          <w:szCs w:val="28"/>
        </w:rPr>
        <w:t>с.</w:t>
      </w:r>
    </w:p>
    <w:p w:rsidR="0048319C" w:rsidRPr="0048319C" w:rsidRDefault="0048319C" w:rsidP="0048319C">
      <w:pPr>
        <w:pStyle w:val="24"/>
        <w:numPr>
          <w:ilvl w:val="0"/>
          <w:numId w:val="16"/>
        </w:numPr>
        <w:shd w:val="clear" w:color="auto" w:fill="auto"/>
        <w:tabs>
          <w:tab w:val="left" w:pos="916"/>
        </w:tabs>
        <w:spacing w:before="0" w:after="0" w:line="274" w:lineRule="exact"/>
        <w:ind w:left="840" w:hanging="340"/>
        <w:jc w:val="both"/>
        <w:rPr>
          <w:sz w:val="28"/>
          <w:szCs w:val="28"/>
        </w:rPr>
      </w:pPr>
      <w:r w:rsidRPr="0048319C">
        <w:rPr>
          <w:sz w:val="28"/>
          <w:szCs w:val="28"/>
        </w:rPr>
        <w:t xml:space="preserve">Карпова И. </w:t>
      </w:r>
      <w:proofErr w:type="spellStart"/>
      <w:r w:rsidRPr="0048319C">
        <w:rPr>
          <w:sz w:val="28"/>
          <w:szCs w:val="28"/>
        </w:rPr>
        <w:t>Базьі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данньїх</w:t>
      </w:r>
      <w:proofErr w:type="spellEnd"/>
      <w:r w:rsidRPr="0048319C">
        <w:rPr>
          <w:sz w:val="28"/>
          <w:szCs w:val="28"/>
        </w:rPr>
        <w:t xml:space="preserve">: </w:t>
      </w:r>
      <w:proofErr w:type="spellStart"/>
      <w:r w:rsidRPr="0048319C">
        <w:rPr>
          <w:sz w:val="28"/>
          <w:szCs w:val="28"/>
        </w:rPr>
        <w:t>Учебное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пособие</w:t>
      </w:r>
      <w:proofErr w:type="spellEnd"/>
      <w:r w:rsidRPr="0048319C">
        <w:rPr>
          <w:sz w:val="28"/>
          <w:szCs w:val="28"/>
        </w:rPr>
        <w:t xml:space="preserve"> для </w:t>
      </w:r>
      <w:proofErr w:type="spellStart"/>
      <w:r w:rsidRPr="0048319C">
        <w:rPr>
          <w:sz w:val="28"/>
          <w:szCs w:val="28"/>
        </w:rPr>
        <w:t>вузов</w:t>
      </w:r>
      <w:proofErr w:type="spellEnd"/>
      <w:r w:rsidRPr="0048319C">
        <w:rPr>
          <w:sz w:val="28"/>
          <w:szCs w:val="28"/>
        </w:rPr>
        <w:t xml:space="preserve">. - </w:t>
      </w:r>
      <w:proofErr w:type="spellStart"/>
      <w:r w:rsidRPr="0048319C">
        <w:rPr>
          <w:sz w:val="28"/>
          <w:szCs w:val="28"/>
        </w:rPr>
        <w:t>Изд</w:t>
      </w:r>
      <w:proofErr w:type="spellEnd"/>
      <w:r w:rsidRPr="0048319C">
        <w:rPr>
          <w:sz w:val="28"/>
          <w:szCs w:val="28"/>
        </w:rPr>
        <w:t xml:space="preserve">-во </w:t>
      </w:r>
      <w:proofErr w:type="spellStart"/>
      <w:r w:rsidRPr="0048319C">
        <w:rPr>
          <w:sz w:val="28"/>
          <w:szCs w:val="28"/>
        </w:rPr>
        <w:t>Питер</w:t>
      </w:r>
      <w:proofErr w:type="spellEnd"/>
      <w:r w:rsidRPr="0048319C">
        <w:rPr>
          <w:sz w:val="28"/>
          <w:szCs w:val="28"/>
        </w:rPr>
        <w:t xml:space="preserve">, </w:t>
      </w:r>
      <w:r w:rsidRPr="0048319C">
        <w:rPr>
          <w:sz w:val="28"/>
          <w:szCs w:val="28"/>
          <w:lang w:val="ru-RU" w:bidi="en-US"/>
        </w:rPr>
        <w:t xml:space="preserve">2013. </w:t>
      </w:r>
      <w:r w:rsidRPr="0048319C">
        <w:rPr>
          <w:sz w:val="28"/>
          <w:szCs w:val="28"/>
        </w:rPr>
        <w:t xml:space="preserve">- </w:t>
      </w:r>
      <w:r w:rsidRPr="0048319C">
        <w:rPr>
          <w:sz w:val="28"/>
          <w:szCs w:val="28"/>
          <w:lang w:val="ru-RU" w:bidi="en-US"/>
        </w:rPr>
        <w:t xml:space="preserve">240 </w:t>
      </w:r>
      <w:r w:rsidRPr="0048319C">
        <w:rPr>
          <w:sz w:val="28"/>
          <w:szCs w:val="28"/>
        </w:rPr>
        <w:t>с.</w:t>
      </w:r>
    </w:p>
    <w:p w:rsidR="0048319C" w:rsidRPr="0048319C" w:rsidRDefault="0048319C" w:rsidP="0048319C">
      <w:pPr>
        <w:pStyle w:val="24"/>
        <w:numPr>
          <w:ilvl w:val="0"/>
          <w:numId w:val="16"/>
        </w:numPr>
        <w:shd w:val="clear" w:color="auto" w:fill="auto"/>
        <w:tabs>
          <w:tab w:val="left" w:pos="916"/>
        </w:tabs>
        <w:spacing w:before="0" w:after="0" w:line="274" w:lineRule="exact"/>
        <w:ind w:left="840" w:right="420" w:hanging="340"/>
        <w:jc w:val="both"/>
        <w:rPr>
          <w:sz w:val="28"/>
          <w:szCs w:val="28"/>
        </w:rPr>
      </w:pPr>
      <w:r w:rsidRPr="0048319C">
        <w:rPr>
          <w:sz w:val="28"/>
          <w:szCs w:val="28"/>
        </w:rPr>
        <w:t xml:space="preserve">Карпова Т.С. </w:t>
      </w:r>
      <w:proofErr w:type="spellStart"/>
      <w:r w:rsidRPr="0048319C">
        <w:rPr>
          <w:sz w:val="28"/>
          <w:szCs w:val="28"/>
        </w:rPr>
        <w:t>Базьі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данньїх</w:t>
      </w:r>
      <w:proofErr w:type="spellEnd"/>
      <w:r w:rsidRPr="0048319C">
        <w:rPr>
          <w:sz w:val="28"/>
          <w:szCs w:val="28"/>
        </w:rPr>
        <w:t xml:space="preserve">: </w:t>
      </w:r>
      <w:proofErr w:type="spellStart"/>
      <w:r w:rsidRPr="0048319C">
        <w:rPr>
          <w:sz w:val="28"/>
          <w:szCs w:val="28"/>
        </w:rPr>
        <w:t>модели</w:t>
      </w:r>
      <w:proofErr w:type="spellEnd"/>
      <w:r w:rsidRPr="0048319C">
        <w:rPr>
          <w:sz w:val="28"/>
          <w:szCs w:val="28"/>
        </w:rPr>
        <w:t xml:space="preserve">, </w:t>
      </w:r>
      <w:proofErr w:type="spellStart"/>
      <w:r w:rsidRPr="0048319C">
        <w:rPr>
          <w:sz w:val="28"/>
          <w:szCs w:val="28"/>
        </w:rPr>
        <w:t>разработка</w:t>
      </w:r>
      <w:proofErr w:type="spellEnd"/>
      <w:r w:rsidRPr="0048319C">
        <w:rPr>
          <w:sz w:val="28"/>
          <w:szCs w:val="28"/>
        </w:rPr>
        <w:t xml:space="preserve">, </w:t>
      </w:r>
      <w:proofErr w:type="spellStart"/>
      <w:r w:rsidRPr="0048319C">
        <w:rPr>
          <w:sz w:val="28"/>
          <w:szCs w:val="28"/>
        </w:rPr>
        <w:t>реализация</w:t>
      </w:r>
      <w:proofErr w:type="spellEnd"/>
      <w:r w:rsidRPr="0048319C">
        <w:rPr>
          <w:sz w:val="28"/>
          <w:szCs w:val="28"/>
        </w:rPr>
        <w:t xml:space="preserve">. - СПб: </w:t>
      </w:r>
      <w:proofErr w:type="spellStart"/>
      <w:r w:rsidRPr="0048319C">
        <w:rPr>
          <w:sz w:val="28"/>
          <w:szCs w:val="28"/>
        </w:rPr>
        <w:t>Питер</w:t>
      </w:r>
      <w:proofErr w:type="spellEnd"/>
      <w:r w:rsidRPr="0048319C">
        <w:rPr>
          <w:sz w:val="28"/>
          <w:szCs w:val="28"/>
        </w:rPr>
        <w:t xml:space="preserve">, </w:t>
      </w:r>
      <w:r w:rsidRPr="0048319C">
        <w:rPr>
          <w:sz w:val="28"/>
          <w:szCs w:val="28"/>
          <w:lang w:val="ru-RU" w:bidi="en-US"/>
        </w:rPr>
        <w:t xml:space="preserve">2012. </w:t>
      </w:r>
      <w:r w:rsidRPr="0048319C">
        <w:rPr>
          <w:sz w:val="28"/>
          <w:szCs w:val="28"/>
        </w:rPr>
        <w:t xml:space="preserve">- </w:t>
      </w:r>
      <w:r w:rsidRPr="0048319C">
        <w:rPr>
          <w:sz w:val="28"/>
          <w:szCs w:val="28"/>
          <w:lang w:val="ru-RU" w:bidi="en-US"/>
        </w:rPr>
        <w:t xml:space="preserve">304 </w:t>
      </w:r>
      <w:r w:rsidRPr="0048319C">
        <w:rPr>
          <w:sz w:val="28"/>
          <w:szCs w:val="28"/>
        </w:rPr>
        <w:t>с.</w:t>
      </w:r>
    </w:p>
    <w:p w:rsidR="0048319C" w:rsidRPr="0048319C" w:rsidRDefault="0048319C" w:rsidP="0048319C">
      <w:pPr>
        <w:pStyle w:val="24"/>
        <w:numPr>
          <w:ilvl w:val="0"/>
          <w:numId w:val="16"/>
        </w:numPr>
        <w:shd w:val="clear" w:color="auto" w:fill="auto"/>
        <w:tabs>
          <w:tab w:val="left" w:pos="950"/>
        </w:tabs>
        <w:spacing w:before="0" w:after="0" w:line="274" w:lineRule="exact"/>
        <w:ind w:left="840" w:right="420" w:hanging="340"/>
        <w:jc w:val="both"/>
        <w:rPr>
          <w:sz w:val="28"/>
          <w:szCs w:val="28"/>
        </w:rPr>
      </w:pPr>
      <w:proofErr w:type="spellStart"/>
      <w:r w:rsidRPr="0048319C">
        <w:rPr>
          <w:sz w:val="28"/>
          <w:szCs w:val="28"/>
        </w:rPr>
        <w:t>Коннолли</w:t>
      </w:r>
      <w:proofErr w:type="spellEnd"/>
      <w:r w:rsidRPr="0048319C">
        <w:rPr>
          <w:sz w:val="28"/>
          <w:szCs w:val="28"/>
        </w:rPr>
        <w:t xml:space="preserve"> Т., </w:t>
      </w:r>
      <w:proofErr w:type="spellStart"/>
      <w:r w:rsidRPr="0048319C">
        <w:rPr>
          <w:sz w:val="28"/>
          <w:szCs w:val="28"/>
        </w:rPr>
        <w:t>Бегг</w:t>
      </w:r>
      <w:proofErr w:type="spellEnd"/>
      <w:r w:rsidRPr="0048319C">
        <w:rPr>
          <w:sz w:val="28"/>
          <w:szCs w:val="28"/>
        </w:rPr>
        <w:t xml:space="preserve"> К. </w:t>
      </w:r>
      <w:proofErr w:type="spellStart"/>
      <w:r w:rsidRPr="0048319C">
        <w:rPr>
          <w:sz w:val="28"/>
          <w:szCs w:val="28"/>
        </w:rPr>
        <w:t>Базьі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данньїх</w:t>
      </w:r>
      <w:proofErr w:type="spellEnd"/>
      <w:r w:rsidRPr="0048319C">
        <w:rPr>
          <w:sz w:val="28"/>
          <w:szCs w:val="28"/>
        </w:rPr>
        <w:t xml:space="preserve">. </w:t>
      </w:r>
      <w:proofErr w:type="spellStart"/>
      <w:r w:rsidRPr="0048319C">
        <w:rPr>
          <w:sz w:val="28"/>
          <w:szCs w:val="28"/>
        </w:rPr>
        <w:t>Проектирование</w:t>
      </w:r>
      <w:proofErr w:type="spellEnd"/>
      <w:r w:rsidRPr="0048319C">
        <w:rPr>
          <w:sz w:val="28"/>
          <w:szCs w:val="28"/>
        </w:rPr>
        <w:t xml:space="preserve">, </w:t>
      </w:r>
      <w:proofErr w:type="spellStart"/>
      <w:r w:rsidRPr="0048319C">
        <w:rPr>
          <w:sz w:val="28"/>
          <w:szCs w:val="28"/>
        </w:rPr>
        <w:t>реализация</w:t>
      </w:r>
      <w:proofErr w:type="spellEnd"/>
      <w:r w:rsidRPr="0048319C">
        <w:rPr>
          <w:sz w:val="28"/>
          <w:szCs w:val="28"/>
        </w:rPr>
        <w:t xml:space="preserve"> и </w:t>
      </w:r>
      <w:proofErr w:type="spellStart"/>
      <w:r w:rsidRPr="0048319C">
        <w:rPr>
          <w:sz w:val="28"/>
          <w:szCs w:val="28"/>
        </w:rPr>
        <w:t>сопровождение</w:t>
      </w:r>
      <w:proofErr w:type="spellEnd"/>
      <w:r w:rsidRPr="0048319C">
        <w:rPr>
          <w:sz w:val="28"/>
          <w:szCs w:val="28"/>
        </w:rPr>
        <w:t xml:space="preserve">. </w:t>
      </w:r>
      <w:proofErr w:type="spellStart"/>
      <w:r w:rsidRPr="0048319C">
        <w:rPr>
          <w:sz w:val="28"/>
          <w:szCs w:val="28"/>
        </w:rPr>
        <w:t>Теория</w:t>
      </w:r>
      <w:proofErr w:type="spellEnd"/>
      <w:r w:rsidRPr="0048319C">
        <w:rPr>
          <w:sz w:val="28"/>
          <w:szCs w:val="28"/>
        </w:rPr>
        <w:t xml:space="preserve"> и практика, 3-е </w:t>
      </w:r>
      <w:proofErr w:type="spellStart"/>
      <w:r w:rsidRPr="0048319C">
        <w:rPr>
          <w:sz w:val="28"/>
          <w:szCs w:val="28"/>
        </w:rPr>
        <w:t>изд</w:t>
      </w:r>
      <w:proofErr w:type="spellEnd"/>
      <w:r w:rsidRPr="0048319C">
        <w:rPr>
          <w:sz w:val="28"/>
          <w:szCs w:val="28"/>
        </w:rPr>
        <w:t xml:space="preserve">. - М.: </w:t>
      </w:r>
      <w:proofErr w:type="spellStart"/>
      <w:r w:rsidRPr="0048319C">
        <w:rPr>
          <w:sz w:val="28"/>
          <w:szCs w:val="28"/>
        </w:rPr>
        <w:t>Изд</w:t>
      </w:r>
      <w:proofErr w:type="spellEnd"/>
      <w:r w:rsidRPr="0048319C">
        <w:rPr>
          <w:sz w:val="28"/>
          <w:szCs w:val="28"/>
        </w:rPr>
        <w:t xml:space="preserve">. </w:t>
      </w:r>
      <w:proofErr w:type="spellStart"/>
      <w:r w:rsidRPr="0048319C">
        <w:rPr>
          <w:sz w:val="28"/>
          <w:szCs w:val="28"/>
        </w:rPr>
        <w:t>Дом</w:t>
      </w:r>
      <w:proofErr w:type="spellEnd"/>
      <w:r w:rsidRPr="0048319C">
        <w:rPr>
          <w:sz w:val="28"/>
          <w:szCs w:val="28"/>
        </w:rPr>
        <w:t xml:space="preserve"> «</w:t>
      </w:r>
      <w:proofErr w:type="spellStart"/>
      <w:r w:rsidRPr="0048319C">
        <w:rPr>
          <w:sz w:val="28"/>
          <w:szCs w:val="28"/>
        </w:rPr>
        <w:t>Вильямс</w:t>
      </w:r>
      <w:proofErr w:type="spellEnd"/>
      <w:r w:rsidRPr="0048319C">
        <w:rPr>
          <w:sz w:val="28"/>
          <w:szCs w:val="28"/>
        </w:rPr>
        <w:t xml:space="preserve">», </w:t>
      </w:r>
      <w:r w:rsidRPr="0048319C">
        <w:rPr>
          <w:sz w:val="28"/>
          <w:szCs w:val="28"/>
          <w:lang w:val="en-US" w:bidi="en-US"/>
        </w:rPr>
        <w:t xml:space="preserve">2013. </w:t>
      </w:r>
      <w:r w:rsidRPr="0048319C">
        <w:rPr>
          <w:sz w:val="28"/>
          <w:szCs w:val="28"/>
        </w:rPr>
        <w:t xml:space="preserve">- </w:t>
      </w:r>
      <w:r w:rsidRPr="0048319C">
        <w:rPr>
          <w:sz w:val="28"/>
          <w:szCs w:val="28"/>
          <w:lang w:val="en-US" w:bidi="en-US"/>
        </w:rPr>
        <w:t xml:space="preserve">1440 </w:t>
      </w:r>
      <w:r w:rsidRPr="0048319C">
        <w:rPr>
          <w:sz w:val="28"/>
          <w:szCs w:val="28"/>
        </w:rPr>
        <w:t>с.</w:t>
      </w:r>
    </w:p>
    <w:p w:rsidR="0048319C" w:rsidRPr="0048319C" w:rsidRDefault="0048319C" w:rsidP="0048319C">
      <w:pPr>
        <w:pStyle w:val="24"/>
        <w:numPr>
          <w:ilvl w:val="0"/>
          <w:numId w:val="16"/>
        </w:numPr>
        <w:shd w:val="clear" w:color="auto" w:fill="auto"/>
        <w:tabs>
          <w:tab w:val="left" w:pos="950"/>
        </w:tabs>
        <w:spacing w:before="0" w:after="0" w:line="274" w:lineRule="exact"/>
        <w:ind w:left="840" w:right="420" w:hanging="340"/>
        <w:jc w:val="both"/>
        <w:rPr>
          <w:sz w:val="28"/>
          <w:szCs w:val="28"/>
        </w:rPr>
      </w:pPr>
      <w:proofErr w:type="spellStart"/>
      <w:r w:rsidRPr="0048319C">
        <w:rPr>
          <w:sz w:val="28"/>
          <w:szCs w:val="28"/>
        </w:rPr>
        <w:t>Лобел</w:t>
      </w:r>
      <w:proofErr w:type="spellEnd"/>
      <w:r w:rsidRPr="0048319C">
        <w:rPr>
          <w:sz w:val="28"/>
          <w:szCs w:val="28"/>
        </w:rPr>
        <w:t xml:space="preserve"> Л., </w:t>
      </w:r>
      <w:proofErr w:type="spellStart"/>
      <w:r w:rsidRPr="0048319C">
        <w:rPr>
          <w:sz w:val="28"/>
          <w:szCs w:val="28"/>
        </w:rPr>
        <w:t>Браст</w:t>
      </w:r>
      <w:proofErr w:type="spellEnd"/>
      <w:r w:rsidRPr="0048319C">
        <w:rPr>
          <w:sz w:val="28"/>
          <w:szCs w:val="28"/>
        </w:rPr>
        <w:t xml:space="preserve"> ^., Форте С. </w:t>
      </w:r>
      <w:proofErr w:type="spellStart"/>
      <w:r w:rsidRPr="0048319C">
        <w:rPr>
          <w:sz w:val="28"/>
          <w:szCs w:val="28"/>
        </w:rPr>
        <w:t>Разработка</w:t>
      </w:r>
      <w:proofErr w:type="spellEnd"/>
      <w:r w:rsidRPr="0048319C">
        <w:rPr>
          <w:sz w:val="28"/>
          <w:szCs w:val="28"/>
        </w:rPr>
        <w:t xml:space="preserve"> приложений на </w:t>
      </w:r>
      <w:proofErr w:type="spellStart"/>
      <w:r w:rsidRPr="0048319C">
        <w:rPr>
          <w:sz w:val="28"/>
          <w:szCs w:val="28"/>
        </w:rPr>
        <w:t>основе</w:t>
      </w:r>
      <w:proofErr w:type="spellEnd"/>
      <w:r w:rsidRPr="0048319C">
        <w:rPr>
          <w:sz w:val="28"/>
          <w:szCs w:val="28"/>
        </w:rPr>
        <w:t xml:space="preserve"> </w:t>
      </w:r>
      <w:r w:rsidRPr="0048319C">
        <w:rPr>
          <w:sz w:val="28"/>
          <w:szCs w:val="28"/>
          <w:lang w:val="en-US" w:bidi="en-US"/>
        </w:rPr>
        <w:t>Microsoft</w:t>
      </w:r>
      <w:r w:rsidRPr="0048319C">
        <w:rPr>
          <w:sz w:val="28"/>
          <w:szCs w:val="28"/>
          <w:lang w:val="ru-RU" w:bidi="en-US"/>
        </w:rPr>
        <w:t xml:space="preserve"> </w:t>
      </w:r>
      <w:r w:rsidRPr="0048319C">
        <w:rPr>
          <w:sz w:val="28"/>
          <w:szCs w:val="28"/>
          <w:lang w:val="en-US" w:bidi="en-US"/>
        </w:rPr>
        <w:t>SQL</w:t>
      </w:r>
      <w:r w:rsidRPr="0048319C">
        <w:rPr>
          <w:sz w:val="28"/>
          <w:szCs w:val="28"/>
          <w:lang w:val="ru-RU" w:bidi="en-US"/>
        </w:rPr>
        <w:t xml:space="preserve"> </w:t>
      </w:r>
      <w:r w:rsidRPr="0048319C">
        <w:rPr>
          <w:sz w:val="28"/>
          <w:szCs w:val="28"/>
          <w:lang w:val="en-US" w:bidi="en-US"/>
        </w:rPr>
        <w:t>Server</w:t>
      </w:r>
      <w:r w:rsidRPr="0048319C">
        <w:rPr>
          <w:sz w:val="28"/>
          <w:szCs w:val="28"/>
          <w:lang w:val="ru-RU" w:bidi="en-US"/>
        </w:rPr>
        <w:t xml:space="preserve"> 2008. </w:t>
      </w:r>
      <w:r w:rsidRPr="0048319C">
        <w:rPr>
          <w:sz w:val="28"/>
          <w:szCs w:val="28"/>
        </w:rPr>
        <w:t xml:space="preserve">- </w:t>
      </w:r>
      <w:proofErr w:type="spellStart"/>
      <w:r w:rsidRPr="0048319C">
        <w:rPr>
          <w:sz w:val="28"/>
          <w:szCs w:val="28"/>
        </w:rPr>
        <w:t>Изд</w:t>
      </w:r>
      <w:proofErr w:type="spellEnd"/>
      <w:r w:rsidRPr="0048319C">
        <w:rPr>
          <w:sz w:val="28"/>
          <w:szCs w:val="28"/>
        </w:rPr>
        <w:t xml:space="preserve">. </w:t>
      </w:r>
      <w:proofErr w:type="spellStart"/>
      <w:r w:rsidRPr="0048319C">
        <w:rPr>
          <w:sz w:val="28"/>
          <w:szCs w:val="28"/>
        </w:rPr>
        <w:t>Русская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Редакция</w:t>
      </w:r>
      <w:proofErr w:type="spellEnd"/>
      <w:r w:rsidRPr="0048319C">
        <w:rPr>
          <w:sz w:val="28"/>
          <w:szCs w:val="28"/>
        </w:rPr>
        <w:t xml:space="preserve">, </w:t>
      </w:r>
      <w:r w:rsidRPr="0048319C">
        <w:rPr>
          <w:sz w:val="28"/>
          <w:szCs w:val="28"/>
          <w:lang w:val="en-US" w:bidi="en-US"/>
        </w:rPr>
        <w:t xml:space="preserve">2010. </w:t>
      </w:r>
      <w:r w:rsidRPr="0048319C">
        <w:rPr>
          <w:sz w:val="28"/>
          <w:szCs w:val="28"/>
        </w:rPr>
        <w:t xml:space="preserve">- </w:t>
      </w:r>
      <w:r w:rsidRPr="0048319C">
        <w:rPr>
          <w:sz w:val="28"/>
          <w:szCs w:val="28"/>
          <w:lang w:val="en-US" w:bidi="en-US"/>
        </w:rPr>
        <w:t xml:space="preserve">1024 </w:t>
      </w:r>
      <w:r w:rsidRPr="0048319C">
        <w:rPr>
          <w:sz w:val="28"/>
          <w:szCs w:val="28"/>
        </w:rPr>
        <w:t>с.</w:t>
      </w:r>
    </w:p>
    <w:p w:rsidR="0048319C" w:rsidRPr="0048319C" w:rsidRDefault="0048319C" w:rsidP="0048319C">
      <w:pPr>
        <w:pStyle w:val="24"/>
        <w:numPr>
          <w:ilvl w:val="0"/>
          <w:numId w:val="16"/>
        </w:numPr>
        <w:shd w:val="clear" w:color="auto" w:fill="auto"/>
        <w:spacing w:before="0" w:after="240" w:line="274" w:lineRule="exact"/>
        <w:ind w:left="840" w:right="420" w:hanging="340"/>
        <w:jc w:val="both"/>
        <w:rPr>
          <w:sz w:val="28"/>
          <w:szCs w:val="28"/>
        </w:rPr>
      </w:pPr>
      <w:r w:rsidRPr="0048319C">
        <w:rPr>
          <w:sz w:val="28"/>
          <w:szCs w:val="28"/>
          <w:lang w:val="ru-RU" w:bidi="en-US"/>
        </w:rPr>
        <w:t xml:space="preserve"> </w:t>
      </w:r>
      <w:r w:rsidRPr="0048319C">
        <w:rPr>
          <w:sz w:val="28"/>
          <w:szCs w:val="28"/>
        </w:rPr>
        <w:t xml:space="preserve">Мирошниченко Г.А. </w:t>
      </w:r>
      <w:proofErr w:type="spellStart"/>
      <w:r w:rsidRPr="0048319C">
        <w:rPr>
          <w:sz w:val="28"/>
          <w:szCs w:val="28"/>
        </w:rPr>
        <w:t>Реляционньїе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базьі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данньїх</w:t>
      </w:r>
      <w:proofErr w:type="spellEnd"/>
      <w:r w:rsidRPr="0048319C">
        <w:rPr>
          <w:sz w:val="28"/>
          <w:szCs w:val="28"/>
        </w:rPr>
        <w:t xml:space="preserve">: </w:t>
      </w:r>
      <w:proofErr w:type="spellStart"/>
      <w:r w:rsidRPr="0048319C">
        <w:rPr>
          <w:sz w:val="28"/>
          <w:szCs w:val="28"/>
        </w:rPr>
        <w:t>практические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приемьі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оптимальньїх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решений</w:t>
      </w:r>
      <w:proofErr w:type="spellEnd"/>
      <w:r w:rsidRPr="0048319C">
        <w:rPr>
          <w:sz w:val="28"/>
          <w:szCs w:val="28"/>
        </w:rPr>
        <w:t xml:space="preserve">. СПб: </w:t>
      </w:r>
      <w:proofErr w:type="spellStart"/>
      <w:r w:rsidRPr="0048319C">
        <w:rPr>
          <w:sz w:val="28"/>
          <w:szCs w:val="28"/>
        </w:rPr>
        <w:t>Питер</w:t>
      </w:r>
      <w:proofErr w:type="spellEnd"/>
      <w:r w:rsidRPr="0048319C">
        <w:rPr>
          <w:sz w:val="28"/>
          <w:szCs w:val="28"/>
        </w:rPr>
        <w:t xml:space="preserve">, </w:t>
      </w:r>
      <w:r w:rsidRPr="0048319C">
        <w:rPr>
          <w:sz w:val="28"/>
          <w:szCs w:val="28"/>
          <w:lang w:val="en-US" w:bidi="en-US"/>
        </w:rPr>
        <w:t xml:space="preserve">2009. </w:t>
      </w:r>
      <w:r w:rsidRPr="0048319C">
        <w:rPr>
          <w:sz w:val="28"/>
          <w:szCs w:val="28"/>
        </w:rPr>
        <w:t xml:space="preserve">- </w:t>
      </w:r>
      <w:r w:rsidRPr="0048319C">
        <w:rPr>
          <w:sz w:val="28"/>
          <w:szCs w:val="28"/>
          <w:lang w:val="en-US" w:bidi="en-US"/>
        </w:rPr>
        <w:t xml:space="preserve">400 </w:t>
      </w:r>
      <w:r w:rsidRPr="0048319C">
        <w:rPr>
          <w:sz w:val="28"/>
          <w:szCs w:val="28"/>
        </w:rPr>
        <w:t>с.</w:t>
      </w:r>
    </w:p>
    <w:p w:rsidR="0048319C" w:rsidRPr="0048319C" w:rsidRDefault="0048319C" w:rsidP="0048319C">
      <w:pPr>
        <w:pStyle w:val="50"/>
        <w:numPr>
          <w:ilvl w:val="1"/>
          <w:numId w:val="14"/>
        </w:numPr>
        <w:shd w:val="clear" w:color="auto" w:fill="auto"/>
        <w:tabs>
          <w:tab w:val="left" w:pos="531"/>
        </w:tabs>
        <w:spacing w:before="0"/>
        <w:rPr>
          <w:sz w:val="28"/>
          <w:szCs w:val="28"/>
        </w:rPr>
      </w:pPr>
      <w:r w:rsidRPr="0048319C">
        <w:rPr>
          <w:sz w:val="28"/>
          <w:szCs w:val="28"/>
        </w:rPr>
        <w:t>Література до практичних та лабораторних занять.</w:t>
      </w:r>
    </w:p>
    <w:p w:rsidR="0048319C" w:rsidRPr="0048319C" w:rsidRDefault="0048319C" w:rsidP="0048319C">
      <w:pPr>
        <w:pStyle w:val="24"/>
        <w:numPr>
          <w:ilvl w:val="0"/>
          <w:numId w:val="16"/>
        </w:numPr>
        <w:shd w:val="clear" w:color="auto" w:fill="auto"/>
        <w:tabs>
          <w:tab w:val="left" w:pos="916"/>
        </w:tabs>
        <w:spacing w:before="0" w:after="0" w:line="274" w:lineRule="exact"/>
        <w:ind w:left="720" w:right="420" w:hanging="360"/>
        <w:jc w:val="both"/>
        <w:rPr>
          <w:sz w:val="28"/>
          <w:szCs w:val="28"/>
        </w:rPr>
      </w:pPr>
      <w:proofErr w:type="spellStart"/>
      <w:r w:rsidRPr="0048319C">
        <w:rPr>
          <w:sz w:val="28"/>
          <w:szCs w:val="28"/>
        </w:rPr>
        <w:t>Бейли</w:t>
      </w:r>
      <w:proofErr w:type="spellEnd"/>
      <w:r w:rsidRPr="0048319C">
        <w:rPr>
          <w:sz w:val="28"/>
          <w:szCs w:val="28"/>
        </w:rPr>
        <w:t xml:space="preserve"> Л. </w:t>
      </w:r>
      <w:proofErr w:type="spellStart"/>
      <w:r w:rsidRPr="0048319C">
        <w:rPr>
          <w:sz w:val="28"/>
          <w:szCs w:val="28"/>
        </w:rPr>
        <w:t>Изучаем</w:t>
      </w:r>
      <w:proofErr w:type="spellEnd"/>
      <w:r w:rsidRPr="0048319C">
        <w:rPr>
          <w:sz w:val="28"/>
          <w:szCs w:val="28"/>
        </w:rPr>
        <w:t xml:space="preserve"> SQL. - СПб: </w:t>
      </w:r>
      <w:proofErr w:type="spellStart"/>
      <w:r w:rsidRPr="0048319C">
        <w:rPr>
          <w:sz w:val="28"/>
          <w:szCs w:val="28"/>
        </w:rPr>
        <w:t>Изд</w:t>
      </w:r>
      <w:proofErr w:type="spellEnd"/>
      <w:r w:rsidRPr="0048319C">
        <w:rPr>
          <w:sz w:val="28"/>
          <w:szCs w:val="28"/>
        </w:rPr>
        <w:t xml:space="preserve">. </w:t>
      </w:r>
      <w:proofErr w:type="spellStart"/>
      <w:r w:rsidRPr="0048319C">
        <w:rPr>
          <w:sz w:val="28"/>
          <w:szCs w:val="28"/>
        </w:rPr>
        <w:t>Питер</w:t>
      </w:r>
      <w:proofErr w:type="spellEnd"/>
      <w:r w:rsidRPr="0048319C">
        <w:rPr>
          <w:sz w:val="28"/>
          <w:szCs w:val="28"/>
        </w:rPr>
        <w:t>, 2012. - 584 с.</w:t>
      </w:r>
    </w:p>
    <w:p w:rsidR="0048319C" w:rsidRPr="0048319C" w:rsidRDefault="0048319C" w:rsidP="0048319C">
      <w:pPr>
        <w:pStyle w:val="24"/>
        <w:numPr>
          <w:ilvl w:val="0"/>
          <w:numId w:val="16"/>
        </w:numPr>
        <w:shd w:val="clear" w:color="auto" w:fill="auto"/>
        <w:tabs>
          <w:tab w:val="left" w:pos="916"/>
        </w:tabs>
        <w:spacing w:before="0" w:after="0" w:line="274" w:lineRule="exact"/>
        <w:ind w:left="720" w:right="420" w:hanging="360"/>
        <w:jc w:val="both"/>
        <w:rPr>
          <w:sz w:val="28"/>
          <w:szCs w:val="28"/>
        </w:rPr>
      </w:pPr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Дунаев</w:t>
      </w:r>
      <w:proofErr w:type="spellEnd"/>
      <w:r w:rsidRPr="0048319C">
        <w:rPr>
          <w:sz w:val="28"/>
          <w:szCs w:val="28"/>
        </w:rPr>
        <w:t xml:space="preserve"> В. </w:t>
      </w:r>
      <w:proofErr w:type="spellStart"/>
      <w:r w:rsidRPr="0048319C">
        <w:rPr>
          <w:sz w:val="28"/>
          <w:szCs w:val="28"/>
        </w:rPr>
        <w:t>Базьі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данньїх</w:t>
      </w:r>
      <w:proofErr w:type="spellEnd"/>
      <w:r w:rsidRPr="0048319C">
        <w:rPr>
          <w:sz w:val="28"/>
          <w:szCs w:val="28"/>
        </w:rPr>
        <w:t xml:space="preserve">. </w:t>
      </w:r>
      <w:proofErr w:type="spellStart"/>
      <w:r w:rsidRPr="0048319C">
        <w:rPr>
          <w:sz w:val="28"/>
          <w:szCs w:val="28"/>
        </w:rPr>
        <w:t>Язьік</w:t>
      </w:r>
      <w:proofErr w:type="spellEnd"/>
      <w:r w:rsidRPr="0048319C">
        <w:rPr>
          <w:sz w:val="28"/>
          <w:szCs w:val="28"/>
        </w:rPr>
        <w:t xml:space="preserve"> SQL. - СПб: БХВ-Петербург, 2012. - 320 с.</w:t>
      </w:r>
    </w:p>
    <w:p w:rsidR="0048319C" w:rsidRPr="0048319C" w:rsidRDefault="0048319C" w:rsidP="0048319C">
      <w:pPr>
        <w:pStyle w:val="24"/>
        <w:numPr>
          <w:ilvl w:val="0"/>
          <w:numId w:val="16"/>
        </w:numPr>
        <w:shd w:val="clear" w:color="auto" w:fill="auto"/>
        <w:tabs>
          <w:tab w:val="left" w:pos="916"/>
        </w:tabs>
        <w:spacing w:before="0" w:after="0" w:line="274" w:lineRule="exact"/>
        <w:ind w:left="720" w:right="420" w:hanging="360"/>
        <w:jc w:val="both"/>
        <w:rPr>
          <w:sz w:val="28"/>
          <w:szCs w:val="28"/>
        </w:rPr>
      </w:pPr>
      <w:proofErr w:type="spellStart"/>
      <w:r w:rsidRPr="0048319C">
        <w:rPr>
          <w:sz w:val="28"/>
          <w:szCs w:val="28"/>
        </w:rPr>
        <w:t>Петкович</w:t>
      </w:r>
      <w:proofErr w:type="spellEnd"/>
      <w:r w:rsidRPr="0048319C">
        <w:rPr>
          <w:sz w:val="28"/>
          <w:szCs w:val="28"/>
        </w:rPr>
        <w:t xml:space="preserve"> Д. Microsoft SQL Server 2012. </w:t>
      </w:r>
      <w:proofErr w:type="spellStart"/>
      <w:r w:rsidRPr="0048319C">
        <w:rPr>
          <w:sz w:val="28"/>
          <w:szCs w:val="28"/>
        </w:rPr>
        <w:t>Руководство</w:t>
      </w:r>
      <w:proofErr w:type="spellEnd"/>
      <w:r w:rsidRPr="0048319C">
        <w:rPr>
          <w:sz w:val="28"/>
          <w:szCs w:val="28"/>
        </w:rPr>
        <w:t xml:space="preserve"> для </w:t>
      </w:r>
      <w:proofErr w:type="spellStart"/>
      <w:r w:rsidRPr="0048319C">
        <w:rPr>
          <w:sz w:val="28"/>
          <w:szCs w:val="28"/>
        </w:rPr>
        <w:t>начинающих</w:t>
      </w:r>
      <w:proofErr w:type="spellEnd"/>
      <w:r w:rsidRPr="0048319C">
        <w:rPr>
          <w:sz w:val="28"/>
          <w:szCs w:val="28"/>
        </w:rPr>
        <w:t xml:space="preserve">. - </w:t>
      </w:r>
      <w:proofErr w:type="spellStart"/>
      <w:r w:rsidRPr="0048319C">
        <w:rPr>
          <w:sz w:val="28"/>
          <w:szCs w:val="28"/>
        </w:rPr>
        <w:t>Изд</w:t>
      </w:r>
      <w:proofErr w:type="spellEnd"/>
      <w:r w:rsidRPr="0048319C">
        <w:rPr>
          <w:sz w:val="28"/>
          <w:szCs w:val="28"/>
        </w:rPr>
        <w:t>-во BHV, 2013. - 816 с.</w:t>
      </w:r>
    </w:p>
    <w:p w:rsidR="0048319C" w:rsidRPr="0048319C" w:rsidRDefault="0048319C" w:rsidP="0048319C">
      <w:pPr>
        <w:pStyle w:val="24"/>
        <w:numPr>
          <w:ilvl w:val="0"/>
          <w:numId w:val="16"/>
        </w:numPr>
        <w:shd w:val="clear" w:color="auto" w:fill="auto"/>
        <w:tabs>
          <w:tab w:val="left" w:pos="916"/>
        </w:tabs>
        <w:spacing w:before="0" w:after="0" w:line="274" w:lineRule="exact"/>
        <w:ind w:left="840" w:right="420" w:hanging="340"/>
        <w:jc w:val="both"/>
        <w:rPr>
          <w:sz w:val="28"/>
          <w:szCs w:val="28"/>
        </w:rPr>
      </w:pPr>
      <w:proofErr w:type="spellStart"/>
      <w:r w:rsidRPr="0048319C">
        <w:rPr>
          <w:sz w:val="28"/>
          <w:szCs w:val="28"/>
        </w:rPr>
        <w:t>Ross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Mistry</w:t>
      </w:r>
      <w:proofErr w:type="spellEnd"/>
      <w:r w:rsidRPr="0048319C">
        <w:rPr>
          <w:sz w:val="28"/>
          <w:szCs w:val="28"/>
        </w:rPr>
        <w:t xml:space="preserve">, </w:t>
      </w:r>
      <w:proofErr w:type="spellStart"/>
      <w:r w:rsidRPr="0048319C">
        <w:rPr>
          <w:sz w:val="28"/>
          <w:szCs w:val="28"/>
        </w:rPr>
        <w:t>Stacia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Misner</w:t>
      </w:r>
      <w:proofErr w:type="spellEnd"/>
      <w:r w:rsidRPr="0048319C">
        <w:rPr>
          <w:sz w:val="28"/>
          <w:szCs w:val="28"/>
        </w:rPr>
        <w:t>. Introducing Microsoft SQL Server 2014 Technical Overview //Ел. книга [Електронний ресурс] - Режим доступу:</w:t>
      </w:r>
      <w:r w:rsidRPr="0048319C">
        <w:rPr>
          <w:sz w:val="28"/>
          <w:szCs w:val="28"/>
        </w:rPr>
        <w:tab/>
        <w:t>http://www.c-sharpcorner.com/ebooks/free/88/introducing-microsoft-sql-server-2014-technical- overview.aspx</w:t>
      </w:r>
    </w:p>
    <w:p w:rsidR="0048319C" w:rsidRPr="0048319C" w:rsidRDefault="0048319C" w:rsidP="0048319C">
      <w:pPr>
        <w:pStyle w:val="24"/>
        <w:numPr>
          <w:ilvl w:val="0"/>
          <w:numId w:val="16"/>
        </w:numPr>
        <w:shd w:val="clear" w:color="auto" w:fill="auto"/>
        <w:tabs>
          <w:tab w:val="left" w:pos="916"/>
        </w:tabs>
        <w:spacing w:before="0" w:after="0" w:line="274" w:lineRule="exact"/>
        <w:ind w:left="720" w:right="420" w:hanging="360"/>
        <w:jc w:val="both"/>
        <w:rPr>
          <w:sz w:val="28"/>
          <w:szCs w:val="28"/>
        </w:rPr>
      </w:pPr>
      <w:proofErr w:type="spellStart"/>
      <w:r w:rsidRPr="0048319C">
        <w:rPr>
          <w:sz w:val="28"/>
          <w:szCs w:val="28"/>
        </w:rPr>
        <w:t>Rohtash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Kumar</w:t>
      </w:r>
      <w:proofErr w:type="spellEnd"/>
      <w:r w:rsidRPr="0048319C">
        <w:rPr>
          <w:sz w:val="28"/>
          <w:szCs w:val="28"/>
        </w:rPr>
        <w:t>. SQL Server 2012 Functions Recipes // Ел. книга [Електронний ресурс] - Режим доступу:</w:t>
      </w:r>
      <w:hyperlink r:id="rId5" w:history="1">
        <w:r w:rsidRPr="0048319C">
          <w:t xml:space="preserve"> http://www.c-sharpcorner.com/ebooks/free/79/sql-server-2012-functions-</w:t>
        </w:r>
      </w:hyperlink>
      <w:r w:rsidRPr="0048319C">
        <w:rPr>
          <w:sz w:val="28"/>
          <w:szCs w:val="28"/>
        </w:rPr>
        <w:t xml:space="preserve"> </w:t>
      </w:r>
      <w:hyperlink r:id="rId6" w:history="1">
        <w:r w:rsidRPr="0048319C">
          <w:t>recipes.aspx</w:t>
        </w:r>
      </w:hyperlink>
    </w:p>
    <w:p w:rsidR="0048319C" w:rsidRPr="0048319C" w:rsidRDefault="0048319C" w:rsidP="0048319C">
      <w:pPr>
        <w:pStyle w:val="24"/>
        <w:numPr>
          <w:ilvl w:val="0"/>
          <w:numId w:val="16"/>
        </w:numPr>
        <w:shd w:val="clear" w:color="auto" w:fill="auto"/>
        <w:tabs>
          <w:tab w:val="left" w:pos="916"/>
        </w:tabs>
        <w:spacing w:before="0" w:after="0" w:line="274" w:lineRule="exact"/>
        <w:ind w:left="720" w:right="420" w:hanging="360"/>
        <w:jc w:val="both"/>
        <w:rPr>
          <w:sz w:val="28"/>
          <w:szCs w:val="28"/>
        </w:rPr>
      </w:pPr>
      <w:proofErr w:type="spellStart"/>
      <w:r w:rsidRPr="0048319C">
        <w:rPr>
          <w:sz w:val="28"/>
          <w:szCs w:val="28"/>
        </w:rPr>
        <w:t>Kamal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Rawat</w:t>
      </w:r>
      <w:proofErr w:type="spellEnd"/>
      <w:r w:rsidRPr="0048319C">
        <w:rPr>
          <w:sz w:val="28"/>
          <w:szCs w:val="28"/>
        </w:rPr>
        <w:t xml:space="preserve">, </w:t>
      </w:r>
      <w:proofErr w:type="spellStart"/>
      <w:r w:rsidRPr="0048319C">
        <w:rPr>
          <w:sz w:val="28"/>
          <w:szCs w:val="28"/>
        </w:rPr>
        <w:t>Akshay</w:t>
      </w:r>
      <w:proofErr w:type="spellEnd"/>
      <w:r w:rsidRPr="0048319C">
        <w:rPr>
          <w:sz w:val="28"/>
          <w:szCs w:val="28"/>
        </w:rPr>
        <w:t xml:space="preserve"> </w:t>
      </w:r>
      <w:proofErr w:type="spellStart"/>
      <w:r w:rsidRPr="0048319C">
        <w:rPr>
          <w:sz w:val="28"/>
          <w:szCs w:val="28"/>
        </w:rPr>
        <w:t>Patel</w:t>
      </w:r>
      <w:proofErr w:type="spellEnd"/>
      <w:r w:rsidRPr="0048319C">
        <w:rPr>
          <w:sz w:val="28"/>
          <w:szCs w:val="28"/>
        </w:rPr>
        <w:t xml:space="preserve">. Basic SQL Queries // Ел. книга [Електронний ресурс] - Режим доступу: </w:t>
      </w:r>
      <w:hyperlink r:id="rId7" w:history="1">
        <w:r w:rsidRPr="0048319C">
          <w:t>http://www.c-sharpcorner.com/ebooks/free/97/basic-sql-queries.aspx</w:t>
        </w:r>
      </w:hyperlink>
    </w:p>
    <w:p w:rsidR="0048319C" w:rsidRPr="0048319C" w:rsidRDefault="0048319C" w:rsidP="0048319C">
      <w:pPr>
        <w:pStyle w:val="50"/>
        <w:numPr>
          <w:ilvl w:val="1"/>
          <w:numId w:val="14"/>
        </w:numPr>
        <w:shd w:val="clear" w:color="auto" w:fill="auto"/>
        <w:tabs>
          <w:tab w:val="left" w:pos="531"/>
        </w:tabs>
        <w:spacing w:before="0"/>
        <w:rPr>
          <w:sz w:val="28"/>
          <w:szCs w:val="28"/>
        </w:rPr>
      </w:pPr>
      <w:r w:rsidRPr="0048319C">
        <w:rPr>
          <w:sz w:val="28"/>
          <w:szCs w:val="28"/>
        </w:rPr>
        <w:t>Література до курсової роботи.</w:t>
      </w:r>
    </w:p>
    <w:p w:rsidR="0048319C" w:rsidRPr="0048319C" w:rsidRDefault="0048319C" w:rsidP="0048319C">
      <w:pPr>
        <w:pStyle w:val="24"/>
        <w:numPr>
          <w:ilvl w:val="0"/>
          <w:numId w:val="18"/>
        </w:numPr>
        <w:shd w:val="clear" w:color="auto" w:fill="auto"/>
        <w:tabs>
          <w:tab w:val="left" w:pos="916"/>
        </w:tabs>
        <w:spacing w:before="0" w:after="0" w:line="274" w:lineRule="exact"/>
        <w:ind w:left="840" w:right="560" w:hanging="340"/>
        <w:jc w:val="left"/>
        <w:rPr>
          <w:sz w:val="28"/>
          <w:szCs w:val="28"/>
        </w:rPr>
      </w:pPr>
      <w:proofErr w:type="spellStart"/>
      <w:r w:rsidRPr="0048319C">
        <w:rPr>
          <w:sz w:val="28"/>
          <w:szCs w:val="28"/>
        </w:rPr>
        <w:t>Виейра</w:t>
      </w:r>
      <w:proofErr w:type="spellEnd"/>
      <w:r w:rsidRPr="0048319C">
        <w:rPr>
          <w:sz w:val="28"/>
          <w:szCs w:val="28"/>
        </w:rPr>
        <w:t xml:space="preserve"> Р. </w:t>
      </w:r>
      <w:proofErr w:type="spellStart"/>
      <w:r w:rsidRPr="0048319C">
        <w:rPr>
          <w:sz w:val="28"/>
          <w:szCs w:val="28"/>
        </w:rPr>
        <w:t>Программирование</w:t>
      </w:r>
      <w:proofErr w:type="spellEnd"/>
      <w:r w:rsidRPr="0048319C">
        <w:rPr>
          <w:sz w:val="28"/>
          <w:szCs w:val="28"/>
        </w:rPr>
        <w:t xml:space="preserve"> баз </w:t>
      </w:r>
      <w:proofErr w:type="spellStart"/>
      <w:r w:rsidRPr="0048319C">
        <w:rPr>
          <w:sz w:val="28"/>
          <w:szCs w:val="28"/>
        </w:rPr>
        <w:t>данньїх</w:t>
      </w:r>
      <w:proofErr w:type="spellEnd"/>
      <w:r w:rsidRPr="0048319C">
        <w:rPr>
          <w:sz w:val="28"/>
          <w:szCs w:val="28"/>
        </w:rPr>
        <w:t xml:space="preserve"> </w:t>
      </w:r>
      <w:r w:rsidRPr="0048319C">
        <w:rPr>
          <w:sz w:val="28"/>
          <w:szCs w:val="28"/>
          <w:lang w:val="en-US" w:bidi="en-US"/>
        </w:rPr>
        <w:t>Microsoft</w:t>
      </w:r>
      <w:r w:rsidRPr="0048319C">
        <w:rPr>
          <w:sz w:val="28"/>
          <w:szCs w:val="28"/>
          <w:lang w:val="ru-RU" w:bidi="en-US"/>
        </w:rPr>
        <w:t xml:space="preserve"> </w:t>
      </w:r>
      <w:r w:rsidRPr="0048319C">
        <w:rPr>
          <w:sz w:val="28"/>
          <w:szCs w:val="28"/>
          <w:lang w:val="en-US" w:bidi="en-US"/>
        </w:rPr>
        <w:t>SQL</w:t>
      </w:r>
      <w:r w:rsidRPr="0048319C">
        <w:rPr>
          <w:sz w:val="28"/>
          <w:szCs w:val="28"/>
          <w:lang w:val="ru-RU" w:bidi="en-US"/>
        </w:rPr>
        <w:t xml:space="preserve"> </w:t>
      </w:r>
      <w:r w:rsidRPr="0048319C">
        <w:rPr>
          <w:sz w:val="28"/>
          <w:szCs w:val="28"/>
          <w:lang w:val="en-US" w:bidi="en-US"/>
        </w:rPr>
        <w:t>Server</w:t>
      </w:r>
      <w:r w:rsidRPr="0048319C">
        <w:rPr>
          <w:sz w:val="28"/>
          <w:szCs w:val="28"/>
          <w:lang w:val="ru-RU" w:bidi="en-US"/>
        </w:rPr>
        <w:t xml:space="preserve"> 2008. </w:t>
      </w:r>
      <w:proofErr w:type="spellStart"/>
      <w:r w:rsidRPr="0048319C">
        <w:rPr>
          <w:sz w:val="28"/>
          <w:szCs w:val="28"/>
        </w:rPr>
        <w:t>Базовьій</w:t>
      </w:r>
      <w:proofErr w:type="spellEnd"/>
      <w:r w:rsidRPr="0048319C">
        <w:rPr>
          <w:sz w:val="28"/>
          <w:szCs w:val="28"/>
        </w:rPr>
        <w:t xml:space="preserve"> курс. - </w:t>
      </w:r>
      <w:proofErr w:type="spellStart"/>
      <w:r w:rsidRPr="0048319C">
        <w:rPr>
          <w:sz w:val="28"/>
          <w:szCs w:val="28"/>
        </w:rPr>
        <w:t>Изд</w:t>
      </w:r>
      <w:proofErr w:type="spellEnd"/>
      <w:r w:rsidRPr="0048319C">
        <w:rPr>
          <w:sz w:val="28"/>
          <w:szCs w:val="28"/>
        </w:rPr>
        <w:t xml:space="preserve">. </w:t>
      </w:r>
      <w:proofErr w:type="spellStart"/>
      <w:r w:rsidRPr="0048319C">
        <w:rPr>
          <w:sz w:val="28"/>
          <w:szCs w:val="28"/>
        </w:rPr>
        <w:t>Диалектика</w:t>
      </w:r>
      <w:proofErr w:type="spellEnd"/>
      <w:r w:rsidRPr="0048319C">
        <w:rPr>
          <w:sz w:val="28"/>
          <w:szCs w:val="28"/>
        </w:rPr>
        <w:t xml:space="preserve">, </w:t>
      </w:r>
      <w:r w:rsidRPr="0048319C">
        <w:rPr>
          <w:sz w:val="28"/>
          <w:szCs w:val="28"/>
          <w:lang w:val="en-US" w:bidi="en-US"/>
        </w:rPr>
        <w:t xml:space="preserve">2010. </w:t>
      </w:r>
      <w:r w:rsidRPr="0048319C">
        <w:rPr>
          <w:sz w:val="28"/>
          <w:szCs w:val="28"/>
        </w:rPr>
        <w:t xml:space="preserve">- </w:t>
      </w:r>
      <w:r w:rsidRPr="0048319C">
        <w:rPr>
          <w:sz w:val="28"/>
          <w:szCs w:val="28"/>
          <w:lang w:val="en-US" w:bidi="en-US"/>
        </w:rPr>
        <w:t xml:space="preserve">816 </w:t>
      </w:r>
      <w:r w:rsidRPr="0048319C">
        <w:rPr>
          <w:sz w:val="28"/>
          <w:szCs w:val="28"/>
        </w:rPr>
        <w:t>с.</w:t>
      </w:r>
    </w:p>
    <w:p w:rsidR="002746D3" w:rsidRPr="0048319C" w:rsidRDefault="002746D3" w:rsidP="008F6A0C">
      <w:pPr>
        <w:rPr>
          <w:rFonts w:ascii="Times New Roman" w:hAnsi="Times New Roman"/>
          <w:bCs/>
          <w:i/>
          <w:iCs/>
          <w:sz w:val="28"/>
          <w:szCs w:val="28"/>
        </w:rPr>
      </w:pPr>
    </w:p>
    <w:p w:rsidR="008F6A0C" w:rsidRPr="0048319C" w:rsidRDefault="008F6A0C" w:rsidP="008F6A0C">
      <w:pPr>
        <w:rPr>
          <w:rFonts w:ascii="Times New Roman" w:hAnsi="Times New Roman"/>
          <w:b/>
          <w:bCs/>
          <w:iCs/>
          <w:sz w:val="28"/>
          <w:szCs w:val="28"/>
          <w:u w:val="single"/>
        </w:rPr>
      </w:pPr>
      <w:r w:rsidRPr="0048319C">
        <w:rPr>
          <w:rFonts w:ascii="Times New Roman" w:hAnsi="Times New Roman"/>
          <w:b/>
          <w:bCs/>
          <w:iCs/>
          <w:sz w:val="28"/>
          <w:szCs w:val="28"/>
          <w:u w:val="single"/>
        </w:rPr>
        <w:t>4. Узгодження з іншими дисциплінами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5"/>
        <w:gridCol w:w="3767"/>
        <w:gridCol w:w="2632"/>
        <w:gridCol w:w="2585"/>
      </w:tblGrid>
      <w:tr w:rsidR="008F6A0C" w:rsidRPr="0048319C" w:rsidTr="008F6A0C">
        <w:tc>
          <w:tcPr>
            <w:tcW w:w="647" w:type="dxa"/>
          </w:tcPr>
          <w:p w:rsidR="008F6A0C" w:rsidRPr="0048319C" w:rsidRDefault="008F6A0C" w:rsidP="008F6A0C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48319C">
              <w:rPr>
                <w:rFonts w:ascii="Times New Roman" w:hAnsi="Times New Roman"/>
                <w:bCs/>
                <w:iCs/>
                <w:sz w:val="28"/>
                <w:szCs w:val="28"/>
              </w:rPr>
              <w:t>№</w:t>
            </w:r>
          </w:p>
          <w:p w:rsidR="008F6A0C" w:rsidRPr="0048319C" w:rsidRDefault="008F6A0C" w:rsidP="008F6A0C">
            <w:pPr>
              <w:rPr>
                <w:rFonts w:ascii="Times New Roman" w:hAnsi="Times New Roman"/>
                <w:bCs/>
                <w:iCs/>
                <w:sz w:val="28"/>
                <w:szCs w:val="28"/>
                <w:u w:val="single"/>
              </w:rPr>
            </w:pPr>
            <w:r w:rsidRPr="0048319C">
              <w:rPr>
                <w:rFonts w:ascii="Times New Roman" w:hAnsi="Times New Roman"/>
                <w:bCs/>
                <w:iCs/>
                <w:sz w:val="28"/>
                <w:szCs w:val="28"/>
              </w:rPr>
              <w:t>п/п</w:t>
            </w:r>
          </w:p>
        </w:tc>
        <w:tc>
          <w:tcPr>
            <w:tcW w:w="3856" w:type="dxa"/>
          </w:tcPr>
          <w:p w:rsidR="008F6A0C" w:rsidRPr="0048319C" w:rsidRDefault="008F6A0C" w:rsidP="008F6A0C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48319C">
              <w:rPr>
                <w:rFonts w:ascii="Times New Roman" w:hAnsi="Times New Roman"/>
                <w:bCs/>
                <w:iCs/>
                <w:sz w:val="28"/>
                <w:szCs w:val="28"/>
              </w:rPr>
              <w:t>Назва дисципліни, з якою проводиться узгодження</w:t>
            </w:r>
          </w:p>
        </w:tc>
        <w:tc>
          <w:tcPr>
            <w:tcW w:w="2693" w:type="dxa"/>
          </w:tcPr>
          <w:p w:rsidR="008F6A0C" w:rsidRPr="0048319C" w:rsidRDefault="008F6A0C" w:rsidP="008F6A0C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48319C">
              <w:rPr>
                <w:rFonts w:ascii="Times New Roman" w:hAnsi="Times New Roman"/>
                <w:bCs/>
                <w:iCs/>
                <w:sz w:val="28"/>
                <w:szCs w:val="28"/>
              </w:rPr>
              <w:t>Прізвище викладача</w:t>
            </w:r>
          </w:p>
        </w:tc>
        <w:tc>
          <w:tcPr>
            <w:tcW w:w="2659" w:type="dxa"/>
          </w:tcPr>
          <w:p w:rsidR="008F6A0C" w:rsidRPr="0048319C" w:rsidRDefault="008F6A0C" w:rsidP="008F6A0C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48319C">
              <w:rPr>
                <w:rFonts w:ascii="Times New Roman" w:hAnsi="Times New Roman"/>
                <w:bCs/>
                <w:iCs/>
                <w:sz w:val="28"/>
                <w:szCs w:val="28"/>
              </w:rPr>
              <w:t>Підпис, дата</w:t>
            </w:r>
          </w:p>
        </w:tc>
      </w:tr>
      <w:tr w:rsidR="008F6A0C" w:rsidRPr="0048319C" w:rsidTr="008F6A0C">
        <w:tc>
          <w:tcPr>
            <w:tcW w:w="647" w:type="dxa"/>
          </w:tcPr>
          <w:p w:rsidR="008F6A0C" w:rsidRPr="0048319C" w:rsidRDefault="008F6A0C" w:rsidP="008F6A0C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48319C">
              <w:rPr>
                <w:rFonts w:ascii="Times New Roman" w:hAnsi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856" w:type="dxa"/>
          </w:tcPr>
          <w:p w:rsidR="008F6A0C" w:rsidRPr="0048319C" w:rsidRDefault="008F6A0C" w:rsidP="008F6A0C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48319C">
              <w:rPr>
                <w:rFonts w:ascii="Times New Roman" w:hAnsi="Times New Roman"/>
                <w:bCs/>
                <w:iCs/>
                <w:sz w:val="28"/>
                <w:szCs w:val="28"/>
              </w:rPr>
              <w:t>Основи програмування та алгоритмічні мови</w:t>
            </w:r>
          </w:p>
        </w:tc>
        <w:tc>
          <w:tcPr>
            <w:tcW w:w="2693" w:type="dxa"/>
          </w:tcPr>
          <w:p w:rsidR="008F6A0C" w:rsidRPr="0048319C" w:rsidRDefault="008F6A0C" w:rsidP="008F6A0C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48319C">
              <w:rPr>
                <w:rFonts w:ascii="Times New Roman" w:hAnsi="Times New Roman"/>
                <w:bCs/>
                <w:iCs/>
                <w:sz w:val="28"/>
                <w:szCs w:val="28"/>
              </w:rPr>
              <w:t>Макар В.М.</w:t>
            </w:r>
          </w:p>
        </w:tc>
        <w:tc>
          <w:tcPr>
            <w:tcW w:w="2659" w:type="dxa"/>
          </w:tcPr>
          <w:p w:rsidR="008F6A0C" w:rsidRPr="0048319C" w:rsidRDefault="008F6A0C" w:rsidP="008F6A0C">
            <w:pP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</w:pPr>
          </w:p>
        </w:tc>
      </w:tr>
      <w:tr w:rsidR="008F6A0C" w:rsidRPr="00852889" w:rsidTr="008F6A0C">
        <w:tc>
          <w:tcPr>
            <w:tcW w:w="647" w:type="dxa"/>
          </w:tcPr>
          <w:p w:rsidR="008F6A0C" w:rsidRPr="00852889" w:rsidRDefault="008F6A0C" w:rsidP="008F6A0C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2</w:t>
            </w:r>
          </w:p>
        </w:tc>
        <w:tc>
          <w:tcPr>
            <w:tcW w:w="3856" w:type="dxa"/>
          </w:tcPr>
          <w:p w:rsidR="008F6A0C" w:rsidRPr="00852889" w:rsidRDefault="008F6A0C" w:rsidP="008F6A0C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Алгоритми і структури даних</w:t>
            </w:r>
          </w:p>
        </w:tc>
        <w:tc>
          <w:tcPr>
            <w:tcW w:w="2693" w:type="dxa"/>
          </w:tcPr>
          <w:p w:rsidR="008F6A0C" w:rsidRPr="00852889" w:rsidRDefault="008F6A0C" w:rsidP="008F6A0C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proofErr w:type="spellStart"/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Коротєєва</w:t>
            </w:r>
            <w:proofErr w:type="spellEnd"/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Т.О.</w:t>
            </w:r>
          </w:p>
        </w:tc>
        <w:tc>
          <w:tcPr>
            <w:tcW w:w="2659" w:type="dxa"/>
          </w:tcPr>
          <w:p w:rsidR="008F6A0C" w:rsidRPr="00852889" w:rsidRDefault="008F6A0C" w:rsidP="008F6A0C">
            <w:pP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</w:pPr>
          </w:p>
        </w:tc>
      </w:tr>
      <w:tr w:rsidR="008F6A0C" w:rsidRPr="00852889" w:rsidTr="008F6A0C">
        <w:tc>
          <w:tcPr>
            <w:tcW w:w="647" w:type="dxa"/>
          </w:tcPr>
          <w:p w:rsidR="008F6A0C" w:rsidRPr="00852889" w:rsidRDefault="008F6A0C" w:rsidP="008F6A0C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3.</w:t>
            </w:r>
          </w:p>
        </w:tc>
        <w:tc>
          <w:tcPr>
            <w:tcW w:w="3856" w:type="dxa"/>
          </w:tcPr>
          <w:p w:rsidR="008F6A0C" w:rsidRPr="00852889" w:rsidRDefault="008F6A0C" w:rsidP="008F6A0C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Комп’ютерна дискретна математика</w:t>
            </w:r>
          </w:p>
        </w:tc>
        <w:tc>
          <w:tcPr>
            <w:tcW w:w="2693" w:type="dxa"/>
          </w:tcPr>
          <w:p w:rsidR="008F6A0C" w:rsidRPr="00852889" w:rsidRDefault="008F6A0C" w:rsidP="008F6A0C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Сердюк П.В.</w:t>
            </w:r>
          </w:p>
        </w:tc>
        <w:tc>
          <w:tcPr>
            <w:tcW w:w="2659" w:type="dxa"/>
          </w:tcPr>
          <w:p w:rsidR="008F6A0C" w:rsidRPr="00852889" w:rsidRDefault="008F6A0C" w:rsidP="008F6A0C">
            <w:pP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</w:pPr>
          </w:p>
        </w:tc>
      </w:tr>
      <w:tr w:rsidR="008F6A0C" w:rsidRPr="00852889" w:rsidTr="008F6A0C">
        <w:tc>
          <w:tcPr>
            <w:tcW w:w="647" w:type="dxa"/>
          </w:tcPr>
          <w:p w:rsidR="008F6A0C" w:rsidRPr="00852889" w:rsidRDefault="008F6A0C" w:rsidP="008F6A0C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4</w:t>
            </w:r>
          </w:p>
        </w:tc>
        <w:tc>
          <w:tcPr>
            <w:tcW w:w="3856" w:type="dxa"/>
          </w:tcPr>
          <w:p w:rsidR="008F6A0C" w:rsidRPr="00852889" w:rsidRDefault="008F6A0C" w:rsidP="008F6A0C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Системи штучного інтелекту</w:t>
            </w:r>
          </w:p>
        </w:tc>
        <w:tc>
          <w:tcPr>
            <w:tcW w:w="2693" w:type="dxa"/>
          </w:tcPr>
          <w:p w:rsidR="008F6A0C" w:rsidRPr="00852889" w:rsidRDefault="008F6A0C" w:rsidP="008F6A0C">
            <w:pPr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proofErr w:type="spellStart"/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>Федорчук</w:t>
            </w:r>
            <w:proofErr w:type="spellEnd"/>
            <w:r w:rsidRPr="00852889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Є.Н.</w:t>
            </w:r>
          </w:p>
        </w:tc>
        <w:tc>
          <w:tcPr>
            <w:tcW w:w="2659" w:type="dxa"/>
          </w:tcPr>
          <w:p w:rsidR="008F6A0C" w:rsidRPr="00852889" w:rsidRDefault="008F6A0C" w:rsidP="008F6A0C">
            <w:pP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</w:pPr>
          </w:p>
        </w:tc>
      </w:tr>
    </w:tbl>
    <w:p w:rsidR="008F6A0C" w:rsidRPr="00852889" w:rsidRDefault="008F6A0C" w:rsidP="008F6A0C">
      <w:pPr>
        <w:rPr>
          <w:rFonts w:ascii="Times New Roman" w:hAnsi="Times New Roman"/>
          <w:bCs/>
          <w:i/>
          <w:iCs/>
          <w:sz w:val="28"/>
          <w:szCs w:val="28"/>
        </w:rPr>
      </w:pPr>
    </w:p>
    <w:sectPr w:rsidR="008F6A0C" w:rsidRPr="008528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FCC1008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Num1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multilevel"/>
    <w:tmpl w:val="00000003"/>
    <w:name w:val="WWNum2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WWNum3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E214CF4"/>
    <w:multiLevelType w:val="multilevel"/>
    <w:tmpl w:val="C8F4BC7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F17086D"/>
    <w:multiLevelType w:val="multilevel"/>
    <w:tmpl w:val="EC6C69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B373F25"/>
    <w:multiLevelType w:val="multilevel"/>
    <w:tmpl w:val="7F2AD1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0551DC"/>
    <w:multiLevelType w:val="hybridMultilevel"/>
    <w:tmpl w:val="77289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3320D"/>
    <w:multiLevelType w:val="hybridMultilevel"/>
    <w:tmpl w:val="9324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3749C"/>
    <w:multiLevelType w:val="singleLevel"/>
    <w:tmpl w:val="BDC832B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36947FC6"/>
    <w:multiLevelType w:val="multilevel"/>
    <w:tmpl w:val="329C152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singl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DBC2021"/>
    <w:multiLevelType w:val="multilevel"/>
    <w:tmpl w:val="B43261F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rFonts w:hint="default"/>
      </w:rPr>
    </w:lvl>
  </w:abstractNum>
  <w:abstractNum w:abstractNumId="13" w15:restartNumberingAfterBreak="0">
    <w:nsid w:val="51EF0804"/>
    <w:multiLevelType w:val="hybridMultilevel"/>
    <w:tmpl w:val="42C4B258"/>
    <w:lvl w:ilvl="0" w:tplc="DDDE1DD0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9D0E52"/>
    <w:multiLevelType w:val="singleLevel"/>
    <w:tmpl w:val="89A855B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 w15:restartNumberingAfterBreak="0">
    <w:nsid w:val="742D22CD"/>
    <w:multiLevelType w:val="multilevel"/>
    <w:tmpl w:val="A698858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F35CA7"/>
    <w:multiLevelType w:val="multilevel"/>
    <w:tmpl w:val="8280F0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ADD3533"/>
    <w:multiLevelType w:val="hybridMultilevel"/>
    <w:tmpl w:val="510CA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90666"/>
    <w:multiLevelType w:val="hybridMultilevel"/>
    <w:tmpl w:val="59E2CF60"/>
    <w:lvl w:ilvl="0" w:tplc="DDDE1DD0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17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14"/>
  </w:num>
  <w:num w:numId="9">
    <w:abstractNumId w:val="10"/>
  </w:num>
  <w:num w:numId="10">
    <w:abstractNumId w:val="18"/>
  </w:num>
  <w:num w:numId="11">
    <w:abstractNumId w:val="13"/>
  </w:num>
  <w:num w:numId="12">
    <w:abstractNumId w:val="8"/>
  </w:num>
  <w:num w:numId="13">
    <w:abstractNumId w:val="15"/>
  </w:num>
  <w:num w:numId="14">
    <w:abstractNumId w:val="11"/>
  </w:num>
  <w:num w:numId="15">
    <w:abstractNumId w:val="7"/>
  </w:num>
  <w:num w:numId="16">
    <w:abstractNumId w:val="5"/>
  </w:num>
  <w:num w:numId="17">
    <w:abstractNumId w:val="6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7C"/>
    <w:rsid w:val="000A0113"/>
    <w:rsid w:val="0014679D"/>
    <w:rsid w:val="00184561"/>
    <w:rsid w:val="001E65DB"/>
    <w:rsid w:val="0024077B"/>
    <w:rsid w:val="002746D3"/>
    <w:rsid w:val="00284F73"/>
    <w:rsid w:val="002A7040"/>
    <w:rsid w:val="003E49F7"/>
    <w:rsid w:val="00404817"/>
    <w:rsid w:val="0048319C"/>
    <w:rsid w:val="004C5BD7"/>
    <w:rsid w:val="0054657C"/>
    <w:rsid w:val="00556A80"/>
    <w:rsid w:val="00690DB8"/>
    <w:rsid w:val="006A6FFE"/>
    <w:rsid w:val="007637C5"/>
    <w:rsid w:val="007D047D"/>
    <w:rsid w:val="007F6A07"/>
    <w:rsid w:val="00852889"/>
    <w:rsid w:val="008F6A0C"/>
    <w:rsid w:val="009C2202"/>
    <w:rsid w:val="009C60CA"/>
    <w:rsid w:val="00A5436D"/>
    <w:rsid w:val="00A80B8B"/>
    <w:rsid w:val="00AB1D52"/>
    <w:rsid w:val="00AD696A"/>
    <w:rsid w:val="00AF293B"/>
    <w:rsid w:val="00AF6CF3"/>
    <w:rsid w:val="00B26B65"/>
    <w:rsid w:val="00BA26BA"/>
    <w:rsid w:val="00BA471F"/>
    <w:rsid w:val="00C30D1D"/>
    <w:rsid w:val="00CF1525"/>
    <w:rsid w:val="00D4130D"/>
    <w:rsid w:val="00D5564C"/>
    <w:rsid w:val="00DB575F"/>
    <w:rsid w:val="00E21478"/>
    <w:rsid w:val="00E35D6C"/>
    <w:rsid w:val="00F12E4D"/>
    <w:rsid w:val="00F20D19"/>
    <w:rsid w:val="00FA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A328B4-22B9-42EE-8822-A0D81D36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5DB"/>
    <w:pPr>
      <w:suppressAutoHyphens/>
      <w:spacing w:after="0" w:line="240" w:lineRule="auto"/>
      <w:jc w:val="both"/>
    </w:pPr>
    <w:rPr>
      <w:rFonts w:ascii="Calibri" w:eastAsia="SimSun" w:hAnsi="Calibri" w:cs="Times New Roman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F6A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qFormat/>
    <w:rsid w:val="001E65DB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A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1E65DB"/>
    <w:rPr>
      <w:rFonts w:ascii="Cambria" w:eastAsia="SimSun" w:hAnsi="Cambria" w:cs="Times New Roman"/>
      <w:b/>
      <w:bCs/>
      <w:color w:val="4F81BD"/>
      <w:sz w:val="26"/>
      <w:szCs w:val="26"/>
      <w:lang w:eastAsia="ar-SA"/>
    </w:rPr>
  </w:style>
  <w:style w:type="paragraph" w:styleId="a0">
    <w:name w:val="Body Text"/>
    <w:basedOn w:val="a"/>
    <w:link w:val="a4"/>
    <w:rsid w:val="001E65DB"/>
    <w:pPr>
      <w:spacing w:after="120"/>
    </w:pPr>
  </w:style>
  <w:style w:type="character" w:customStyle="1" w:styleId="a4">
    <w:name w:val="Основной текст Знак"/>
    <w:basedOn w:val="a1"/>
    <w:link w:val="a0"/>
    <w:rsid w:val="001E65DB"/>
    <w:rPr>
      <w:rFonts w:ascii="Calibri" w:eastAsia="SimSun" w:hAnsi="Calibri" w:cs="Times New Roman"/>
      <w:lang w:eastAsia="ar-SA"/>
    </w:rPr>
  </w:style>
  <w:style w:type="paragraph" w:customStyle="1" w:styleId="11">
    <w:name w:val="Абзац списка1"/>
    <w:basedOn w:val="a"/>
    <w:rsid w:val="001E65DB"/>
    <w:pPr>
      <w:ind w:left="720"/>
    </w:pPr>
  </w:style>
  <w:style w:type="paragraph" w:customStyle="1" w:styleId="FR2">
    <w:name w:val="FR2"/>
    <w:rsid w:val="001E65DB"/>
    <w:pPr>
      <w:widowControl w:val="0"/>
      <w:suppressAutoHyphens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eastAsia="ar-SA"/>
    </w:rPr>
  </w:style>
  <w:style w:type="paragraph" w:styleId="a5">
    <w:name w:val="List Paragraph"/>
    <w:basedOn w:val="a"/>
    <w:uiPriority w:val="34"/>
    <w:qFormat/>
    <w:rsid w:val="00A80B8B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8F6A0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30">
    <w:name w:val="Заголовок 3 Знак"/>
    <w:basedOn w:val="a1"/>
    <w:link w:val="3"/>
    <w:uiPriority w:val="9"/>
    <w:semiHidden/>
    <w:rsid w:val="008F6A0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21">
    <w:name w:val="Body Text Indent 2"/>
    <w:basedOn w:val="a"/>
    <w:link w:val="22"/>
    <w:uiPriority w:val="99"/>
    <w:semiHidden/>
    <w:unhideWhenUsed/>
    <w:rsid w:val="008F6A0C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8F6A0C"/>
    <w:rPr>
      <w:rFonts w:ascii="Calibri" w:eastAsia="SimSun" w:hAnsi="Calibri" w:cs="Times New Roman"/>
      <w:lang w:eastAsia="ar-SA"/>
    </w:rPr>
  </w:style>
  <w:style w:type="paragraph" w:styleId="31">
    <w:name w:val="Body Text 3"/>
    <w:basedOn w:val="a"/>
    <w:link w:val="32"/>
    <w:uiPriority w:val="99"/>
    <w:semiHidden/>
    <w:unhideWhenUsed/>
    <w:rsid w:val="008F6A0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1"/>
    <w:link w:val="31"/>
    <w:uiPriority w:val="99"/>
    <w:semiHidden/>
    <w:rsid w:val="008F6A0C"/>
    <w:rPr>
      <w:rFonts w:ascii="Calibri" w:eastAsia="SimSun" w:hAnsi="Calibri" w:cs="Times New Roman"/>
      <w:sz w:val="16"/>
      <w:szCs w:val="16"/>
      <w:lang w:eastAsia="ar-SA"/>
    </w:rPr>
  </w:style>
  <w:style w:type="table" w:styleId="a6">
    <w:name w:val="Table Grid"/>
    <w:basedOn w:val="a2"/>
    <w:uiPriority w:val="59"/>
    <w:rsid w:val="008F6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D5564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D5564C"/>
    <w:rPr>
      <w:rFonts w:ascii="Segoe UI" w:eastAsia="SimSun" w:hAnsi="Segoe UI" w:cs="Segoe UI"/>
      <w:sz w:val="18"/>
      <w:szCs w:val="18"/>
      <w:lang w:eastAsia="ar-SA"/>
    </w:rPr>
  </w:style>
  <w:style w:type="character" w:customStyle="1" w:styleId="23">
    <w:name w:val="Основной текст (2)_"/>
    <w:basedOn w:val="a1"/>
    <w:link w:val="24"/>
    <w:rsid w:val="007637C5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7637C5"/>
    <w:pPr>
      <w:widowControl w:val="0"/>
      <w:shd w:val="clear" w:color="auto" w:fill="FFFFFF"/>
      <w:suppressAutoHyphens w:val="0"/>
      <w:spacing w:before="240" w:after="600" w:line="0" w:lineRule="atLeast"/>
      <w:ind w:hanging="2120"/>
      <w:jc w:val="center"/>
    </w:pPr>
    <w:rPr>
      <w:rFonts w:ascii="Times New Roman" w:eastAsia="Times New Roman" w:hAnsi="Times New Roman"/>
      <w:lang w:eastAsia="en-US"/>
    </w:rPr>
  </w:style>
  <w:style w:type="character" w:customStyle="1" w:styleId="25">
    <w:name w:val="Основной текст (2) + Полужирный"/>
    <w:basedOn w:val="23"/>
    <w:rsid w:val="007637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a9">
    <w:name w:val="Подпись к таблице"/>
    <w:basedOn w:val="a1"/>
    <w:rsid w:val="007637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uk-UA" w:eastAsia="uk-UA" w:bidi="uk-UA"/>
    </w:rPr>
  </w:style>
  <w:style w:type="character" w:styleId="aa">
    <w:name w:val="Hyperlink"/>
    <w:basedOn w:val="a1"/>
    <w:rsid w:val="0048319C"/>
    <w:rPr>
      <w:color w:val="0066CC"/>
      <w:u w:val="single"/>
    </w:rPr>
  </w:style>
  <w:style w:type="character" w:customStyle="1" w:styleId="33">
    <w:name w:val="Заголовок №3_"/>
    <w:basedOn w:val="a1"/>
    <w:rsid w:val="0048319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4">
    <w:name w:val="Заголовок №3"/>
    <w:basedOn w:val="33"/>
    <w:rsid w:val="0048319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uk-UA" w:eastAsia="uk-UA" w:bidi="uk-UA"/>
    </w:rPr>
  </w:style>
  <w:style w:type="character" w:customStyle="1" w:styleId="ab">
    <w:name w:val="Подпись к таблице_"/>
    <w:basedOn w:val="a1"/>
    <w:rsid w:val="0048319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">
    <w:name w:val="Основной текст (4)_"/>
    <w:basedOn w:val="a1"/>
    <w:link w:val="40"/>
    <w:rsid w:val="0048319C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5">
    <w:name w:val="Основной текст (5)_"/>
    <w:basedOn w:val="a1"/>
    <w:link w:val="50"/>
    <w:rsid w:val="0048319C"/>
    <w:rPr>
      <w:rFonts w:ascii="Times New Roman" w:eastAsia="Times New Roman" w:hAnsi="Times New Roman" w:cs="Times New Roman"/>
      <w:b/>
      <w:bCs/>
      <w:i/>
      <w:iCs/>
      <w:sz w:val="23"/>
      <w:szCs w:val="23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48319C"/>
    <w:pPr>
      <w:widowControl w:val="0"/>
      <w:shd w:val="clear" w:color="auto" w:fill="FFFFFF"/>
      <w:suppressAutoHyphens w:val="0"/>
      <w:spacing w:line="269" w:lineRule="exact"/>
    </w:pPr>
    <w:rPr>
      <w:rFonts w:ascii="Times New Roman" w:eastAsia="Times New Roman" w:hAnsi="Times New Roman"/>
      <w:b/>
      <w:bCs/>
      <w:sz w:val="20"/>
      <w:szCs w:val="20"/>
      <w:lang w:eastAsia="en-US"/>
    </w:rPr>
  </w:style>
  <w:style w:type="paragraph" w:customStyle="1" w:styleId="50">
    <w:name w:val="Основной текст (5)"/>
    <w:basedOn w:val="a"/>
    <w:link w:val="5"/>
    <w:rsid w:val="0048319C"/>
    <w:pPr>
      <w:widowControl w:val="0"/>
      <w:shd w:val="clear" w:color="auto" w:fill="FFFFFF"/>
      <w:suppressAutoHyphens w:val="0"/>
      <w:spacing w:before="360" w:line="274" w:lineRule="exact"/>
    </w:pPr>
    <w:rPr>
      <w:rFonts w:ascii="Times New Roman" w:eastAsia="Times New Roman" w:hAnsi="Times New Roman"/>
      <w:b/>
      <w:bCs/>
      <w:i/>
      <w:iCs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4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-sharpcorner.com/ebooks/free/97/basic-sql-querie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-sharpcorner.com/ebooks/free/79/sql-server-2012-functions-recipes.aspx" TargetMode="External"/><Relationship Id="rId5" Type="http://schemas.openxmlformats.org/officeDocument/2006/relationships/hyperlink" Target="http://www.c-sharpcorner.com/ebooks/free/79/sql-server-2012-functions-recipes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2965</Words>
  <Characters>16903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Уляна С. Антонів</dc:creator>
  <cp:lastModifiedBy>Admin</cp:lastModifiedBy>
  <cp:revision>5</cp:revision>
  <cp:lastPrinted>2017-10-11T12:20:00Z</cp:lastPrinted>
  <dcterms:created xsi:type="dcterms:W3CDTF">2017-10-12T11:47:00Z</dcterms:created>
  <dcterms:modified xsi:type="dcterms:W3CDTF">2017-10-12T13:15:00Z</dcterms:modified>
</cp:coreProperties>
</file>